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C93E6A" w14:textId="1FBB2856" w:rsidR="00A83F79" w:rsidRPr="000D7293" w:rsidRDefault="00A83F79" w:rsidP="00A83F79">
      <w:pPr>
        <w:pStyle w:val="AllCapsCentered"/>
        <w:rPr>
          <w:rFonts w:ascii="Cambria" w:hAnsi="Cambria" w:cs="Arial"/>
          <w:color w:val="17365D"/>
          <w:sz w:val="28"/>
          <w:szCs w:val="40"/>
        </w:rPr>
      </w:pPr>
      <w:r w:rsidRPr="000D7293">
        <w:rPr>
          <w:noProof/>
          <w:lang w:eastAsia="pt-PT" w:bidi="ar-SA"/>
        </w:rPr>
        <w:drawing>
          <wp:inline distT="0" distB="0" distL="0" distR="0" wp14:anchorId="06ECCF95" wp14:editId="45E438A8">
            <wp:extent cx="2514600" cy="781050"/>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781050"/>
                    </a:xfrm>
                    <a:prstGeom prst="rect">
                      <a:avLst/>
                    </a:prstGeom>
                    <a:noFill/>
                    <a:ln>
                      <a:noFill/>
                    </a:ln>
                    <a:effectLst/>
                  </pic:spPr>
                </pic:pic>
              </a:graphicData>
            </a:graphic>
          </wp:inline>
        </w:drawing>
      </w:r>
    </w:p>
    <w:p w14:paraId="152BFB38" w14:textId="3EBC69B6" w:rsidR="002F46F2" w:rsidRPr="000D7293" w:rsidRDefault="002F46F2">
      <w:pPr>
        <w:pStyle w:val="AllCapsCentered"/>
        <w:spacing w:before="1920"/>
        <w:jc w:val="right"/>
        <w:rPr>
          <w:rFonts w:ascii="Cambria" w:hAnsi="Cambria" w:cs="Arial"/>
          <w:color w:val="365F91"/>
          <w:sz w:val="28"/>
          <w:szCs w:val="40"/>
        </w:rPr>
      </w:pPr>
      <w:r w:rsidRPr="000D7293">
        <w:rPr>
          <w:rFonts w:ascii="Cambria" w:hAnsi="Cambria" w:cs="Arial"/>
          <w:color w:val="365F91"/>
          <w:sz w:val="28"/>
          <w:szCs w:val="40"/>
        </w:rPr>
        <w:t xml:space="preserve">Relatório de </w:t>
      </w:r>
      <w:r w:rsidR="003A5CCC">
        <w:rPr>
          <w:rFonts w:ascii="Cambria" w:hAnsi="Cambria" w:cs="Arial"/>
          <w:color w:val="365F91"/>
          <w:sz w:val="28"/>
          <w:szCs w:val="40"/>
        </w:rPr>
        <w:t>trabalho prático</w:t>
      </w:r>
      <w:r w:rsidR="00D712F5">
        <w:rPr>
          <w:rFonts w:ascii="Cambria" w:hAnsi="Cambria" w:cs="Arial"/>
          <w:color w:val="365F91"/>
          <w:sz w:val="28"/>
          <w:szCs w:val="40"/>
        </w:rPr>
        <w:t xml:space="preserve"> 1</w:t>
      </w:r>
    </w:p>
    <w:p w14:paraId="53516025" w14:textId="6862A8F8" w:rsidR="002F46F2" w:rsidRPr="000D7293" w:rsidRDefault="00AF6889">
      <w:pPr>
        <w:pStyle w:val="Ttulo"/>
        <w:jc w:val="right"/>
        <w:rPr>
          <w:color w:val="365F91"/>
        </w:rPr>
      </w:pPr>
      <w:r>
        <w:rPr>
          <w:color w:val="365F91"/>
        </w:rPr>
        <w:t>Sistema de Registo de Auditorias</w:t>
      </w:r>
      <w:r w:rsidR="00117748">
        <w:rPr>
          <w:color w:val="365F91"/>
        </w:rPr>
        <w:t xml:space="preserve"> V.2</w:t>
      </w:r>
    </w:p>
    <w:p w14:paraId="73E24C3F" w14:textId="39B62F72" w:rsidR="002F46F2" w:rsidRPr="000D7293" w:rsidRDefault="00A077B2">
      <w:pPr>
        <w:pStyle w:val="AllCapsCentered"/>
        <w:spacing w:before="600"/>
        <w:jc w:val="right"/>
        <w:rPr>
          <w:rFonts w:ascii="Cambria" w:hAnsi="Cambria" w:cs="Arial"/>
          <w:color w:val="365F91"/>
          <w:sz w:val="28"/>
          <w:szCs w:val="40"/>
        </w:rPr>
      </w:pPr>
      <w:r>
        <w:rPr>
          <w:rFonts w:ascii="Cambria" w:hAnsi="Cambria" w:cs="Arial"/>
          <w:color w:val="365F91"/>
          <w:sz w:val="28"/>
          <w:szCs w:val="40"/>
        </w:rPr>
        <w:t>Carlos Santos</w:t>
      </w:r>
    </w:p>
    <w:p w14:paraId="3D563ED5" w14:textId="47F1EC00" w:rsidR="00535585" w:rsidRDefault="007C7F01" w:rsidP="00623550">
      <w:pPr>
        <w:pStyle w:val="AllCapsCentered"/>
        <w:spacing w:line="100" w:lineRule="atLeast"/>
        <w:jc w:val="right"/>
        <w:rPr>
          <w:rFonts w:ascii="Cambria" w:hAnsi="Cambria" w:cs="Arial"/>
          <w:color w:val="365F91"/>
          <w:szCs w:val="40"/>
        </w:rPr>
      </w:pPr>
      <w:r w:rsidRPr="000D7293">
        <w:rPr>
          <w:rFonts w:ascii="Cambria" w:hAnsi="Cambria" w:cs="Arial"/>
          <w:color w:val="365F91"/>
          <w:szCs w:val="40"/>
        </w:rPr>
        <w:t xml:space="preserve">Aluno </w:t>
      </w:r>
      <w:r w:rsidR="00535585" w:rsidRPr="000D7293">
        <w:rPr>
          <w:rFonts w:ascii="Cambria" w:hAnsi="Cambria" w:cs="Arial"/>
          <w:color w:val="365F91"/>
          <w:szCs w:val="40"/>
        </w:rPr>
        <w:t xml:space="preserve">nº </w:t>
      </w:r>
      <w:r w:rsidR="00A077B2">
        <w:rPr>
          <w:rFonts w:ascii="Cambria" w:hAnsi="Cambria" w:cs="Arial"/>
          <w:color w:val="365F91"/>
          <w:szCs w:val="40"/>
        </w:rPr>
        <w:t>19432</w:t>
      </w:r>
    </w:p>
    <w:p w14:paraId="1302A4CD" w14:textId="04A37A9E" w:rsidR="00A077B2" w:rsidRPr="000D7293" w:rsidRDefault="00A077B2" w:rsidP="00A077B2">
      <w:pPr>
        <w:pStyle w:val="AllCapsCentered"/>
        <w:spacing w:before="600"/>
        <w:jc w:val="right"/>
        <w:rPr>
          <w:rFonts w:ascii="Cambria" w:hAnsi="Cambria" w:cs="Arial"/>
          <w:color w:val="365F91"/>
          <w:sz w:val="28"/>
          <w:szCs w:val="40"/>
        </w:rPr>
      </w:pPr>
      <w:r>
        <w:rPr>
          <w:rFonts w:ascii="Cambria" w:hAnsi="Cambria" w:cs="Arial"/>
          <w:color w:val="365F91"/>
          <w:sz w:val="28"/>
          <w:szCs w:val="40"/>
        </w:rPr>
        <w:t>Rúben silva</w:t>
      </w:r>
    </w:p>
    <w:p w14:paraId="67790F15" w14:textId="368B4A25" w:rsidR="00A077B2" w:rsidRPr="000D7293" w:rsidRDefault="00A077B2" w:rsidP="00A077B2">
      <w:pPr>
        <w:pStyle w:val="AllCapsCentered"/>
        <w:spacing w:line="100" w:lineRule="atLeast"/>
        <w:jc w:val="right"/>
        <w:rPr>
          <w:rFonts w:ascii="Cambria" w:hAnsi="Cambria" w:cs="Arial"/>
          <w:color w:val="365F91"/>
          <w:szCs w:val="40"/>
        </w:rPr>
      </w:pPr>
      <w:r w:rsidRPr="000D7293">
        <w:rPr>
          <w:rFonts w:ascii="Cambria" w:hAnsi="Cambria" w:cs="Arial"/>
          <w:color w:val="365F91"/>
          <w:szCs w:val="40"/>
        </w:rPr>
        <w:t xml:space="preserve">Aluno nº </w:t>
      </w:r>
      <w:r>
        <w:rPr>
          <w:rFonts w:ascii="Cambria" w:hAnsi="Cambria" w:cs="Arial"/>
          <w:color w:val="365F91"/>
          <w:szCs w:val="40"/>
        </w:rPr>
        <w:t>19433</w:t>
      </w:r>
    </w:p>
    <w:p w14:paraId="737F487A" w14:textId="77777777" w:rsidR="00A077B2" w:rsidRPr="000D7293" w:rsidRDefault="00A077B2" w:rsidP="00623550">
      <w:pPr>
        <w:pStyle w:val="AllCapsCentered"/>
        <w:spacing w:line="100" w:lineRule="atLeast"/>
        <w:jc w:val="right"/>
        <w:rPr>
          <w:rFonts w:ascii="Cambria" w:hAnsi="Cambria" w:cs="Arial"/>
          <w:color w:val="365F91"/>
          <w:szCs w:val="40"/>
        </w:rPr>
      </w:pPr>
    </w:p>
    <w:p w14:paraId="75C58F86" w14:textId="77777777" w:rsidR="00623550" w:rsidRPr="000D7293" w:rsidRDefault="00623550" w:rsidP="000D7293"/>
    <w:p w14:paraId="173297B9" w14:textId="6BF7EAC8" w:rsidR="000D7293" w:rsidRPr="000D7293" w:rsidRDefault="000D7293" w:rsidP="000D7293"/>
    <w:p w14:paraId="352F03C4" w14:textId="13F55F13" w:rsidR="0002325C" w:rsidRPr="000D7293" w:rsidRDefault="0002325C" w:rsidP="007C7F01">
      <w:pPr>
        <w:pStyle w:val="StyleCentered"/>
        <w:jc w:val="right"/>
        <w:rPr>
          <w:rFonts w:ascii="Cambria" w:hAnsi="Cambria" w:cs="Arial"/>
          <w:color w:val="17365D"/>
        </w:rPr>
      </w:pPr>
      <w:r w:rsidRPr="000D7293">
        <w:rPr>
          <w:rFonts w:ascii="Cambria" w:hAnsi="Cambria" w:cs="Arial"/>
          <w:color w:val="17365D"/>
        </w:rPr>
        <w:t>Trabalho realizado sob a orientação de:</w:t>
      </w:r>
    </w:p>
    <w:p w14:paraId="6ED59D03" w14:textId="5D995110" w:rsidR="0002325C" w:rsidRPr="000D7293" w:rsidRDefault="003A5CCC" w:rsidP="007C7F01">
      <w:pPr>
        <w:pStyle w:val="StyleCentered"/>
        <w:jc w:val="right"/>
        <w:rPr>
          <w:rFonts w:ascii="Cambria" w:hAnsi="Cambria" w:cs="Arial"/>
          <w:color w:val="17365D"/>
        </w:rPr>
      </w:pPr>
      <w:r>
        <w:rPr>
          <w:rFonts w:ascii="Cambria" w:hAnsi="Cambria" w:cs="Arial"/>
          <w:color w:val="17365D"/>
        </w:rPr>
        <w:t>Luís Ferreira</w:t>
      </w:r>
    </w:p>
    <w:p w14:paraId="49DE7F92" w14:textId="77777777" w:rsidR="002C55AC" w:rsidRPr="000D7293" w:rsidRDefault="002C55AC" w:rsidP="000D7293"/>
    <w:p w14:paraId="0AF353AD" w14:textId="77777777" w:rsidR="000D7293" w:rsidRPr="000D7293" w:rsidRDefault="000D7293" w:rsidP="000D7293"/>
    <w:p w14:paraId="33DDC18E" w14:textId="77777777" w:rsidR="000D7293" w:rsidRPr="000D7293" w:rsidRDefault="000D7293" w:rsidP="000D7293"/>
    <w:p w14:paraId="57E17BB3" w14:textId="2AB72E9D" w:rsidR="003A5CCC" w:rsidRDefault="003A5CCC" w:rsidP="003A5CCC">
      <w:pPr>
        <w:pStyle w:val="StyleCentered"/>
        <w:spacing w:line="480" w:lineRule="auto"/>
        <w:jc w:val="right"/>
        <w:rPr>
          <w:rFonts w:ascii="Cambria" w:hAnsi="Cambria" w:cs="Arial"/>
          <w:b/>
          <w:color w:val="365F91"/>
        </w:rPr>
      </w:pPr>
      <w:r>
        <w:rPr>
          <w:rFonts w:ascii="Cambria" w:hAnsi="Cambria" w:cs="Arial"/>
          <w:b/>
          <w:color w:val="365F91"/>
        </w:rPr>
        <w:t>Linguagens de Programação II</w:t>
      </w:r>
    </w:p>
    <w:p w14:paraId="43ABCEF4" w14:textId="4E095A7E" w:rsidR="0002325C" w:rsidRPr="003A5CCC" w:rsidRDefault="0002325C" w:rsidP="003A5CCC">
      <w:pPr>
        <w:pStyle w:val="StyleCentered"/>
        <w:spacing w:line="480" w:lineRule="auto"/>
        <w:jc w:val="right"/>
        <w:rPr>
          <w:rFonts w:ascii="Cambria" w:hAnsi="Cambria" w:cs="Arial"/>
          <w:b/>
          <w:color w:val="365F91"/>
          <w:sz w:val="20"/>
          <w:szCs w:val="16"/>
        </w:rPr>
      </w:pPr>
      <w:r w:rsidRPr="003A5CCC">
        <w:rPr>
          <w:rFonts w:ascii="Cambria" w:hAnsi="Cambria" w:cs="Arial"/>
          <w:b/>
          <w:color w:val="365F91"/>
          <w:sz w:val="20"/>
          <w:szCs w:val="16"/>
        </w:rPr>
        <w:t>Licenciatura em Engenharia de Sistemas Informáticos</w:t>
      </w:r>
    </w:p>
    <w:p w14:paraId="0019972B" w14:textId="0206DCF5" w:rsidR="002F46F2" w:rsidRPr="000D5EE7" w:rsidRDefault="00A077B2" w:rsidP="000D5EE7">
      <w:pPr>
        <w:pStyle w:val="StyleCentered"/>
        <w:spacing w:line="480" w:lineRule="auto"/>
        <w:jc w:val="right"/>
        <w:rPr>
          <w:rFonts w:ascii="Cambria" w:hAnsi="Cambria" w:cs="Arial"/>
          <w:color w:val="17365D"/>
        </w:rPr>
        <w:sectPr w:rsidR="002F46F2" w:rsidRPr="000D5EE7" w:rsidSect="003D1248">
          <w:footerReference w:type="even" r:id="rId9"/>
          <w:headerReference w:type="first" r:id="rId10"/>
          <w:pgSz w:w="11905" w:h="16837"/>
          <w:pgMar w:top="1701" w:right="1247" w:bottom="680" w:left="1814" w:header="720" w:footer="454" w:gutter="227"/>
          <w:cols w:space="720"/>
          <w:formProt w:val="0"/>
          <w:docGrid w:linePitch="240" w:charSpace="36864"/>
        </w:sectPr>
      </w:pPr>
      <w:r>
        <w:rPr>
          <w:rFonts w:ascii="Cambria" w:hAnsi="Cambria" w:cs="Arial"/>
          <w:color w:val="17365D"/>
        </w:rPr>
        <w:t xml:space="preserve">Barcelos, </w:t>
      </w:r>
      <w:r w:rsidR="00D712F5">
        <w:rPr>
          <w:rFonts w:ascii="Cambria" w:hAnsi="Cambria" w:cs="Arial"/>
          <w:color w:val="17365D"/>
        </w:rPr>
        <w:t>maio</w:t>
      </w:r>
      <w:r>
        <w:rPr>
          <w:rFonts w:ascii="Cambria" w:hAnsi="Cambria" w:cs="Arial"/>
          <w:color w:val="17365D"/>
        </w:rPr>
        <w:t xml:space="preserve"> de 2020</w:t>
      </w:r>
    </w:p>
    <w:p w14:paraId="1044F354" w14:textId="77777777" w:rsidR="002F46F2" w:rsidRPr="000D7293" w:rsidRDefault="002F46F2" w:rsidP="003D1248">
      <w:pPr>
        <w:pStyle w:val="Seccao"/>
      </w:pPr>
      <w:r w:rsidRPr="000D7293">
        <w:lastRenderedPageBreak/>
        <w:t>Índice</w:t>
      </w:r>
    </w:p>
    <w:p w14:paraId="7E988FC5" w14:textId="540D0C15" w:rsidR="00D712F5" w:rsidRDefault="002F46F2">
      <w:pPr>
        <w:pStyle w:val="ndice1"/>
        <w:rPr>
          <w:rFonts w:asciiTheme="minorHAnsi" w:eastAsiaTheme="minorEastAsia" w:hAnsiTheme="minorHAnsi" w:cstheme="minorBidi"/>
          <w:bCs w:val="0"/>
          <w:smallCaps w:val="0"/>
          <w:noProof/>
          <w:kern w:val="0"/>
          <w:sz w:val="22"/>
          <w:szCs w:val="22"/>
          <w:lang w:eastAsia="pt-PT" w:bidi="ar-SA"/>
        </w:rPr>
      </w:pPr>
      <w:r w:rsidRPr="000D7293">
        <w:fldChar w:fldCharType="begin"/>
      </w:r>
      <w:r w:rsidRPr="000D7293">
        <w:instrText xml:space="preserve"> TOC \o "1-9" \h</w:instrText>
      </w:r>
      <w:r w:rsidRPr="000D7293">
        <w:fldChar w:fldCharType="separate"/>
      </w:r>
      <w:hyperlink w:anchor="_Toc41051029" w:history="1">
        <w:r w:rsidR="00D712F5" w:rsidRPr="00F40E2B">
          <w:rPr>
            <w:rStyle w:val="Hiperligao"/>
            <w:noProof/>
          </w:rPr>
          <w:t>1</w:t>
        </w:r>
        <w:r w:rsidR="00D712F5">
          <w:rPr>
            <w:rFonts w:asciiTheme="minorHAnsi" w:eastAsiaTheme="minorEastAsia" w:hAnsiTheme="minorHAnsi" w:cstheme="minorBidi"/>
            <w:bCs w:val="0"/>
            <w:smallCaps w:val="0"/>
            <w:noProof/>
            <w:kern w:val="0"/>
            <w:sz w:val="22"/>
            <w:szCs w:val="22"/>
            <w:lang w:eastAsia="pt-PT" w:bidi="ar-SA"/>
          </w:rPr>
          <w:tab/>
        </w:r>
        <w:r w:rsidR="00D712F5" w:rsidRPr="00F40E2B">
          <w:rPr>
            <w:rStyle w:val="Hiperligao"/>
            <w:noProof/>
          </w:rPr>
          <w:t>Implementação</w:t>
        </w:r>
        <w:r w:rsidR="00D712F5">
          <w:rPr>
            <w:noProof/>
          </w:rPr>
          <w:tab/>
        </w:r>
        <w:r w:rsidR="00D712F5">
          <w:rPr>
            <w:noProof/>
          </w:rPr>
          <w:fldChar w:fldCharType="begin"/>
        </w:r>
        <w:r w:rsidR="00D712F5">
          <w:rPr>
            <w:noProof/>
          </w:rPr>
          <w:instrText xml:space="preserve"> PAGEREF _Toc41051029 \h </w:instrText>
        </w:r>
        <w:r w:rsidR="00D712F5">
          <w:rPr>
            <w:noProof/>
          </w:rPr>
        </w:r>
        <w:r w:rsidR="00D712F5">
          <w:rPr>
            <w:noProof/>
          </w:rPr>
          <w:fldChar w:fldCharType="separate"/>
        </w:r>
        <w:r w:rsidR="005D3FBD">
          <w:rPr>
            <w:noProof/>
          </w:rPr>
          <w:t>1</w:t>
        </w:r>
        <w:r w:rsidR="00D712F5">
          <w:rPr>
            <w:noProof/>
          </w:rPr>
          <w:fldChar w:fldCharType="end"/>
        </w:r>
      </w:hyperlink>
    </w:p>
    <w:p w14:paraId="3DD077DF" w14:textId="7152ABB0" w:rsidR="00D712F5" w:rsidRDefault="00D712F5">
      <w:pPr>
        <w:pStyle w:val="ndice2"/>
        <w:rPr>
          <w:rFonts w:asciiTheme="minorHAnsi" w:eastAsiaTheme="minorEastAsia" w:hAnsiTheme="minorHAnsi" w:cstheme="minorBidi"/>
          <w:bCs w:val="0"/>
          <w:noProof/>
          <w:kern w:val="0"/>
          <w:sz w:val="22"/>
          <w:szCs w:val="22"/>
          <w:lang w:eastAsia="pt-PT" w:bidi="ar-SA"/>
        </w:rPr>
      </w:pPr>
      <w:hyperlink w:anchor="_Toc41051030" w:history="1">
        <w:r w:rsidRPr="00F40E2B">
          <w:rPr>
            <w:rStyle w:val="Hiperligao"/>
            <w:noProof/>
          </w:rPr>
          <w:t>1.1</w:t>
        </w:r>
        <w:r>
          <w:rPr>
            <w:rFonts w:asciiTheme="minorHAnsi" w:eastAsiaTheme="minorEastAsia" w:hAnsiTheme="minorHAnsi" w:cstheme="minorBidi"/>
            <w:bCs w:val="0"/>
            <w:noProof/>
            <w:kern w:val="0"/>
            <w:sz w:val="22"/>
            <w:szCs w:val="22"/>
            <w:lang w:eastAsia="pt-PT" w:bidi="ar-SA"/>
          </w:rPr>
          <w:tab/>
        </w:r>
        <w:r w:rsidRPr="00F40E2B">
          <w:rPr>
            <w:rStyle w:val="Hiperligao"/>
            <w:noProof/>
          </w:rPr>
          <w:t>Descrição do Problema</w:t>
        </w:r>
        <w:r>
          <w:rPr>
            <w:noProof/>
          </w:rPr>
          <w:tab/>
        </w:r>
        <w:r>
          <w:rPr>
            <w:noProof/>
          </w:rPr>
          <w:fldChar w:fldCharType="begin"/>
        </w:r>
        <w:r>
          <w:rPr>
            <w:noProof/>
          </w:rPr>
          <w:instrText xml:space="preserve"> PAGEREF _Toc41051030 \h </w:instrText>
        </w:r>
        <w:r>
          <w:rPr>
            <w:noProof/>
          </w:rPr>
        </w:r>
        <w:r>
          <w:rPr>
            <w:noProof/>
          </w:rPr>
          <w:fldChar w:fldCharType="separate"/>
        </w:r>
        <w:r w:rsidR="005D3FBD">
          <w:rPr>
            <w:noProof/>
          </w:rPr>
          <w:t>1</w:t>
        </w:r>
        <w:r>
          <w:rPr>
            <w:noProof/>
          </w:rPr>
          <w:fldChar w:fldCharType="end"/>
        </w:r>
      </w:hyperlink>
    </w:p>
    <w:p w14:paraId="019370DF" w14:textId="63972A23" w:rsidR="00D712F5" w:rsidRDefault="00D712F5">
      <w:pPr>
        <w:pStyle w:val="ndice2"/>
        <w:rPr>
          <w:rFonts w:asciiTheme="minorHAnsi" w:eastAsiaTheme="minorEastAsia" w:hAnsiTheme="minorHAnsi" w:cstheme="minorBidi"/>
          <w:bCs w:val="0"/>
          <w:noProof/>
          <w:kern w:val="0"/>
          <w:sz w:val="22"/>
          <w:szCs w:val="22"/>
          <w:lang w:eastAsia="pt-PT" w:bidi="ar-SA"/>
        </w:rPr>
      </w:pPr>
      <w:hyperlink w:anchor="_Toc41051031" w:history="1">
        <w:r w:rsidRPr="00F40E2B">
          <w:rPr>
            <w:rStyle w:val="Hiperligao"/>
            <w:noProof/>
          </w:rPr>
          <w:t>1.2</w:t>
        </w:r>
        <w:r>
          <w:rPr>
            <w:rFonts w:asciiTheme="minorHAnsi" w:eastAsiaTheme="minorEastAsia" w:hAnsiTheme="minorHAnsi" w:cstheme="minorBidi"/>
            <w:bCs w:val="0"/>
            <w:noProof/>
            <w:kern w:val="0"/>
            <w:sz w:val="22"/>
            <w:szCs w:val="22"/>
            <w:lang w:eastAsia="pt-PT" w:bidi="ar-SA"/>
          </w:rPr>
          <w:tab/>
        </w:r>
        <w:r w:rsidRPr="00F40E2B">
          <w:rPr>
            <w:rStyle w:val="Hiperligao"/>
            <w:noProof/>
          </w:rPr>
          <w:t>Solução e atualização</w:t>
        </w:r>
        <w:r>
          <w:rPr>
            <w:noProof/>
          </w:rPr>
          <w:tab/>
        </w:r>
        <w:r>
          <w:rPr>
            <w:noProof/>
          </w:rPr>
          <w:fldChar w:fldCharType="begin"/>
        </w:r>
        <w:r>
          <w:rPr>
            <w:noProof/>
          </w:rPr>
          <w:instrText xml:space="preserve"> PAGEREF _Toc41051031 \h </w:instrText>
        </w:r>
        <w:r>
          <w:rPr>
            <w:noProof/>
          </w:rPr>
        </w:r>
        <w:r>
          <w:rPr>
            <w:noProof/>
          </w:rPr>
          <w:fldChar w:fldCharType="separate"/>
        </w:r>
        <w:r w:rsidR="005D3FBD">
          <w:rPr>
            <w:noProof/>
          </w:rPr>
          <w:t>1</w:t>
        </w:r>
        <w:r>
          <w:rPr>
            <w:noProof/>
          </w:rPr>
          <w:fldChar w:fldCharType="end"/>
        </w:r>
      </w:hyperlink>
    </w:p>
    <w:p w14:paraId="105DB9BC" w14:textId="4460CF74" w:rsidR="00D712F5" w:rsidRDefault="00D712F5">
      <w:pPr>
        <w:pStyle w:val="ndice1"/>
        <w:rPr>
          <w:rFonts w:asciiTheme="minorHAnsi" w:eastAsiaTheme="minorEastAsia" w:hAnsiTheme="minorHAnsi" w:cstheme="minorBidi"/>
          <w:bCs w:val="0"/>
          <w:smallCaps w:val="0"/>
          <w:noProof/>
          <w:kern w:val="0"/>
          <w:sz w:val="22"/>
          <w:szCs w:val="22"/>
          <w:lang w:eastAsia="pt-PT" w:bidi="ar-SA"/>
        </w:rPr>
      </w:pPr>
      <w:hyperlink w:anchor="_Toc41051032" w:history="1">
        <w:r w:rsidRPr="00F40E2B">
          <w:rPr>
            <w:rStyle w:val="Hiperligao"/>
            <w:noProof/>
          </w:rPr>
          <w:t>2</w:t>
        </w:r>
        <w:r>
          <w:rPr>
            <w:rFonts w:asciiTheme="minorHAnsi" w:eastAsiaTheme="minorEastAsia" w:hAnsiTheme="minorHAnsi" w:cstheme="minorBidi"/>
            <w:bCs w:val="0"/>
            <w:smallCaps w:val="0"/>
            <w:noProof/>
            <w:kern w:val="0"/>
            <w:sz w:val="22"/>
            <w:szCs w:val="22"/>
            <w:lang w:eastAsia="pt-PT" w:bidi="ar-SA"/>
          </w:rPr>
          <w:tab/>
        </w:r>
        <w:r w:rsidRPr="00F40E2B">
          <w:rPr>
            <w:rStyle w:val="Hiperligao"/>
            <w:noProof/>
          </w:rPr>
          <w:t>Estado de Arte</w:t>
        </w:r>
        <w:r>
          <w:rPr>
            <w:noProof/>
          </w:rPr>
          <w:tab/>
        </w:r>
        <w:r>
          <w:rPr>
            <w:noProof/>
          </w:rPr>
          <w:fldChar w:fldCharType="begin"/>
        </w:r>
        <w:r>
          <w:rPr>
            <w:noProof/>
          </w:rPr>
          <w:instrText xml:space="preserve"> PAGEREF _Toc41051032 \h </w:instrText>
        </w:r>
        <w:r>
          <w:rPr>
            <w:noProof/>
          </w:rPr>
        </w:r>
        <w:r>
          <w:rPr>
            <w:noProof/>
          </w:rPr>
          <w:fldChar w:fldCharType="separate"/>
        </w:r>
        <w:r w:rsidR="005D3FBD">
          <w:rPr>
            <w:noProof/>
          </w:rPr>
          <w:t>2</w:t>
        </w:r>
        <w:r>
          <w:rPr>
            <w:noProof/>
          </w:rPr>
          <w:fldChar w:fldCharType="end"/>
        </w:r>
      </w:hyperlink>
    </w:p>
    <w:p w14:paraId="76AB26E7" w14:textId="0B274BF9" w:rsidR="00D712F5" w:rsidRDefault="00D712F5">
      <w:pPr>
        <w:pStyle w:val="ndice1"/>
        <w:rPr>
          <w:rFonts w:asciiTheme="minorHAnsi" w:eastAsiaTheme="minorEastAsia" w:hAnsiTheme="minorHAnsi" w:cstheme="minorBidi"/>
          <w:bCs w:val="0"/>
          <w:smallCaps w:val="0"/>
          <w:noProof/>
          <w:kern w:val="0"/>
          <w:sz w:val="22"/>
          <w:szCs w:val="22"/>
          <w:lang w:eastAsia="pt-PT" w:bidi="ar-SA"/>
        </w:rPr>
      </w:pPr>
      <w:hyperlink w:anchor="_Toc41051033" w:history="1">
        <w:r w:rsidRPr="00F40E2B">
          <w:rPr>
            <w:rStyle w:val="Hiperligao"/>
            <w:noProof/>
          </w:rPr>
          <w:t>3</w:t>
        </w:r>
        <w:r>
          <w:rPr>
            <w:rFonts w:asciiTheme="minorHAnsi" w:eastAsiaTheme="minorEastAsia" w:hAnsiTheme="minorHAnsi" w:cstheme="minorBidi"/>
            <w:bCs w:val="0"/>
            <w:smallCaps w:val="0"/>
            <w:noProof/>
            <w:kern w:val="0"/>
            <w:sz w:val="22"/>
            <w:szCs w:val="22"/>
            <w:lang w:eastAsia="pt-PT" w:bidi="ar-SA"/>
          </w:rPr>
          <w:tab/>
        </w:r>
        <w:r w:rsidRPr="00F40E2B">
          <w:rPr>
            <w:rStyle w:val="Hiperligao"/>
            <w:noProof/>
          </w:rPr>
          <w:t>Bibliotecas</w:t>
        </w:r>
        <w:r>
          <w:rPr>
            <w:noProof/>
          </w:rPr>
          <w:tab/>
        </w:r>
        <w:r>
          <w:rPr>
            <w:noProof/>
          </w:rPr>
          <w:fldChar w:fldCharType="begin"/>
        </w:r>
        <w:r>
          <w:rPr>
            <w:noProof/>
          </w:rPr>
          <w:instrText xml:space="preserve"> PAGEREF _Toc41051033 \h </w:instrText>
        </w:r>
        <w:r>
          <w:rPr>
            <w:noProof/>
          </w:rPr>
        </w:r>
        <w:r>
          <w:rPr>
            <w:noProof/>
          </w:rPr>
          <w:fldChar w:fldCharType="separate"/>
        </w:r>
        <w:r w:rsidR="005D3FBD">
          <w:rPr>
            <w:noProof/>
          </w:rPr>
          <w:t>3</w:t>
        </w:r>
        <w:r>
          <w:rPr>
            <w:noProof/>
          </w:rPr>
          <w:fldChar w:fldCharType="end"/>
        </w:r>
      </w:hyperlink>
    </w:p>
    <w:p w14:paraId="1F006DCF" w14:textId="216E435A" w:rsidR="00D712F5" w:rsidRDefault="00D712F5">
      <w:pPr>
        <w:pStyle w:val="ndice2"/>
        <w:rPr>
          <w:rFonts w:asciiTheme="minorHAnsi" w:eastAsiaTheme="minorEastAsia" w:hAnsiTheme="minorHAnsi" w:cstheme="minorBidi"/>
          <w:bCs w:val="0"/>
          <w:noProof/>
          <w:kern w:val="0"/>
          <w:sz w:val="22"/>
          <w:szCs w:val="22"/>
          <w:lang w:eastAsia="pt-PT" w:bidi="ar-SA"/>
        </w:rPr>
      </w:pPr>
      <w:hyperlink w:anchor="_Toc41051034" w:history="1">
        <w:r w:rsidRPr="00F40E2B">
          <w:rPr>
            <w:rStyle w:val="Hiperligao"/>
            <w:noProof/>
          </w:rPr>
          <w:t>3.1</w:t>
        </w:r>
        <w:r>
          <w:rPr>
            <w:rFonts w:asciiTheme="minorHAnsi" w:eastAsiaTheme="minorEastAsia" w:hAnsiTheme="minorHAnsi" w:cstheme="minorBidi"/>
            <w:bCs w:val="0"/>
            <w:noProof/>
            <w:kern w:val="0"/>
            <w:sz w:val="22"/>
            <w:szCs w:val="22"/>
            <w:lang w:eastAsia="pt-PT" w:bidi="ar-SA"/>
          </w:rPr>
          <w:tab/>
        </w:r>
        <w:r w:rsidRPr="00F40E2B">
          <w:rPr>
            <w:rStyle w:val="Hiperligao"/>
            <w:noProof/>
          </w:rPr>
          <w:t>a1_TrabalhoPratico</w:t>
        </w:r>
        <w:r>
          <w:rPr>
            <w:noProof/>
          </w:rPr>
          <w:tab/>
        </w:r>
        <w:r>
          <w:rPr>
            <w:noProof/>
          </w:rPr>
          <w:fldChar w:fldCharType="begin"/>
        </w:r>
        <w:r>
          <w:rPr>
            <w:noProof/>
          </w:rPr>
          <w:instrText xml:space="preserve"> PAGEREF _Toc41051034 \h </w:instrText>
        </w:r>
        <w:r>
          <w:rPr>
            <w:noProof/>
          </w:rPr>
        </w:r>
        <w:r>
          <w:rPr>
            <w:noProof/>
          </w:rPr>
          <w:fldChar w:fldCharType="separate"/>
        </w:r>
        <w:r w:rsidR="005D3FBD">
          <w:rPr>
            <w:noProof/>
          </w:rPr>
          <w:t>3</w:t>
        </w:r>
        <w:r>
          <w:rPr>
            <w:noProof/>
          </w:rPr>
          <w:fldChar w:fldCharType="end"/>
        </w:r>
      </w:hyperlink>
    </w:p>
    <w:p w14:paraId="6E81600F" w14:textId="7EAE8763" w:rsidR="00D712F5" w:rsidRDefault="00D712F5">
      <w:pPr>
        <w:pStyle w:val="ndice2"/>
        <w:rPr>
          <w:rFonts w:asciiTheme="minorHAnsi" w:eastAsiaTheme="minorEastAsia" w:hAnsiTheme="minorHAnsi" w:cstheme="minorBidi"/>
          <w:bCs w:val="0"/>
          <w:noProof/>
          <w:kern w:val="0"/>
          <w:sz w:val="22"/>
          <w:szCs w:val="22"/>
          <w:lang w:eastAsia="pt-PT" w:bidi="ar-SA"/>
        </w:rPr>
      </w:pPr>
      <w:hyperlink w:anchor="_Toc41051035" w:history="1">
        <w:r w:rsidRPr="00F40E2B">
          <w:rPr>
            <w:rStyle w:val="Hiperligao"/>
            <w:noProof/>
          </w:rPr>
          <w:t>3.2</w:t>
        </w:r>
        <w:r>
          <w:rPr>
            <w:rFonts w:asciiTheme="minorHAnsi" w:eastAsiaTheme="minorEastAsia" w:hAnsiTheme="minorHAnsi" w:cstheme="minorBidi"/>
            <w:bCs w:val="0"/>
            <w:noProof/>
            <w:kern w:val="0"/>
            <w:sz w:val="22"/>
            <w:szCs w:val="22"/>
            <w:lang w:eastAsia="pt-PT" w:bidi="ar-SA"/>
          </w:rPr>
          <w:tab/>
        </w:r>
        <w:r w:rsidRPr="00F40E2B">
          <w:rPr>
            <w:rStyle w:val="Hiperligao"/>
            <w:noProof/>
          </w:rPr>
          <w:t>a2_RegrasNegocio</w:t>
        </w:r>
        <w:r>
          <w:rPr>
            <w:noProof/>
          </w:rPr>
          <w:tab/>
        </w:r>
        <w:r>
          <w:rPr>
            <w:noProof/>
          </w:rPr>
          <w:fldChar w:fldCharType="begin"/>
        </w:r>
        <w:r>
          <w:rPr>
            <w:noProof/>
          </w:rPr>
          <w:instrText xml:space="preserve"> PAGEREF _Toc41051035 \h </w:instrText>
        </w:r>
        <w:r>
          <w:rPr>
            <w:noProof/>
          </w:rPr>
        </w:r>
        <w:r>
          <w:rPr>
            <w:noProof/>
          </w:rPr>
          <w:fldChar w:fldCharType="separate"/>
        </w:r>
        <w:r w:rsidR="005D3FBD">
          <w:rPr>
            <w:noProof/>
          </w:rPr>
          <w:t>4</w:t>
        </w:r>
        <w:r>
          <w:rPr>
            <w:noProof/>
          </w:rPr>
          <w:fldChar w:fldCharType="end"/>
        </w:r>
      </w:hyperlink>
    </w:p>
    <w:p w14:paraId="744F12B0" w14:textId="21E5E681" w:rsidR="00D712F5" w:rsidRDefault="00D712F5">
      <w:pPr>
        <w:pStyle w:val="ndice2"/>
        <w:rPr>
          <w:rFonts w:asciiTheme="minorHAnsi" w:eastAsiaTheme="minorEastAsia" w:hAnsiTheme="minorHAnsi" w:cstheme="minorBidi"/>
          <w:bCs w:val="0"/>
          <w:noProof/>
          <w:kern w:val="0"/>
          <w:sz w:val="22"/>
          <w:szCs w:val="22"/>
          <w:lang w:eastAsia="pt-PT" w:bidi="ar-SA"/>
        </w:rPr>
      </w:pPr>
      <w:hyperlink w:anchor="_Toc41051036" w:history="1">
        <w:r w:rsidRPr="00F40E2B">
          <w:rPr>
            <w:rStyle w:val="Hiperligao"/>
            <w:noProof/>
          </w:rPr>
          <w:t>3.3</w:t>
        </w:r>
        <w:r>
          <w:rPr>
            <w:rFonts w:asciiTheme="minorHAnsi" w:eastAsiaTheme="minorEastAsia" w:hAnsiTheme="minorHAnsi" w:cstheme="minorBidi"/>
            <w:bCs w:val="0"/>
            <w:noProof/>
            <w:kern w:val="0"/>
            <w:sz w:val="22"/>
            <w:szCs w:val="22"/>
            <w:lang w:eastAsia="pt-PT" w:bidi="ar-SA"/>
          </w:rPr>
          <w:tab/>
        </w:r>
        <w:r w:rsidRPr="00F40E2B">
          <w:rPr>
            <w:rStyle w:val="Hiperligao"/>
            <w:noProof/>
          </w:rPr>
          <w:t>a3_DadosClasses</w:t>
        </w:r>
        <w:r>
          <w:rPr>
            <w:noProof/>
          </w:rPr>
          <w:tab/>
        </w:r>
        <w:r>
          <w:rPr>
            <w:noProof/>
          </w:rPr>
          <w:fldChar w:fldCharType="begin"/>
        </w:r>
        <w:r>
          <w:rPr>
            <w:noProof/>
          </w:rPr>
          <w:instrText xml:space="preserve"> PAGEREF _Toc41051036 \h </w:instrText>
        </w:r>
        <w:r>
          <w:rPr>
            <w:noProof/>
          </w:rPr>
        </w:r>
        <w:r>
          <w:rPr>
            <w:noProof/>
          </w:rPr>
          <w:fldChar w:fldCharType="separate"/>
        </w:r>
        <w:r w:rsidR="005D3FBD">
          <w:rPr>
            <w:noProof/>
          </w:rPr>
          <w:t>4</w:t>
        </w:r>
        <w:r>
          <w:rPr>
            <w:noProof/>
          </w:rPr>
          <w:fldChar w:fldCharType="end"/>
        </w:r>
      </w:hyperlink>
    </w:p>
    <w:p w14:paraId="188CD1DE" w14:textId="2D2D4BE3" w:rsidR="00D712F5" w:rsidRDefault="00D712F5">
      <w:pPr>
        <w:pStyle w:val="ndice2"/>
        <w:rPr>
          <w:rFonts w:asciiTheme="minorHAnsi" w:eastAsiaTheme="minorEastAsia" w:hAnsiTheme="minorHAnsi" w:cstheme="minorBidi"/>
          <w:bCs w:val="0"/>
          <w:noProof/>
          <w:kern w:val="0"/>
          <w:sz w:val="22"/>
          <w:szCs w:val="22"/>
          <w:lang w:eastAsia="pt-PT" w:bidi="ar-SA"/>
        </w:rPr>
      </w:pPr>
      <w:hyperlink w:anchor="_Toc41051037" w:history="1">
        <w:r w:rsidRPr="00F40E2B">
          <w:rPr>
            <w:rStyle w:val="Hiperligao"/>
            <w:noProof/>
          </w:rPr>
          <w:t>3.4</w:t>
        </w:r>
        <w:r>
          <w:rPr>
            <w:rFonts w:asciiTheme="minorHAnsi" w:eastAsiaTheme="minorEastAsia" w:hAnsiTheme="minorHAnsi" w:cstheme="minorBidi"/>
            <w:bCs w:val="0"/>
            <w:noProof/>
            <w:kern w:val="0"/>
            <w:sz w:val="22"/>
            <w:szCs w:val="22"/>
            <w:lang w:eastAsia="pt-PT" w:bidi="ar-SA"/>
          </w:rPr>
          <w:tab/>
        </w:r>
        <w:r w:rsidRPr="00F40E2B">
          <w:rPr>
            <w:rStyle w:val="Hiperligao"/>
            <w:noProof/>
          </w:rPr>
          <w:t>c1_ObjetosNegocio</w:t>
        </w:r>
        <w:r>
          <w:rPr>
            <w:noProof/>
          </w:rPr>
          <w:tab/>
        </w:r>
        <w:r>
          <w:rPr>
            <w:noProof/>
          </w:rPr>
          <w:fldChar w:fldCharType="begin"/>
        </w:r>
        <w:r>
          <w:rPr>
            <w:noProof/>
          </w:rPr>
          <w:instrText xml:space="preserve"> PAGEREF _Toc41051037 \h </w:instrText>
        </w:r>
        <w:r>
          <w:rPr>
            <w:noProof/>
          </w:rPr>
        </w:r>
        <w:r>
          <w:rPr>
            <w:noProof/>
          </w:rPr>
          <w:fldChar w:fldCharType="separate"/>
        </w:r>
        <w:r w:rsidR="005D3FBD">
          <w:rPr>
            <w:noProof/>
          </w:rPr>
          <w:t>8</w:t>
        </w:r>
        <w:r>
          <w:rPr>
            <w:noProof/>
          </w:rPr>
          <w:fldChar w:fldCharType="end"/>
        </w:r>
      </w:hyperlink>
    </w:p>
    <w:p w14:paraId="6D5BE2B9" w14:textId="49E31A78" w:rsidR="00D712F5" w:rsidRDefault="00D712F5">
      <w:pPr>
        <w:pStyle w:val="ndice2"/>
        <w:rPr>
          <w:rFonts w:asciiTheme="minorHAnsi" w:eastAsiaTheme="minorEastAsia" w:hAnsiTheme="minorHAnsi" w:cstheme="minorBidi"/>
          <w:bCs w:val="0"/>
          <w:noProof/>
          <w:kern w:val="0"/>
          <w:sz w:val="22"/>
          <w:szCs w:val="22"/>
          <w:lang w:eastAsia="pt-PT" w:bidi="ar-SA"/>
        </w:rPr>
      </w:pPr>
      <w:hyperlink w:anchor="_Toc41051038" w:history="1">
        <w:r w:rsidRPr="00F40E2B">
          <w:rPr>
            <w:rStyle w:val="Hiperligao"/>
            <w:noProof/>
          </w:rPr>
          <w:t>3.5</w:t>
        </w:r>
        <w:r>
          <w:rPr>
            <w:rFonts w:asciiTheme="minorHAnsi" w:eastAsiaTheme="minorEastAsia" w:hAnsiTheme="minorHAnsi" w:cstheme="minorBidi"/>
            <w:bCs w:val="0"/>
            <w:noProof/>
            <w:kern w:val="0"/>
            <w:sz w:val="22"/>
            <w:szCs w:val="22"/>
            <w:lang w:eastAsia="pt-PT" w:bidi="ar-SA"/>
          </w:rPr>
          <w:tab/>
        </w:r>
        <w:r w:rsidRPr="00F40E2B">
          <w:rPr>
            <w:rStyle w:val="Hiperligao"/>
            <w:noProof/>
          </w:rPr>
          <w:t>c2_Validacoes</w:t>
        </w:r>
        <w:r>
          <w:rPr>
            <w:noProof/>
          </w:rPr>
          <w:tab/>
        </w:r>
        <w:r>
          <w:rPr>
            <w:noProof/>
          </w:rPr>
          <w:fldChar w:fldCharType="begin"/>
        </w:r>
        <w:r>
          <w:rPr>
            <w:noProof/>
          </w:rPr>
          <w:instrText xml:space="preserve"> PAGEREF _Toc41051038 \h </w:instrText>
        </w:r>
        <w:r>
          <w:rPr>
            <w:noProof/>
          </w:rPr>
        </w:r>
        <w:r>
          <w:rPr>
            <w:noProof/>
          </w:rPr>
          <w:fldChar w:fldCharType="separate"/>
        </w:r>
        <w:r w:rsidR="005D3FBD">
          <w:rPr>
            <w:noProof/>
          </w:rPr>
          <w:t>12</w:t>
        </w:r>
        <w:r>
          <w:rPr>
            <w:noProof/>
          </w:rPr>
          <w:fldChar w:fldCharType="end"/>
        </w:r>
      </w:hyperlink>
    </w:p>
    <w:p w14:paraId="7915D26F" w14:textId="1ECEC3B6" w:rsidR="00D712F5" w:rsidRDefault="00D712F5">
      <w:pPr>
        <w:pStyle w:val="ndice1"/>
        <w:rPr>
          <w:rFonts w:asciiTheme="minorHAnsi" w:eastAsiaTheme="minorEastAsia" w:hAnsiTheme="minorHAnsi" w:cstheme="minorBidi"/>
          <w:bCs w:val="0"/>
          <w:smallCaps w:val="0"/>
          <w:noProof/>
          <w:kern w:val="0"/>
          <w:sz w:val="22"/>
          <w:szCs w:val="22"/>
          <w:lang w:eastAsia="pt-PT" w:bidi="ar-SA"/>
        </w:rPr>
      </w:pPr>
      <w:hyperlink w:anchor="_Toc41051039" w:history="1">
        <w:r w:rsidRPr="00F40E2B">
          <w:rPr>
            <w:rStyle w:val="Hiperligao"/>
            <w:noProof/>
          </w:rPr>
          <w:t>4</w:t>
        </w:r>
        <w:r>
          <w:rPr>
            <w:rFonts w:asciiTheme="minorHAnsi" w:eastAsiaTheme="minorEastAsia" w:hAnsiTheme="minorHAnsi" w:cstheme="minorBidi"/>
            <w:bCs w:val="0"/>
            <w:smallCaps w:val="0"/>
            <w:noProof/>
            <w:kern w:val="0"/>
            <w:sz w:val="22"/>
            <w:szCs w:val="22"/>
            <w:lang w:eastAsia="pt-PT" w:bidi="ar-SA"/>
          </w:rPr>
          <w:tab/>
        </w:r>
        <w:r w:rsidRPr="00F40E2B">
          <w:rPr>
            <w:rStyle w:val="Hiperligao"/>
            <w:noProof/>
          </w:rPr>
          <w:t>Conclusão</w:t>
        </w:r>
        <w:r>
          <w:rPr>
            <w:noProof/>
          </w:rPr>
          <w:tab/>
        </w:r>
        <w:r>
          <w:rPr>
            <w:noProof/>
          </w:rPr>
          <w:fldChar w:fldCharType="begin"/>
        </w:r>
        <w:r>
          <w:rPr>
            <w:noProof/>
          </w:rPr>
          <w:instrText xml:space="preserve"> PAGEREF _Toc41051039 \h </w:instrText>
        </w:r>
        <w:r>
          <w:rPr>
            <w:noProof/>
          </w:rPr>
        </w:r>
        <w:r>
          <w:rPr>
            <w:noProof/>
          </w:rPr>
          <w:fldChar w:fldCharType="separate"/>
        </w:r>
        <w:r w:rsidR="005D3FBD">
          <w:rPr>
            <w:noProof/>
          </w:rPr>
          <w:t>13</w:t>
        </w:r>
        <w:r>
          <w:rPr>
            <w:noProof/>
          </w:rPr>
          <w:fldChar w:fldCharType="end"/>
        </w:r>
      </w:hyperlink>
    </w:p>
    <w:p w14:paraId="5536D6A6" w14:textId="3CC7738D" w:rsidR="00D712F5" w:rsidRDefault="00D712F5">
      <w:pPr>
        <w:pStyle w:val="ndice1"/>
        <w:rPr>
          <w:rFonts w:asciiTheme="minorHAnsi" w:eastAsiaTheme="minorEastAsia" w:hAnsiTheme="minorHAnsi" w:cstheme="minorBidi"/>
          <w:bCs w:val="0"/>
          <w:smallCaps w:val="0"/>
          <w:noProof/>
          <w:kern w:val="0"/>
          <w:sz w:val="22"/>
          <w:szCs w:val="22"/>
          <w:lang w:eastAsia="pt-PT" w:bidi="ar-SA"/>
        </w:rPr>
      </w:pPr>
      <w:hyperlink w:anchor="_Toc41051040" w:history="1">
        <w:r w:rsidRPr="00F40E2B">
          <w:rPr>
            <w:rStyle w:val="Hiperligao"/>
            <w:noProof/>
          </w:rPr>
          <w:t>Bibliografia</w:t>
        </w:r>
        <w:r>
          <w:rPr>
            <w:noProof/>
          </w:rPr>
          <w:tab/>
        </w:r>
        <w:r>
          <w:rPr>
            <w:noProof/>
          </w:rPr>
          <w:fldChar w:fldCharType="begin"/>
        </w:r>
        <w:r>
          <w:rPr>
            <w:noProof/>
          </w:rPr>
          <w:instrText xml:space="preserve"> PAGEREF _Toc41051040 \h </w:instrText>
        </w:r>
        <w:r>
          <w:rPr>
            <w:noProof/>
          </w:rPr>
        </w:r>
        <w:r>
          <w:rPr>
            <w:noProof/>
          </w:rPr>
          <w:fldChar w:fldCharType="separate"/>
        </w:r>
        <w:r w:rsidR="005D3FBD">
          <w:rPr>
            <w:noProof/>
          </w:rPr>
          <w:t>14</w:t>
        </w:r>
        <w:r>
          <w:rPr>
            <w:noProof/>
          </w:rPr>
          <w:fldChar w:fldCharType="end"/>
        </w:r>
      </w:hyperlink>
    </w:p>
    <w:p w14:paraId="066C5E34" w14:textId="33D56E8E" w:rsidR="002F46F2" w:rsidRDefault="002F46F2" w:rsidP="003B0383">
      <w:pPr>
        <w:pStyle w:val="ndice1"/>
        <w:tabs>
          <w:tab w:val="clear" w:pos="660"/>
          <w:tab w:val="clear" w:pos="8835"/>
          <w:tab w:val="right" w:leader="dot" w:pos="8844"/>
        </w:tabs>
      </w:pPr>
      <w:r w:rsidRPr="000D7293">
        <w:fldChar w:fldCharType="end"/>
      </w:r>
    </w:p>
    <w:p w14:paraId="2C128C6F" w14:textId="77777777" w:rsidR="00132369" w:rsidRDefault="00132369" w:rsidP="003B0383">
      <w:pPr>
        <w:pStyle w:val="ndice1"/>
        <w:tabs>
          <w:tab w:val="clear" w:pos="660"/>
          <w:tab w:val="clear" w:pos="8835"/>
          <w:tab w:val="right" w:leader="dot" w:pos="8844"/>
        </w:tabs>
      </w:pPr>
    </w:p>
    <w:p w14:paraId="108B2992" w14:textId="77777777" w:rsidR="00132369" w:rsidRDefault="00132369" w:rsidP="003B0383">
      <w:pPr>
        <w:pStyle w:val="ndice1"/>
        <w:tabs>
          <w:tab w:val="clear" w:pos="660"/>
          <w:tab w:val="clear" w:pos="8835"/>
          <w:tab w:val="right" w:leader="dot" w:pos="8844"/>
        </w:tabs>
      </w:pPr>
    </w:p>
    <w:p w14:paraId="688441E4" w14:textId="77777777" w:rsidR="00132369" w:rsidRDefault="00132369" w:rsidP="003B0383">
      <w:pPr>
        <w:pStyle w:val="ndice1"/>
        <w:tabs>
          <w:tab w:val="clear" w:pos="660"/>
          <w:tab w:val="clear" w:pos="8835"/>
          <w:tab w:val="right" w:leader="dot" w:pos="8844"/>
        </w:tabs>
      </w:pPr>
    </w:p>
    <w:p w14:paraId="2E5E0CF8" w14:textId="77777777" w:rsidR="00132369" w:rsidRDefault="00132369" w:rsidP="003B0383">
      <w:pPr>
        <w:pStyle w:val="ndice1"/>
        <w:tabs>
          <w:tab w:val="clear" w:pos="660"/>
          <w:tab w:val="clear" w:pos="8835"/>
          <w:tab w:val="right" w:leader="dot" w:pos="8844"/>
        </w:tabs>
      </w:pPr>
    </w:p>
    <w:p w14:paraId="2F8A7326" w14:textId="77777777" w:rsidR="00132369" w:rsidRDefault="00132369" w:rsidP="003B0383">
      <w:pPr>
        <w:pStyle w:val="ndice1"/>
        <w:tabs>
          <w:tab w:val="clear" w:pos="660"/>
          <w:tab w:val="clear" w:pos="8835"/>
          <w:tab w:val="right" w:leader="dot" w:pos="8844"/>
        </w:tabs>
      </w:pPr>
    </w:p>
    <w:p w14:paraId="08983BB2" w14:textId="77777777" w:rsidR="00132369" w:rsidRDefault="00132369" w:rsidP="003B0383">
      <w:pPr>
        <w:pStyle w:val="ndice1"/>
        <w:tabs>
          <w:tab w:val="clear" w:pos="660"/>
          <w:tab w:val="clear" w:pos="8835"/>
          <w:tab w:val="right" w:leader="dot" w:pos="8844"/>
        </w:tabs>
      </w:pPr>
    </w:p>
    <w:p w14:paraId="78EEE729" w14:textId="77777777" w:rsidR="00132369" w:rsidRDefault="00132369" w:rsidP="003B0383">
      <w:pPr>
        <w:pStyle w:val="ndice1"/>
        <w:tabs>
          <w:tab w:val="clear" w:pos="660"/>
          <w:tab w:val="clear" w:pos="8835"/>
          <w:tab w:val="right" w:leader="dot" w:pos="8844"/>
        </w:tabs>
      </w:pPr>
    </w:p>
    <w:p w14:paraId="74B5AB6E" w14:textId="77777777" w:rsidR="00132369" w:rsidRDefault="00132369" w:rsidP="003B0383">
      <w:pPr>
        <w:pStyle w:val="ndice1"/>
        <w:tabs>
          <w:tab w:val="clear" w:pos="660"/>
          <w:tab w:val="clear" w:pos="8835"/>
          <w:tab w:val="right" w:leader="dot" w:pos="8844"/>
        </w:tabs>
      </w:pPr>
    </w:p>
    <w:p w14:paraId="649969F7" w14:textId="0F3EFA25" w:rsidR="00132369" w:rsidRDefault="00132369" w:rsidP="003B0383">
      <w:pPr>
        <w:pStyle w:val="ndice1"/>
        <w:tabs>
          <w:tab w:val="clear" w:pos="660"/>
          <w:tab w:val="clear" w:pos="8835"/>
          <w:tab w:val="right" w:leader="dot" w:pos="8844"/>
        </w:tabs>
      </w:pPr>
    </w:p>
    <w:p w14:paraId="232C8685" w14:textId="30DD3C09" w:rsidR="00D962D4" w:rsidRPr="000D7293" w:rsidRDefault="00D962D4" w:rsidP="00D962D4">
      <w:pPr>
        <w:pStyle w:val="Seccao"/>
      </w:pPr>
      <w:r w:rsidRPr="000D7293">
        <w:lastRenderedPageBreak/>
        <w:t>Lista de Figuras</w:t>
      </w:r>
    </w:p>
    <w:p w14:paraId="75BAC7DD" w14:textId="148DE3B5" w:rsidR="00055898" w:rsidRDefault="00055898" w:rsidP="00055898">
      <w:r>
        <w:t xml:space="preserve">Figura </w:t>
      </w:r>
      <w:r>
        <w:t>1</w:t>
      </w:r>
      <w:r>
        <w:t xml:space="preserve">: a1_TrabalhoPratico </w:t>
      </w:r>
      <w:r>
        <w:rPr>
          <w:i/>
        </w:rPr>
        <w:t>variáveis........................................................................................</w:t>
      </w:r>
      <w:r w:rsidR="003F6BB4">
        <w:rPr>
          <w:i/>
        </w:rPr>
        <w:t>....3</w:t>
      </w:r>
    </w:p>
    <w:p w14:paraId="19926957" w14:textId="67487FFA" w:rsidR="00055898" w:rsidRDefault="00055898" w:rsidP="00055898">
      <w:r>
        <w:t xml:space="preserve">Figura </w:t>
      </w:r>
      <w:r>
        <w:t>2</w:t>
      </w:r>
      <w:r>
        <w:t xml:space="preserve">: a1_TrabalhoPratico </w:t>
      </w:r>
      <w:r>
        <w:rPr>
          <w:i/>
        </w:rPr>
        <w:t>saves.............................................................................................</w:t>
      </w:r>
      <w:r w:rsidR="003F6BB4">
        <w:rPr>
          <w:i/>
        </w:rPr>
        <w:t>.....3</w:t>
      </w:r>
    </w:p>
    <w:p w14:paraId="77759AA6" w14:textId="72D743BE" w:rsidR="00055898" w:rsidRPr="00055898" w:rsidRDefault="00055898" w:rsidP="00055898">
      <w:pPr>
        <w:pStyle w:val="Corpodetexto"/>
        <w:rPr>
          <w:b/>
          <w:sz w:val="24"/>
          <w:szCs w:val="24"/>
        </w:rPr>
      </w:pPr>
      <w:r>
        <w:t xml:space="preserve">Figura </w:t>
      </w:r>
      <w:r>
        <w:t>3</w:t>
      </w:r>
      <w:r>
        <w:t>:</w:t>
      </w:r>
      <w:r>
        <w:t xml:space="preserve"> </w:t>
      </w:r>
      <w:r>
        <w:t xml:space="preserve">a1_TrabalhoPratico </w:t>
      </w:r>
      <w:r>
        <w:rPr>
          <w:i/>
        </w:rPr>
        <w:t>gravar............................................................................................</w:t>
      </w:r>
      <w:r w:rsidR="003F6BB4">
        <w:rPr>
          <w:i/>
        </w:rPr>
        <w:t>....3</w:t>
      </w:r>
    </w:p>
    <w:p w14:paraId="7E3158B5" w14:textId="3577742A" w:rsidR="00D962D4" w:rsidRDefault="00D962D4" w:rsidP="00D962D4">
      <w:pPr>
        <w:pStyle w:val="ndicedeilustraes"/>
        <w:tabs>
          <w:tab w:val="right" w:leader="dot" w:pos="8607"/>
        </w:tabs>
        <w:rPr>
          <w:noProof/>
        </w:rPr>
      </w:pPr>
      <w:r>
        <w:fldChar w:fldCharType="begin"/>
      </w:r>
      <w:r>
        <w:instrText xml:space="preserve"> TOC \c "Figura" </w:instrText>
      </w:r>
      <w:r>
        <w:fldChar w:fldCharType="separate"/>
      </w:r>
      <w:r w:rsidRPr="003A5CCC">
        <w:rPr>
          <w:noProof/>
        </w:rPr>
        <w:t xml:space="preserve">Figura </w:t>
      </w:r>
      <w:r w:rsidR="00055898">
        <w:rPr>
          <w:noProof/>
        </w:rPr>
        <w:t>4</w:t>
      </w:r>
      <w:r w:rsidRPr="003A5CCC">
        <w:rPr>
          <w:noProof/>
        </w:rPr>
        <w:t xml:space="preserve">: </w:t>
      </w:r>
      <w:r w:rsidR="00B42F97">
        <w:t>a2_RegrasNegocio Função com Verificação</w:t>
      </w:r>
      <w:r>
        <w:rPr>
          <w:noProof/>
        </w:rPr>
        <w:t xml:space="preserve"> </w:t>
      </w:r>
      <w:r w:rsidR="00FE78DF">
        <w:rPr>
          <w:noProof/>
        </w:rPr>
        <w:t>.....................................................................</w:t>
      </w:r>
      <w:r w:rsidRPr="003A5CCC">
        <w:rPr>
          <w:noProof/>
        </w:rPr>
        <w:tab/>
      </w:r>
      <w:r w:rsidR="003F6BB4">
        <w:rPr>
          <w:noProof/>
        </w:rPr>
        <w:t>4</w:t>
      </w:r>
    </w:p>
    <w:p w14:paraId="203EF785" w14:textId="72B84C6E" w:rsidR="00404684" w:rsidRDefault="0026436A" w:rsidP="0026436A">
      <w:pPr>
        <w:pStyle w:val="Corpodetexto"/>
      </w:pPr>
      <w:r>
        <w:t xml:space="preserve">Figura </w:t>
      </w:r>
      <w:r w:rsidR="006A34DE">
        <w:t>5</w:t>
      </w:r>
      <w:r>
        <w:t xml:space="preserve">: a2_DadosClasses </w:t>
      </w:r>
      <w:r w:rsidRPr="00F97A54">
        <w:rPr>
          <w:i/>
        </w:rPr>
        <w:t>ExisteAuditoria(...)</w:t>
      </w:r>
      <w:r>
        <w:t>.................................................................................4</w:t>
      </w:r>
    </w:p>
    <w:p w14:paraId="1752FC47" w14:textId="00EB2A82" w:rsidR="00404684" w:rsidRDefault="00404684" w:rsidP="00404684">
      <w:pPr>
        <w:pStyle w:val="Corpodetexto"/>
      </w:pPr>
      <w:r>
        <w:t xml:space="preserve">Figura </w:t>
      </w:r>
      <w:r w:rsidR="006A34DE">
        <w:t>6</w:t>
      </w:r>
      <w:r>
        <w:t xml:space="preserve">: a2_DadosClasses </w:t>
      </w:r>
      <w:r>
        <w:rPr>
          <w:i/>
        </w:rPr>
        <w:t>QuantidadeAuditorias</w:t>
      </w:r>
      <w:r w:rsidRPr="00F97A54">
        <w:rPr>
          <w:i/>
        </w:rPr>
        <w:t>(...)</w:t>
      </w:r>
      <w:r>
        <w:rPr>
          <w:i/>
        </w:rPr>
        <w:t>.....................................................................</w:t>
      </w:r>
      <w:r w:rsidR="003F6BB4">
        <w:rPr>
          <w:i/>
        </w:rPr>
        <w:t>5</w:t>
      </w:r>
    </w:p>
    <w:p w14:paraId="2030AB54" w14:textId="6C174DE7" w:rsidR="00516219" w:rsidRDefault="00516219" w:rsidP="00516219">
      <w:pPr>
        <w:pStyle w:val="Corpodetexto"/>
        <w:rPr>
          <w:i/>
        </w:rPr>
      </w:pPr>
      <w:r>
        <w:t xml:space="preserve">Figura </w:t>
      </w:r>
      <w:r w:rsidR="006A34DE">
        <w:t>7</w:t>
      </w:r>
      <w:r>
        <w:t xml:space="preserve">: a2_DadosClasses </w:t>
      </w:r>
      <w:r>
        <w:rPr>
          <w:i/>
        </w:rPr>
        <w:t>AdicionaVulnerabilidade</w:t>
      </w:r>
      <w:r w:rsidRPr="00F97A54">
        <w:rPr>
          <w:i/>
        </w:rPr>
        <w:t>(...)</w:t>
      </w:r>
      <w:r>
        <w:rPr>
          <w:i/>
        </w:rPr>
        <w:t>.............................</w:t>
      </w:r>
      <w:r w:rsidR="00FE78DF">
        <w:rPr>
          <w:i/>
        </w:rPr>
        <w:t>.</w:t>
      </w:r>
      <w:r>
        <w:rPr>
          <w:i/>
        </w:rPr>
        <w:t>....................................5</w:t>
      </w:r>
    </w:p>
    <w:p w14:paraId="6E37CCC2" w14:textId="10F67D99" w:rsidR="00F740E1" w:rsidRDefault="00F740E1" w:rsidP="00F740E1">
      <w:pPr>
        <w:pStyle w:val="Corpodetexto"/>
        <w:rPr>
          <w:i/>
        </w:rPr>
      </w:pPr>
      <w:r>
        <w:t xml:space="preserve">Figura </w:t>
      </w:r>
      <w:r w:rsidR="006A34DE">
        <w:t>8</w:t>
      </w:r>
      <w:r>
        <w:t xml:space="preserve">: a2_DadosClasses </w:t>
      </w:r>
      <w:r>
        <w:rPr>
          <w:i/>
        </w:rPr>
        <w:t>EditaAuditoria</w:t>
      </w:r>
      <w:r w:rsidRPr="00F97A54">
        <w:rPr>
          <w:i/>
        </w:rPr>
        <w:t>(...)</w:t>
      </w:r>
      <w:r>
        <w:rPr>
          <w:i/>
        </w:rPr>
        <w:t>..................................................................................5</w:t>
      </w:r>
    </w:p>
    <w:p w14:paraId="2D3FBE33" w14:textId="334FB26A" w:rsidR="00EF2790" w:rsidRDefault="00EF2790" w:rsidP="00EF2790">
      <w:pPr>
        <w:pStyle w:val="Corpodetexto"/>
      </w:pPr>
      <w:r>
        <w:t>Figura</w:t>
      </w:r>
      <w:r w:rsidR="00055898">
        <w:t xml:space="preserve"> </w:t>
      </w:r>
      <w:r w:rsidR="006A34DE">
        <w:t>9</w:t>
      </w:r>
      <w:r>
        <w:t xml:space="preserve">: a2_DadosClasses </w:t>
      </w:r>
      <w:r>
        <w:rPr>
          <w:i/>
        </w:rPr>
        <w:t>ApresentaAuditoriasColaborador</w:t>
      </w:r>
      <w:r w:rsidRPr="00F97A54">
        <w:rPr>
          <w:i/>
        </w:rPr>
        <w:t>(...)</w:t>
      </w:r>
      <w:r>
        <w:rPr>
          <w:i/>
        </w:rPr>
        <w:t>.............</w:t>
      </w:r>
      <w:r w:rsidR="006A34DE">
        <w:rPr>
          <w:i/>
        </w:rPr>
        <w:t>..</w:t>
      </w:r>
      <w:r>
        <w:rPr>
          <w:i/>
        </w:rPr>
        <w:t>.....................................6</w:t>
      </w:r>
    </w:p>
    <w:p w14:paraId="2A6658A6" w14:textId="2660D6A7" w:rsidR="00EF2790" w:rsidRPr="009017B7" w:rsidRDefault="00EF2790" w:rsidP="00F740E1">
      <w:pPr>
        <w:pStyle w:val="Corpodetexto"/>
        <w:rPr>
          <w:i/>
        </w:rPr>
      </w:pPr>
      <w:r>
        <w:t xml:space="preserve">Figura </w:t>
      </w:r>
      <w:r w:rsidR="00055898">
        <w:t>1</w:t>
      </w:r>
      <w:r w:rsidR="006A34DE">
        <w:t>0</w:t>
      </w:r>
      <w:r>
        <w:t xml:space="preserve">: a2_DadosClasses </w:t>
      </w:r>
      <w:r>
        <w:rPr>
          <w:i/>
        </w:rPr>
        <w:t>ApresentaAuditoriasOrdenadasVuln</w:t>
      </w:r>
      <w:r w:rsidRPr="00F97A54">
        <w:rPr>
          <w:i/>
        </w:rPr>
        <w:t>(...)</w:t>
      </w:r>
      <w:r>
        <w:rPr>
          <w:i/>
        </w:rPr>
        <w:t>.............................................6</w:t>
      </w:r>
    </w:p>
    <w:p w14:paraId="7B422610" w14:textId="0231A2BE" w:rsidR="009017B7" w:rsidRDefault="009017B7" w:rsidP="009017B7">
      <w:pPr>
        <w:pStyle w:val="Corpodetexto"/>
        <w:rPr>
          <w:i/>
        </w:rPr>
      </w:pPr>
      <w:r>
        <w:t>Figura 1</w:t>
      </w:r>
      <w:r w:rsidR="006A34DE">
        <w:t>1</w:t>
      </w:r>
      <w:r>
        <w:t xml:space="preserve">: a2_DadosClasses </w:t>
      </w:r>
      <w:r>
        <w:rPr>
          <w:i/>
        </w:rPr>
        <w:t>GuardarAuditorias</w:t>
      </w:r>
      <w:r w:rsidRPr="00F97A54">
        <w:rPr>
          <w:i/>
        </w:rPr>
        <w:t>(...)</w:t>
      </w:r>
      <w:r>
        <w:rPr>
          <w:i/>
        </w:rPr>
        <w:t>.........................................................................7</w:t>
      </w:r>
    </w:p>
    <w:p w14:paraId="33BA086B" w14:textId="674472BA" w:rsidR="00807767" w:rsidRDefault="00807767" w:rsidP="00807767">
      <w:pPr>
        <w:pStyle w:val="Corpodetexto"/>
        <w:rPr>
          <w:i/>
        </w:rPr>
      </w:pPr>
      <w:r>
        <w:t>Figura 1</w:t>
      </w:r>
      <w:r w:rsidR="006A34DE">
        <w:t>2</w:t>
      </w:r>
      <w:r>
        <w:t xml:space="preserve">: a2_DadosClasses </w:t>
      </w:r>
      <w:r>
        <w:rPr>
          <w:i/>
        </w:rPr>
        <w:t>VerificarAtividade</w:t>
      </w:r>
      <w:r w:rsidRPr="00F97A54">
        <w:rPr>
          <w:i/>
        </w:rPr>
        <w:t>(...)</w:t>
      </w:r>
      <w:r>
        <w:rPr>
          <w:i/>
        </w:rPr>
        <w:t>..........................................................................</w:t>
      </w:r>
      <w:r w:rsidR="003F6BB4">
        <w:rPr>
          <w:i/>
        </w:rPr>
        <w:t>7</w:t>
      </w:r>
    </w:p>
    <w:p w14:paraId="02E1D175" w14:textId="34B48639" w:rsidR="00807767" w:rsidRDefault="00807767" w:rsidP="00807767">
      <w:pPr>
        <w:pStyle w:val="Corpodetexto"/>
        <w:rPr>
          <w:i/>
        </w:rPr>
      </w:pPr>
      <w:r>
        <w:t>Figura 1</w:t>
      </w:r>
      <w:r w:rsidR="006A34DE">
        <w:t>3</w:t>
      </w:r>
      <w:r>
        <w:t xml:space="preserve">: a2_DadosClasses </w:t>
      </w:r>
      <w:r>
        <w:rPr>
          <w:i/>
        </w:rPr>
        <w:t>TornarColaboradorInativo</w:t>
      </w:r>
      <w:r w:rsidRPr="00F97A54">
        <w:rPr>
          <w:i/>
        </w:rPr>
        <w:t>(...)</w:t>
      </w:r>
      <w:r>
        <w:rPr>
          <w:i/>
        </w:rPr>
        <w:t>.............................................................</w:t>
      </w:r>
      <w:r w:rsidR="003F6BB4">
        <w:rPr>
          <w:i/>
        </w:rPr>
        <w:t>7</w:t>
      </w:r>
    </w:p>
    <w:p w14:paraId="3D605248" w14:textId="54CAADCD" w:rsidR="00807767" w:rsidRDefault="00807767" w:rsidP="00807767">
      <w:pPr>
        <w:rPr>
          <w:i/>
        </w:rPr>
      </w:pPr>
      <w:r w:rsidRPr="00807767">
        <w:t>Figura</w:t>
      </w:r>
      <w:r w:rsidR="00055898">
        <w:t xml:space="preserve"> </w:t>
      </w:r>
      <w:r w:rsidRPr="00807767">
        <w:t>1</w:t>
      </w:r>
      <w:r w:rsidR="006A34DE">
        <w:t>4</w:t>
      </w:r>
      <w:r w:rsidR="00055898">
        <w:t>:</w:t>
      </w:r>
      <w:r w:rsidRPr="00807767">
        <w:t xml:space="preserve"> a2_DadosClasses </w:t>
      </w:r>
      <w:r w:rsidRPr="00807767">
        <w:rPr>
          <w:i/>
        </w:rPr>
        <w:t>EquipamentosCompleto</w:t>
      </w:r>
      <w:r>
        <w:rPr>
          <w:i/>
        </w:rPr>
        <w:t>......................................................................8</w:t>
      </w:r>
    </w:p>
    <w:p w14:paraId="2C2D2E27" w14:textId="38515ACC" w:rsidR="00807767" w:rsidRPr="00807767" w:rsidRDefault="00807767" w:rsidP="00807767">
      <w:r w:rsidRPr="00807767">
        <w:t>Figura 1</w:t>
      </w:r>
      <w:r w:rsidR="006A34DE">
        <w:t>5</w:t>
      </w:r>
      <w:r w:rsidRPr="00807767">
        <w:t xml:space="preserve">: a2_DadosClasses </w:t>
      </w:r>
      <w:proofErr w:type="spellStart"/>
      <w:r w:rsidRPr="00807767">
        <w:rPr>
          <w:i/>
        </w:rPr>
        <w:t>AuditoriaCompleta</w:t>
      </w:r>
      <w:proofErr w:type="spellEnd"/>
      <w:r w:rsidRPr="00807767">
        <w:rPr>
          <w:i/>
        </w:rPr>
        <w:t xml:space="preserve"> </w:t>
      </w:r>
      <w:r>
        <w:rPr>
          <w:i/>
        </w:rPr>
        <w:t>.............................................................................8</w:t>
      </w:r>
    </w:p>
    <w:p w14:paraId="09949593" w14:textId="0ED3F8B9" w:rsidR="003F36B0" w:rsidRDefault="003F36B0" w:rsidP="003F36B0">
      <w:pPr>
        <w:pStyle w:val="Corpodetexto"/>
        <w:rPr>
          <w:i/>
        </w:rPr>
      </w:pPr>
      <w:r>
        <w:t>Figura 1</w:t>
      </w:r>
      <w:r w:rsidR="006A34DE">
        <w:t>6</w:t>
      </w:r>
      <w:r>
        <w:t xml:space="preserve">: c1_ObjetosNegocio </w:t>
      </w:r>
      <w:r>
        <w:rPr>
          <w:i/>
        </w:rPr>
        <w:t>Auditoria.........................................................................................9</w:t>
      </w:r>
    </w:p>
    <w:p w14:paraId="243ADDE7" w14:textId="2D643BA5" w:rsidR="003F36B0" w:rsidRDefault="003F36B0" w:rsidP="003F36B0">
      <w:pPr>
        <w:pStyle w:val="Corpodetexto"/>
        <w:rPr>
          <w:i/>
        </w:rPr>
      </w:pPr>
      <w:r>
        <w:t xml:space="preserve">Figura </w:t>
      </w:r>
      <w:r w:rsidR="006A34DE">
        <w:t>17</w:t>
      </w:r>
      <w:r>
        <w:t xml:space="preserve">: c1_ObjetosNegocio </w:t>
      </w:r>
      <w:r>
        <w:rPr>
          <w:i/>
        </w:rPr>
        <w:t>Colaborador......................................................</w:t>
      </w:r>
      <w:r w:rsidR="00FE78DF">
        <w:rPr>
          <w:i/>
        </w:rPr>
        <w:t>.</w:t>
      </w:r>
      <w:r>
        <w:rPr>
          <w:i/>
        </w:rPr>
        <w:t>..............................9</w:t>
      </w:r>
    </w:p>
    <w:p w14:paraId="015FB4EC" w14:textId="34061842" w:rsidR="003F36B0" w:rsidRDefault="003F36B0" w:rsidP="003F36B0">
      <w:pPr>
        <w:pStyle w:val="Corpodetexto"/>
        <w:rPr>
          <w:i/>
        </w:rPr>
      </w:pPr>
      <w:r>
        <w:t xml:space="preserve">Figura </w:t>
      </w:r>
      <w:r w:rsidR="006A34DE">
        <w:t>18</w:t>
      </w:r>
      <w:r>
        <w:t xml:space="preserve">: c1_ObjetosNegocio </w:t>
      </w:r>
      <w:r>
        <w:rPr>
          <w:i/>
        </w:rPr>
        <w:t>Equipamento....................................................</w:t>
      </w:r>
      <w:r w:rsidR="00FE78DF">
        <w:rPr>
          <w:i/>
        </w:rPr>
        <w:t>.</w:t>
      </w:r>
      <w:r>
        <w:rPr>
          <w:i/>
        </w:rPr>
        <w:t>............................</w:t>
      </w:r>
      <w:r w:rsidR="003F6BB4">
        <w:rPr>
          <w:i/>
        </w:rPr>
        <w:t>10</w:t>
      </w:r>
    </w:p>
    <w:p w14:paraId="4F959B2A" w14:textId="0EBF99AA" w:rsidR="001766B4" w:rsidRDefault="001766B4" w:rsidP="001766B4">
      <w:pPr>
        <w:pStyle w:val="Corpodetexto"/>
        <w:rPr>
          <w:i/>
        </w:rPr>
      </w:pPr>
      <w:r>
        <w:t xml:space="preserve">Figura </w:t>
      </w:r>
      <w:r w:rsidR="006A34DE">
        <w:t>19</w:t>
      </w:r>
      <w:r>
        <w:t xml:space="preserve">: c1_ObjetosNegocio </w:t>
      </w:r>
      <w:r>
        <w:rPr>
          <w:i/>
        </w:rPr>
        <w:t>Vulnerabilidades............................................................................10</w:t>
      </w:r>
    </w:p>
    <w:p w14:paraId="396E6AE2" w14:textId="68FCC2E0" w:rsidR="001766B4" w:rsidRDefault="001766B4" w:rsidP="001766B4">
      <w:pPr>
        <w:pStyle w:val="Corpodetexto"/>
        <w:rPr>
          <w:i/>
        </w:rPr>
      </w:pPr>
      <w:r>
        <w:t xml:space="preserve">Figura </w:t>
      </w:r>
      <w:r w:rsidR="006A34DE">
        <w:t>20</w:t>
      </w:r>
      <w:r>
        <w:t xml:space="preserve">: c1_ObjetosNegocio </w:t>
      </w:r>
      <w:r>
        <w:rPr>
          <w:i/>
        </w:rPr>
        <w:t>Pessoa...........................................................................................</w:t>
      </w:r>
      <w:r w:rsidR="003F6BB4">
        <w:rPr>
          <w:i/>
        </w:rPr>
        <w:t>11</w:t>
      </w:r>
    </w:p>
    <w:p w14:paraId="09B4BA1E" w14:textId="0F8C333E" w:rsidR="00B42F97" w:rsidRPr="00055898" w:rsidRDefault="00E83856" w:rsidP="00055898">
      <w:pPr>
        <w:pStyle w:val="Corpodetexto"/>
        <w:rPr>
          <w:b/>
          <w:color w:val="FF0000"/>
          <w:sz w:val="24"/>
          <w:szCs w:val="24"/>
        </w:rPr>
      </w:pPr>
      <w:r>
        <w:t>Figura 2</w:t>
      </w:r>
      <w:r w:rsidR="00055898">
        <w:t>1</w:t>
      </w:r>
      <w:r>
        <w:t xml:space="preserve">: c2_Validacoes </w:t>
      </w:r>
      <w:r>
        <w:rPr>
          <w:i/>
        </w:rPr>
        <w:t>TryCatchInt.............................................................................................12</w:t>
      </w:r>
    </w:p>
    <w:p w14:paraId="39A8C01C" w14:textId="46250107" w:rsidR="00132369" w:rsidRPr="003B0383" w:rsidRDefault="00D962D4" w:rsidP="00D962D4">
      <w:pPr>
        <w:pStyle w:val="Seccao"/>
        <w:sectPr w:rsidR="00132369" w:rsidRPr="003B0383" w:rsidSect="003D1248">
          <w:footerReference w:type="even" r:id="rId11"/>
          <w:footerReference w:type="default" r:id="rId12"/>
          <w:footerReference w:type="first" r:id="rId13"/>
          <w:type w:val="continuous"/>
          <w:pgSz w:w="11905" w:h="16837"/>
          <w:pgMar w:top="1701" w:right="1247" w:bottom="1134" w:left="1814" w:header="720" w:footer="720" w:gutter="227"/>
          <w:pgNumType w:fmt="upperRoman" w:start="1"/>
          <w:cols w:space="720"/>
          <w:formProt w:val="0"/>
          <w:docGrid w:linePitch="240" w:charSpace="36864"/>
        </w:sectPr>
      </w:pPr>
      <w:r>
        <w:fldChar w:fldCharType="end"/>
      </w:r>
    </w:p>
    <w:p w14:paraId="13C51447" w14:textId="24AF87B3" w:rsidR="00552D4F" w:rsidRDefault="00711BDB" w:rsidP="009D2AD4">
      <w:pPr>
        <w:pStyle w:val="Ttulo1"/>
        <w:spacing w:beforeLines="120" w:before="288" w:afterLines="120" w:after="288"/>
        <w:jc w:val="left"/>
        <w:rPr>
          <w:sz w:val="32"/>
          <w:szCs w:val="32"/>
        </w:rPr>
      </w:pPr>
      <w:bookmarkStart w:id="0" w:name="_Toc194486535"/>
      <w:bookmarkStart w:id="1" w:name="_Toc41051029"/>
      <w:r>
        <w:rPr>
          <w:sz w:val="32"/>
          <w:szCs w:val="32"/>
        </w:rPr>
        <w:lastRenderedPageBreak/>
        <w:t>Implementação</w:t>
      </w:r>
      <w:bookmarkEnd w:id="1"/>
    </w:p>
    <w:p w14:paraId="7CF5A249" w14:textId="626D64F2" w:rsidR="00711BDB" w:rsidRDefault="001B7D8F" w:rsidP="001B7D8F">
      <w:pPr>
        <w:pStyle w:val="Ttulo2"/>
      </w:pPr>
      <w:bookmarkStart w:id="2" w:name="_Toc41051030"/>
      <w:r>
        <w:t>Descrição do Problema</w:t>
      </w:r>
      <w:bookmarkEnd w:id="2"/>
    </w:p>
    <w:p w14:paraId="288CC39E" w14:textId="77777777" w:rsidR="00F90037" w:rsidRDefault="00F90037" w:rsidP="00F90037">
      <w:pPr>
        <w:pStyle w:val="Default"/>
        <w:spacing w:line="360" w:lineRule="auto"/>
        <w:rPr>
          <w:sz w:val="22"/>
          <w:szCs w:val="22"/>
        </w:rPr>
      </w:pPr>
      <w:r>
        <w:rPr>
          <w:sz w:val="22"/>
          <w:szCs w:val="22"/>
        </w:rPr>
        <w:t xml:space="preserve">Necessidade de criar um programa que auxilie colaboradores de uma empresa na criação de auditorias internas. Sendo que este deve oferecer uma vasta quantidade de funcionalidades para o utilizador, tais como, a inserção e edição de colaboradores e vulnerabilidades, a remoção de colaboradores, a edição das vulnerabilidades de uma auditoria, entre outras. Para mostrar resultados e dados, o programa deve também dar a possibilidade de apresentar diferentes listas, como uma lista onde as auditorias estão ordenadas pela quantidade de vulnerabilidades ou então numa auditoria, estas vulnerabilidades estão agrupadas por nível de impacto. Também devem ser apresentados os detalhes de um colaborador mostrando as auditorias realizadas por este, e também mostrar as vulnerabilidades identificadas num equipamento. </w:t>
      </w:r>
    </w:p>
    <w:p w14:paraId="19C6901A" w14:textId="61248EBC" w:rsidR="001B7D8F" w:rsidRDefault="00F90037" w:rsidP="00F90037">
      <w:pPr>
        <w:pStyle w:val="Corpodetexto"/>
        <w:spacing w:line="360" w:lineRule="auto"/>
      </w:pPr>
      <w:r>
        <w:t>Por fim, deve também ser apresentado uma tabela geral onde devem ser comparadas todas as auditorias mostrando a que tem mais e a que tem menos vulnerabilidades, a quantidade de auditorias e a média de vulnerabilidade em todas as auditorias registadas.</w:t>
      </w:r>
    </w:p>
    <w:p w14:paraId="5284A919" w14:textId="46D1DFBF" w:rsidR="006C0452" w:rsidRDefault="006C0452" w:rsidP="006C0452">
      <w:pPr>
        <w:pStyle w:val="Ttulo2"/>
      </w:pPr>
      <w:bookmarkStart w:id="3" w:name="_Toc41051031"/>
      <w:r>
        <w:t>Solução</w:t>
      </w:r>
      <w:r w:rsidR="00197035">
        <w:t xml:space="preserve"> e atualização</w:t>
      </w:r>
      <w:bookmarkEnd w:id="3"/>
    </w:p>
    <w:p w14:paraId="1989A085" w14:textId="2FA77593" w:rsidR="004B34D8" w:rsidRPr="004F0D41" w:rsidRDefault="004B34D8" w:rsidP="00885E71">
      <w:pPr>
        <w:pStyle w:val="Corpodetexto"/>
        <w:jc w:val="left"/>
      </w:pPr>
      <w:r w:rsidRPr="009714E9">
        <w:t xml:space="preserve">Para solucionar </w:t>
      </w:r>
      <w:r w:rsidR="007C4575" w:rsidRPr="009714E9">
        <w:t>o</w:t>
      </w:r>
      <w:r w:rsidRPr="009714E9">
        <w:t xml:space="preserve"> problema, </w:t>
      </w:r>
      <w:r w:rsidR="00685A80">
        <w:t>na segunda fase da realização</w:t>
      </w:r>
      <w:r w:rsidR="00B74491" w:rsidRPr="009714E9">
        <w:t xml:space="preserve"> </w:t>
      </w:r>
      <w:r w:rsidRPr="009714E9">
        <w:t>do programa</w:t>
      </w:r>
      <w:r w:rsidR="00685A80">
        <w:t>, foi-lhe implementada a estrutura final</w:t>
      </w:r>
      <w:r w:rsidR="002B163D">
        <w:t xml:space="preserve"> de modo a corresponder </w:t>
      </w:r>
      <w:r w:rsidR="00FF604B">
        <w:t>ao estilo de programação por camadas Nti</w:t>
      </w:r>
      <w:r w:rsidR="00885E71">
        <w:t>er</w:t>
      </w:r>
      <w:r w:rsidR="00BF66F9">
        <w:t>, corrigidas e adaptadas as classes com modifica</w:t>
      </w:r>
      <w:r w:rsidR="00881123">
        <w:t xml:space="preserve">ções como adição de atributos </w:t>
      </w:r>
      <w:r w:rsidR="004F0D41">
        <w:t xml:space="preserve">e </w:t>
      </w:r>
      <w:r w:rsidR="004F0D41" w:rsidRPr="004F0D41">
        <w:rPr>
          <w:i/>
          <w:iCs/>
        </w:rPr>
        <w:t>enums</w:t>
      </w:r>
      <w:r w:rsidR="004F0D41">
        <w:rPr>
          <w:i/>
          <w:iCs/>
        </w:rPr>
        <w:t xml:space="preserve">, </w:t>
      </w:r>
      <w:r w:rsidR="004F0D41">
        <w:t>foi também criad</w:t>
      </w:r>
      <w:r w:rsidR="00885E71">
        <w:t xml:space="preserve">a </w:t>
      </w:r>
      <w:r w:rsidR="004F0D41">
        <w:t xml:space="preserve">a interface </w:t>
      </w:r>
      <w:r w:rsidR="002B163D">
        <w:t>de cada classe.</w:t>
      </w:r>
    </w:p>
    <w:p w14:paraId="5A9D9C01" w14:textId="6D9FC37F" w:rsidR="00552D4F" w:rsidRDefault="00AB7756" w:rsidP="00552D4F">
      <w:pPr>
        <w:pStyle w:val="Corpodetexto"/>
      </w:pPr>
      <w:r>
        <w:t>O progr</w:t>
      </w:r>
      <w:r w:rsidR="007C7334">
        <w:t>a</w:t>
      </w:r>
      <w:r>
        <w:t xml:space="preserve">ma </w:t>
      </w:r>
      <w:r w:rsidR="00B74491" w:rsidRPr="009714E9">
        <w:t>conta com</w:t>
      </w:r>
      <w:r w:rsidR="008E6A14" w:rsidRPr="009714E9">
        <w:t xml:space="preserve"> opções de adição, edição, remoção e apresentação de auditorias</w:t>
      </w:r>
      <w:r w:rsidR="005E74F2" w:rsidRPr="009714E9">
        <w:t xml:space="preserve">, colaboradores, equipamentos e </w:t>
      </w:r>
      <w:r w:rsidR="008E6A14" w:rsidRPr="009714E9">
        <w:t>vulnerabilidades.</w:t>
      </w:r>
    </w:p>
    <w:p w14:paraId="78BA0A58" w14:textId="142BD0AD" w:rsidR="00EE37B0" w:rsidRPr="00EE37B0" w:rsidRDefault="00EE37B0" w:rsidP="00EE37B0"/>
    <w:p w14:paraId="6FF13651" w14:textId="13BDA77B" w:rsidR="00EE37B0" w:rsidRPr="00EE37B0" w:rsidRDefault="00EE37B0" w:rsidP="00EE37B0"/>
    <w:p w14:paraId="6DCEDC71" w14:textId="33EBD52F" w:rsidR="00EE37B0" w:rsidRPr="00EE37B0" w:rsidRDefault="00EE37B0" w:rsidP="00EE37B0"/>
    <w:p w14:paraId="795E48E8" w14:textId="311FEE82" w:rsidR="00EE37B0" w:rsidRPr="00EE37B0" w:rsidRDefault="00EE37B0" w:rsidP="00EE37B0"/>
    <w:p w14:paraId="2C5B0348" w14:textId="44063781" w:rsidR="00EE37B0" w:rsidRPr="00EE37B0" w:rsidRDefault="00EE37B0" w:rsidP="00EE37B0">
      <w:pPr>
        <w:tabs>
          <w:tab w:val="left" w:pos="6180"/>
        </w:tabs>
      </w:pPr>
      <w:r>
        <w:tab/>
      </w:r>
    </w:p>
    <w:p w14:paraId="4335D2AA" w14:textId="5BC4462D" w:rsidR="0070692C" w:rsidRDefault="003F6770" w:rsidP="009D2AD4">
      <w:pPr>
        <w:pStyle w:val="Ttulo1"/>
        <w:spacing w:beforeLines="120" w:before="288" w:afterLines="120" w:after="288"/>
        <w:jc w:val="left"/>
        <w:rPr>
          <w:sz w:val="32"/>
          <w:szCs w:val="32"/>
        </w:rPr>
      </w:pPr>
      <w:bookmarkStart w:id="4" w:name="_Toc41051032"/>
      <w:r>
        <w:rPr>
          <w:sz w:val="32"/>
          <w:szCs w:val="32"/>
        </w:rPr>
        <w:lastRenderedPageBreak/>
        <w:t>Estado de Arte</w:t>
      </w:r>
      <w:bookmarkEnd w:id="4"/>
    </w:p>
    <w:p w14:paraId="655877A6" w14:textId="77777777" w:rsidR="00353027" w:rsidRDefault="00353027" w:rsidP="00192D78">
      <w:pPr>
        <w:pStyle w:val="Default"/>
        <w:spacing w:line="276" w:lineRule="auto"/>
        <w:rPr>
          <w:sz w:val="22"/>
          <w:szCs w:val="22"/>
        </w:rPr>
      </w:pPr>
      <w:r>
        <w:rPr>
          <w:sz w:val="22"/>
          <w:szCs w:val="22"/>
        </w:rPr>
        <w:t xml:space="preserve">O Regulamento Geral sobre a Proteção de Dados entrou em vigor em 25 de maio de 2018 e é um regulamento do direito europeu sobre privacidade e proteção de dados pessoais, aplicável a todos os indivíduos na União Europeia, regulamenta também os dados pessoais exportados para fora da União Europeia. </w:t>
      </w:r>
    </w:p>
    <w:p w14:paraId="0DF2FBAA" w14:textId="77777777" w:rsidR="00353027" w:rsidRDefault="00353027" w:rsidP="00192D78">
      <w:pPr>
        <w:pStyle w:val="Default"/>
        <w:spacing w:line="276" w:lineRule="auto"/>
        <w:rPr>
          <w:sz w:val="22"/>
          <w:szCs w:val="22"/>
        </w:rPr>
      </w:pPr>
      <w:r>
        <w:rPr>
          <w:sz w:val="22"/>
          <w:szCs w:val="22"/>
        </w:rPr>
        <w:t xml:space="preserve">Este regulamento obriga a informar acerca da base legal para o tratamento de dados, prazo de conservação dos mesmos e a sua transferência. </w:t>
      </w:r>
    </w:p>
    <w:p w14:paraId="3DAD72DD" w14:textId="77777777" w:rsidR="00353027" w:rsidRDefault="00353027" w:rsidP="00192D78">
      <w:pPr>
        <w:pStyle w:val="Default"/>
        <w:spacing w:line="276" w:lineRule="auto"/>
        <w:rPr>
          <w:sz w:val="22"/>
          <w:szCs w:val="22"/>
        </w:rPr>
      </w:pPr>
      <w:r>
        <w:rPr>
          <w:sz w:val="22"/>
          <w:szCs w:val="22"/>
        </w:rPr>
        <w:t xml:space="preserve">O regulamento obriga a controlar as circunstâncias em que foi obtido o consentimento dos titulares quando isso for base legal do tratamento dos dados pessoais. Existem um conjunto de exigências para obtenção desse consentimento e o seu não cumprimento obriga à obtenção de um novo consentimento. </w:t>
      </w:r>
    </w:p>
    <w:p w14:paraId="421C546A" w14:textId="77777777" w:rsidR="00353027" w:rsidRDefault="00353027" w:rsidP="00192D78">
      <w:pPr>
        <w:pStyle w:val="Default"/>
        <w:spacing w:line="276" w:lineRule="auto"/>
        <w:rPr>
          <w:sz w:val="22"/>
          <w:szCs w:val="22"/>
        </w:rPr>
      </w:pPr>
      <w:r>
        <w:rPr>
          <w:sz w:val="22"/>
          <w:szCs w:val="22"/>
        </w:rPr>
        <w:t xml:space="preserve">O regulamento obriga a um grande controlo do risco associado ao possível roubo de informação. Este controlo de risco deverá passar a ser garantido por medidas de segurança efetivas que garantam a confidencialidade, a integridade dos dados e que previnam a destruição, ou a divulgação/acesso não autorizado de dados. </w:t>
      </w:r>
    </w:p>
    <w:p w14:paraId="45943CBA" w14:textId="249D49CF" w:rsidR="0070692C" w:rsidRDefault="00353027" w:rsidP="00192D78">
      <w:pPr>
        <w:pStyle w:val="Default"/>
        <w:spacing w:line="276" w:lineRule="auto"/>
        <w:rPr>
          <w:sz w:val="22"/>
          <w:szCs w:val="22"/>
        </w:rPr>
      </w:pPr>
      <w:r w:rsidRPr="00353027">
        <w:rPr>
          <w:sz w:val="22"/>
          <w:szCs w:val="22"/>
        </w:rPr>
        <w:t xml:space="preserve">Existem </w:t>
      </w:r>
      <w:proofErr w:type="spellStart"/>
      <w:r w:rsidRPr="00353027">
        <w:rPr>
          <w:sz w:val="22"/>
          <w:szCs w:val="22"/>
        </w:rPr>
        <w:t>DPO’s</w:t>
      </w:r>
      <w:proofErr w:type="spellEnd"/>
      <w:r w:rsidRPr="00353027">
        <w:rPr>
          <w:sz w:val="22"/>
          <w:szCs w:val="22"/>
        </w:rPr>
        <w:t xml:space="preserve"> – Data </w:t>
      </w:r>
      <w:proofErr w:type="spellStart"/>
      <w:r w:rsidRPr="00353027">
        <w:rPr>
          <w:sz w:val="22"/>
          <w:szCs w:val="22"/>
        </w:rPr>
        <w:t>Protection</w:t>
      </w:r>
      <w:proofErr w:type="spellEnd"/>
      <w:r w:rsidRPr="00353027">
        <w:rPr>
          <w:sz w:val="22"/>
          <w:szCs w:val="22"/>
        </w:rPr>
        <w:t xml:space="preserve"> </w:t>
      </w:r>
      <w:proofErr w:type="spellStart"/>
      <w:r w:rsidRPr="00353027">
        <w:rPr>
          <w:sz w:val="22"/>
          <w:szCs w:val="22"/>
        </w:rPr>
        <w:t>Officer</w:t>
      </w:r>
      <w:proofErr w:type="spellEnd"/>
      <w:r w:rsidRPr="00353027">
        <w:rPr>
          <w:sz w:val="22"/>
          <w:szCs w:val="22"/>
        </w:rPr>
        <w:t xml:space="preserve"> – (Delegado de Proteção de Dados) que são um canal de comunicação entre uma determinada empresa e uma agência de Proteção de Dados e os titulares dos dados pessoais e têm como função auxiliar a empresa no processo de adaptação e estruturação de um programa com foco na proteção de dados, que tem de se manter a par de todas as obrigações do RGPD. Estes podem usar várias aplicações que os ajudam nesta tarefa, como por exemplo, a GDRP App.</w:t>
      </w:r>
    </w:p>
    <w:p w14:paraId="4125441E" w14:textId="4DB31C66" w:rsidR="00885E71" w:rsidRDefault="00885E71" w:rsidP="00192D78">
      <w:pPr>
        <w:pStyle w:val="Default"/>
        <w:spacing w:line="276" w:lineRule="auto"/>
        <w:rPr>
          <w:sz w:val="22"/>
          <w:szCs w:val="22"/>
        </w:rPr>
      </w:pPr>
    </w:p>
    <w:p w14:paraId="6B55454D" w14:textId="59991493" w:rsidR="00885E71" w:rsidRDefault="00885E71" w:rsidP="00192D78">
      <w:pPr>
        <w:pStyle w:val="Default"/>
        <w:spacing w:line="276" w:lineRule="auto"/>
        <w:rPr>
          <w:sz w:val="22"/>
          <w:szCs w:val="22"/>
        </w:rPr>
      </w:pPr>
    </w:p>
    <w:p w14:paraId="60B7393F" w14:textId="701C0AAA" w:rsidR="00885E71" w:rsidRDefault="00885E71" w:rsidP="00192D78">
      <w:pPr>
        <w:pStyle w:val="Default"/>
        <w:spacing w:line="276" w:lineRule="auto"/>
        <w:rPr>
          <w:sz w:val="22"/>
          <w:szCs w:val="22"/>
        </w:rPr>
      </w:pPr>
    </w:p>
    <w:p w14:paraId="7ED2015B" w14:textId="598B0BF3" w:rsidR="00885E71" w:rsidRDefault="00885E71" w:rsidP="00192D78">
      <w:pPr>
        <w:pStyle w:val="Default"/>
        <w:spacing w:line="276" w:lineRule="auto"/>
        <w:rPr>
          <w:sz w:val="22"/>
          <w:szCs w:val="22"/>
        </w:rPr>
      </w:pPr>
    </w:p>
    <w:p w14:paraId="465647E9" w14:textId="77119F4A" w:rsidR="00885E71" w:rsidRDefault="00885E71" w:rsidP="00192D78">
      <w:pPr>
        <w:pStyle w:val="Default"/>
        <w:spacing w:line="276" w:lineRule="auto"/>
        <w:rPr>
          <w:sz w:val="22"/>
          <w:szCs w:val="22"/>
        </w:rPr>
      </w:pPr>
    </w:p>
    <w:p w14:paraId="7A18DE6E" w14:textId="271A083D" w:rsidR="00885E71" w:rsidRDefault="00885E71" w:rsidP="00192D78">
      <w:pPr>
        <w:pStyle w:val="Default"/>
        <w:spacing w:line="276" w:lineRule="auto"/>
        <w:rPr>
          <w:sz w:val="22"/>
          <w:szCs w:val="22"/>
        </w:rPr>
      </w:pPr>
    </w:p>
    <w:p w14:paraId="2CBAE3C1" w14:textId="18C0238E" w:rsidR="00885E71" w:rsidRDefault="00885E71" w:rsidP="00192D78">
      <w:pPr>
        <w:pStyle w:val="Default"/>
        <w:spacing w:line="276" w:lineRule="auto"/>
        <w:rPr>
          <w:sz w:val="22"/>
          <w:szCs w:val="22"/>
        </w:rPr>
      </w:pPr>
    </w:p>
    <w:p w14:paraId="1E20BA28" w14:textId="68925384" w:rsidR="00885E71" w:rsidRDefault="00885E71" w:rsidP="00192D78">
      <w:pPr>
        <w:pStyle w:val="Default"/>
        <w:spacing w:line="276" w:lineRule="auto"/>
        <w:rPr>
          <w:sz w:val="22"/>
          <w:szCs w:val="22"/>
        </w:rPr>
      </w:pPr>
    </w:p>
    <w:p w14:paraId="509AD7A1" w14:textId="5F4F0BCF" w:rsidR="00885E71" w:rsidRDefault="00885E71" w:rsidP="00192D78">
      <w:pPr>
        <w:pStyle w:val="Default"/>
        <w:spacing w:line="276" w:lineRule="auto"/>
        <w:rPr>
          <w:sz w:val="22"/>
          <w:szCs w:val="22"/>
        </w:rPr>
      </w:pPr>
    </w:p>
    <w:p w14:paraId="7684F99C" w14:textId="6668C7B6" w:rsidR="00885E71" w:rsidRDefault="00885E71" w:rsidP="00192D78">
      <w:pPr>
        <w:pStyle w:val="Default"/>
        <w:spacing w:line="276" w:lineRule="auto"/>
        <w:rPr>
          <w:sz w:val="22"/>
          <w:szCs w:val="22"/>
        </w:rPr>
      </w:pPr>
    </w:p>
    <w:p w14:paraId="5CC27CA3" w14:textId="2C346C28" w:rsidR="00885E71" w:rsidRDefault="00885E71" w:rsidP="00192D78">
      <w:pPr>
        <w:pStyle w:val="Default"/>
        <w:spacing w:line="276" w:lineRule="auto"/>
        <w:rPr>
          <w:sz w:val="22"/>
          <w:szCs w:val="22"/>
        </w:rPr>
      </w:pPr>
    </w:p>
    <w:p w14:paraId="7226066E" w14:textId="37D1AA3D" w:rsidR="00885E71" w:rsidRDefault="00885E71" w:rsidP="00192D78">
      <w:pPr>
        <w:pStyle w:val="Default"/>
        <w:spacing w:line="276" w:lineRule="auto"/>
        <w:rPr>
          <w:sz w:val="22"/>
          <w:szCs w:val="22"/>
        </w:rPr>
      </w:pPr>
    </w:p>
    <w:p w14:paraId="017CBECE" w14:textId="29B093BE" w:rsidR="00885E71" w:rsidRDefault="00885E71" w:rsidP="00192D78">
      <w:pPr>
        <w:pStyle w:val="Default"/>
        <w:spacing w:line="276" w:lineRule="auto"/>
        <w:rPr>
          <w:sz w:val="22"/>
          <w:szCs w:val="22"/>
        </w:rPr>
      </w:pPr>
    </w:p>
    <w:p w14:paraId="7620AE9F" w14:textId="5ED803DB" w:rsidR="00885E71" w:rsidRDefault="00885E71" w:rsidP="00192D78">
      <w:pPr>
        <w:pStyle w:val="Default"/>
        <w:spacing w:line="276" w:lineRule="auto"/>
        <w:rPr>
          <w:sz w:val="22"/>
          <w:szCs w:val="22"/>
        </w:rPr>
      </w:pPr>
    </w:p>
    <w:p w14:paraId="2018D4FB" w14:textId="73AF74A7" w:rsidR="00885E71" w:rsidRDefault="00885E71" w:rsidP="00192D78">
      <w:pPr>
        <w:pStyle w:val="Default"/>
        <w:spacing w:line="276" w:lineRule="auto"/>
        <w:rPr>
          <w:sz w:val="22"/>
          <w:szCs w:val="22"/>
        </w:rPr>
      </w:pPr>
    </w:p>
    <w:p w14:paraId="2D1B11D9" w14:textId="028869F5" w:rsidR="00885E71" w:rsidRDefault="00885E71" w:rsidP="00192D78">
      <w:pPr>
        <w:pStyle w:val="Default"/>
        <w:spacing w:line="276" w:lineRule="auto"/>
        <w:rPr>
          <w:sz w:val="22"/>
          <w:szCs w:val="22"/>
        </w:rPr>
      </w:pPr>
    </w:p>
    <w:p w14:paraId="4655915A" w14:textId="5BB61020" w:rsidR="00885E71" w:rsidRDefault="00885E71" w:rsidP="00192D78">
      <w:pPr>
        <w:pStyle w:val="Default"/>
        <w:spacing w:line="276" w:lineRule="auto"/>
        <w:rPr>
          <w:sz w:val="22"/>
          <w:szCs w:val="22"/>
        </w:rPr>
      </w:pPr>
    </w:p>
    <w:p w14:paraId="729571B7" w14:textId="6A386E5E" w:rsidR="00885E71" w:rsidRDefault="00885E71" w:rsidP="00192D78">
      <w:pPr>
        <w:pStyle w:val="Default"/>
        <w:spacing w:line="276" w:lineRule="auto"/>
        <w:rPr>
          <w:sz w:val="22"/>
          <w:szCs w:val="22"/>
        </w:rPr>
      </w:pPr>
    </w:p>
    <w:p w14:paraId="11EEF3C7" w14:textId="170AD4CA" w:rsidR="00885E71" w:rsidRDefault="00885E71" w:rsidP="00192D78">
      <w:pPr>
        <w:pStyle w:val="Default"/>
        <w:spacing w:line="276" w:lineRule="auto"/>
        <w:rPr>
          <w:sz w:val="22"/>
          <w:szCs w:val="22"/>
        </w:rPr>
      </w:pPr>
    </w:p>
    <w:p w14:paraId="15920567" w14:textId="1DE606DA" w:rsidR="00885E71" w:rsidRDefault="00885E71" w:rsidP="00192D78">
      <w:pPr>
        <w:pStyle w:val="Default"/>
        <w:spacing w:line="276" w:lineRule="auto"/>
        <w:rPr>
          <w:sz w:val="22"/>
          <w:szCs w:val="22"/>
        </w:rPr>
      </w:pPr>
    </w:p>
    <w:p w14:paraId="1CA1A925" w14:textId="00E2C304" w:rsidR="00885E71" w:rsidRDefault="00885E71" w:rsidP="00192D78">
      <w:pPr>
        <w:pStyle w:val="Default"/>
        <w:spacing w:line="276" w:lineRule="auto"/>
        <w:rPr>
          <w:sz w:val="22"/>
          <w:szCs w:val="22"/>
        </w:rPr>
      </w:pPr>
    </w:p>
    <w:p w14:paraId="59D834FC" w14:textId="2F32DFE8" w:rsidR="001E490A" w:rsidRDefault="001E490A" w:rsidP="00885E71">
      <w:pPr>
        <w:pStyle w:val="Ttulo1"/>
        <w:rPr>
          <w:sz w:val="32"/>
          <w:szCs w:val="32"/>
        </w:rPr>
      </w:pPr>
      <w:bookmarkStart w:id="5" w:name="_Toc41051033"/>
      <w:r>
        <w:rPr>
          <w:sz w:val="32"/>
          <w:szCs w:val="32"/>
        </w:rPr>
        <w:lastRenderedPageBreak/>
        <w:t>Bibliotecas</w:t>
      </w:r>
      <w:bookmarkEnd w:id="5"/>
    </w:p>
    <w:p w14:paraId="4DC49415" w14:textId="7F8D2109" w:rsidR="001E490A" w:rsidRDefault="001E490A" w:rsidP="001E490A">
      <w:pPr>
        <w:pStyle w:val="Corpodetexto"/>
        <w:rPr>
          <w:i/>
          <w:iCs/>
        </w:rPr>
      </w:pPr>
      <w:r>
        <w:t xml:space="preserve">As bibliotecas deste trabalho foram implementadas de forma a </w:t>
      </w:r>
      <w:r w:rsidR="00EF3004">
        <w:t>respeitar a programação por camadas Ntier, e por isso existem 3 camadas que foram apelidadas de “</w:t>
      </w:r>
      <w:proofErr w:type="spellStart"/>
      <w:r w:rsidR="00EF3004" w:rsidRPr="009F0001">
        <w:rPr>
          <w:i/>
          <w:iCs/>
        </w:rPr>
        <w:t>ax</w:t>
      </w:r>
      <w:proofErr w:type="spellEnd"/>
      <w:r w:rsidR="00EF3004">
        <w:t>_” como prefixo para facilitar a sua identificação</w:t>
      </w:r>
      <w:r w:rsidR="00760C9A">
        <w:t xml:space="preserve">. Assim existe </w:t>
      </w:r>
      <w:r w:rsidR="00760C9A" w:rsidRPr="00760C9A">
        <w:rPr>
          <w:i/>
          <w:iCs/>
        </w:rPr>
        <w:t>“a1_TrabalhoPratico”</w:t>
      </w:r>
      <w:r w:rsidR="00760C9A">
        <w:rPr>
          <w:i/>
          <w:iCs/>
        </w:rPr>
        <w:t xml:space="preserve"> </w:t>
      </w:r>
      <w:r w:rsidR="00760C9A">
        <w:t>que se trata da camada mais superficial</w:t>
      </w:r>
      <w:r w:rsidR="008D550E">
        <w:t xml:space="preserve">, </w:t>
      </w:r>
      <w:r w:rsidR="008D550E" w:rsidRPr="008D550E">
        <w:rPr>
          <w:i/>
          <w:iCs/>
        </w:rPr>
        <w:t>Presentation Layer</w:t>
      </w:r>
      <w:r w:rsidR="008D550E">
        <w:rPr>
          <w:i/>
          <w:iCs/>
        </w:rPr>
        <w:t xml:space="preserve">, </w:t>
      </w:r>
      <w:r w:rsidR="00B47167">
        <w:t xml:space="preserve">de seguida, </w:t>
      </w:r>
      <w:r w:rsidR="00B47167" w:rsidRPr="00B47167">
        <w:rPr>
          <w:i/>
          <w:iCs/>
        </w:rPr>
        <w:t>“a2_RegrasNegocio”</w:t>
      </w:r>
      <w:r w:rsidR="00B47167">
        <w:t xml:space="preserve"> que </w:t>
      </w:r>
      <w:r w:rsidR="00462D23">
        <w:t xml:space="preserve">tem como objetivo impor regras, segurança e validações, </w:t>
      </w:r>
      <w:r w:rsidR="00462D23" w:rsidRPr="00462D23">
        <w:rPr>
          <w:i/>
          <w:iCs/>
        </w:rPr>
        <w:t>Business Rules</w:t>
      </w:r>
      <w:r w:rsidR="009C54F7">
        <w:rPr>
          <w:i/>
          <w:iCs/>
        </w:rPr>
        <w:t xml:space="preserve"> Layer</w:t>
      </w:r>
      <w:r w:rsidR="00462D23">
        <w:rPr>
          <w:i/>
          <w:iCs/>
        </w:rPr>
        <w:t xml:space="preserve">. </w:t>
      </w:r>
      <w:r w:rsidR="00462D23">
        <w:t xml:space="preserve">Por fim, existe a camada mais profunda </w:t>
      </w:r>
      <w:r w:rsidR="00462D23" w:rsidRPr="00462D23">
        <w:rPr>
          <w:i/>
          <w:iCs/>
        </w:rPr>
        <w:t>“a3_DadosClasses”</w:t>
      </w:r>
      <w:r w:rsidR="00462D23">
        <w:rPr>
          <w:i/>
          <w:iCs/>
        </w:rPr>
        <w:t xml:space="preserve"> </w:t>
      </w:r>
      <w:r w:rsidR="00462D23" w:rsidRPr="009C54F7">
        <w:t xml:space="preserve">que </w:t>
      </w:r>
      <w:r w:rsidR="009C54F7">
        <w:t xml:space="preserve">tem como objetivo manusear os dados das classes, </w:t>
      </w:r>
      <w:r w:rsidR="009C54F7">
        <w:rPr>
          <w:i/>
          <w:iCs/>
        </w:rPr>
        <w:t>Data Layer.</w:t>
      </w:r>
    </w:p>
    <w:p w14:paraId="6439416A" w14:textId="296F52FA" w:rsidR="009C54F7" w:rsidRPr="003442FA" w:rsidRDefault="009C54F7" w:rsidP="009F0001">
      <w:pPr>
        <w:pStyle w:val="Corpodetexto"/>
      </w:pPr>
      <w:r>
        <w:t>Existem também duas camadas auxiliares que tiveram como prefixo “</w:t>
      </w:r>
      <w:proofErr w:type="spellStart"/>
      <w:r w:rsidRPr="009F0001">
        <w:rPr>
          <w:i/>
          <w:iCs/>
        </w:rPr>
        <w:t>cx</w:t>
      </w:r>
      <w:proofErr w:type="spellEnd"/>
      <w:r>
        <w:t>_” que são “</w:t>
      </w:r>
      <w:r>
        <w:rPr>
          <w:i/>
          <w:iCs/>
        </w:rPr>
        <w:t>c1_Objetos</w:t>
      </w:r>
      <w:r w:rsidR="009D1707">
        <w:rPr>
          <w:i/>
          <w:iCs/>
        </w:rPr>
        <w:t>Negocio”</w:t>
      </w:r>
      <w:r w:rsidR="003442FA">
        <w:rPr>
          <w:i/>
          <w:iCs/>
        </w:rPr>
        <w:t xml:space="preserve"> </w:t>
      </w:r>
      <w:r w:rsidR="003442FA">
        <w:t>que contém todas as classes que servem de objeto de negócio</w:t>
      </w:r>
      <w:r w:rsidR="009D1707">
        <w:t xml:space="preserve">, e também </w:t>
      </w:r>
      <w:r w:rsidR="009D1707" w:rsidRPr="009D1707">
        <w:rPr>
          <w:i/>
          <w:iCs/>
        </w:rPr>
        <w:t>“c2_Validacoes”</w:t>
      </w:r>
      <w:r w:rsidR="000E5825">
        <w:t xml:space="preserve"> que contém as exceptions necessárias.</w:t>
      </w:r>
    </w:p>
    <w:p w14:paraId="52144740" w14:textId="2FD357B3" w:rsidR="00885E71" w:rsidRPr="00C00045" w:rsidRDefault="00885E71" w:rsidP="001E490A">
      <w:pPr>
        <w:pStyle w:val="Ttulo2"/>
      </w:pPr>
      <w:bookmarkStart w:id="6" w:name="_Toc41051034"/>
      <w:r>
        <w:t>a1_TrabalhoPratico</w:t>
      </w:r>
      <w:bookmarkEnd w:id="6"/>
    </w:p>
    <w:p w14:paraId="6EFE4A2C" w14:textId="755478A1" w:rsidR="00885E71" w:rsidRDefault="008B309D" w:rsidP="00885E71">
      <w:pPr>
        <w:pStyle w:val="Corpodetexto"/>
        <w:rPr>
          <w:b/>
          <w:sz w:val="24"/>
          <w:szCs w:val="24"/>
        </w:rPr>
      </w:pPr>
      <w:r>
        <w:rPr>
          <w:b/>
          <w:noProof/>
          <w:sz w:val="24"/>
          <w:szCs w:val="24"/>
        </w:rPr>
        <w:drawing>
          <wp:anchor distT="0" distB="0" distL="114300" distR="114300" simplePos="0" relativeHeight="251653120" behindDoc="1" locked="0" layoutInCell="1" allowOverlap="1" wp14:anchorId="7ECFBDFF" wp14:editId="2B5FC17A">
            <wp:simplePos x="0" y="0"/>
            <wp:positionH relativeFrom="column">
              <wp:posOffset>46355</wp:posOffset>
            </wp:positionH>
            <wp:positionV relativeFrom="paragraph">
              <wp:posOffset>557530</wp:posOffset>
            </wp:positionV>
            <wp:extent cx="1923415" cy="1239520"/>
            <wp:effectExtent l="0" t="0" r="635"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3415" cy="1239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5E71" w:rsidRPr="0085191A">
        <w:t>Nesta parte final é onde se encontra o main</w:t>
      </w:r>
      <w:r w:rsidR="00C80A81">
        <w:t xml:space="preserve"> e onde são implementados todos os métodos que o programa oferece</w:t>
      </w:r>
      <w:r w:rsidR="00885E71" w:rsidRPr="0085191A">
        <w:t>. Aqui serão criadas as</w:t>
      </w:r>
      <w:r w:rsidR="00885E71" w:rsidRPr="0085191A">
        <w:rPr>
          <w:b/>
        </w:rPr>
        <w:t xml:space="preserve"> </w:t>
      </w:r>
      <w:r>
        <w:rPr>
          <w:bCs/>
        </w:rPr>
        <w:t>alguma</w:t>
      </w:r>
      <w:bookmarkStart w:id="7" w:name="_GoBack"/>
      <w:bookmarkEnd w:id="7"/>
      <w:r>
        <w:rPr>
          <w:bCs/>
        </w:rPr>
        <w:t>s variáveis auxiliares para obter informação</w:t>
      </w:r>
      <w:r w:rsidR="00885E71">
        <w:rPr>
          <w:b/>
          <w:sz w:val="24"/>
          <w:szCs w:val="24"/>
        </w:rPr>
        <w:t>:</w:t>
      </w:r>
    </w:p>
    <w:p w14:paraId="2C7077B7" w14:textId="693D23AF" w:rsidR="00885E71" w:rsidRPr="002A1D08" w:rsidRDefault="00885E71" w:rsidP="00885E71">
      <w:pPr>
        <w:pStyle w:val="Corpodetexto"/>
        <w:rPr>
          <w:b/>
          <w:color w:val="FF0000"/>
          <w:sz w:val="24"/>
          <w:szCs w:val="24"/>
        </w:rPr>
      </w:pPr>
      <w:r w:rsidRPr="002A1D08">
        <w:t xml:space="preserve"> </w:t>
      </w:r>
      <w:r>
        <w:t xml:space="preserve">Figura </w:t>
      </w:r>
      <w:r w:rsidR="00C80A81">
        <w:t>1</w:t>
      </w:r>
      <w:r>
        <w:t xml:space="preserve">: a1_TrabalhoPratico </w:t>
      </w:r>
      <w:r>
        <w:rPr>
          <w:i/>
        </w:rPr>
        <w:t>variáveis</w:t>
      </w:r>
    </w:p>
    <w:p w14:paraId="71AD7986" w14:textId="7096523F" w:rsidR="00885E71" w:rsidRDefault="00C80A81" w:rsidP="00885E71">
      <w:pPr>
        <w:pStyle w:val="Corpodetexto"/>
      </w:pPr>
      <w:r>
        <w:t>Ao arranque da aplicação são</w:t>
      </w:r>
      <w:r w:rsidR="00885E71">
        <w:t xml:space="preserve"> carregados os </w:t>
      </w:r>
      <w:r w:rsidR="00885E71" w:rsidRPr="007B0D31">
        <w:rPr>
          <w:b/>
        </w:rPr>
        <w:t>ficheiros binários (</w:t>
      </w:r>
      <w:proofErr w:type="spellStart"/>
      <w:r w:rsidR="00885E71" w:rsidRPr="007B0D31">
        <w:rPr>
          <w:b/>
        </w:rPr>
        <w:t>saves</w:t>
      </w:r>
      <w:proofErr w:type="spellEnd"/>
      <w:r w:rsidR="00885E71">
        <w:rPr>
          <w:b/>
        </w:rPr>
        <w:t>)</w:t>
      </w:r>
      <w:r w:rsidR="00885E71">
        <w:t>:</w:t>
      </w:r>
    </w:p>
    <w:p w14:paraId="271C05EA" w14:textId="63CBC9EE" w:rsidR="00885E71" w:rsidRDefault="00885E71" w:rsidP="00885E71">
      <w:pPr>
        <w:pStyle w:val="Corpodetexto"/>
        <w:rPr>
          <w:i/>
        </w:rPr>
      </w:pPr>
      <w:r>
        <w:rPr>
          <w:noProof/>
        </w:rPr>
        <w:drawing>
          <wp:anchor distT="0" distB="0" distL="114300" distR="114300" simplePos="0" relativeHeight="251655168" behindDoc="0" locked="0" layoutInCell="1" allowOverlap="1" wp14:anchorId="02B8D1AF" wp14:editId="75D9FF83">
            <wp:simplePos x="0" y="0"/>
            <wp:positionH relativeFrom="column">
              <wp:posOffset>43180</wp:posOffset>
            </wp:positionH>
            <wp:positionV relativeFrom="paragraph">
              <wp:posOffset>2540</wp:posOffset>
            </wp:positionV>
            <wp:extent cx="3402330" cy="723265"/>
            <wp:effectExtent l="0" t="0" r="7620" b="63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2330" cy="723265"/>
                    </a:xfrm>
                    <a:prstGeom prst="rect">
                      <a:avLst/>
                    </a:prstGeom>
                    <a:noFill/>
                    <a:ln>
                      <a:noFill/>
                    </a:ln>
                  </pic:spPr>
                </pic:pic>
              </a:graphicData>
            </a:graphic>
          </wp:anchor>
        </w:drawing>
      </w:r>
      <w:r>
        <w:t xml:space="preserve">Figura </w:t>
      </w:r>
      <w:r w:rsidR="00C80A81">
        <w:t>2</w:t>
      </w:r>
      <w:r>
        <w:t xml:space="preserve">: a1_TrabalhoPratico </w:t>
      </w:r>
      <w:proofErr w:type="spellStart"/>
      <w:r>
        <w:rPr>
          <w:i/>
        </w:rPr>
        <w:t>saves</w:t>
      </w:r>
      <w:proofErr w:type="spellEnd"/>
    </w:p>
    <w:p w14:paraId="55F69E58" w14:textId="4B005CD6" w:rsidR="00C80A81" w:rsidRPr="00C80A81" w:rsidRDefault="00C80A81" w:rsidP="00885E71">
      <w:pPr>
        <w:pStyle w:val="Corpodetexto"/>
        <w:rPr>
          <w:iCs/>
        </w:rPr>
      </w:pPr>
      <w:r>
        <w:rPr>
          <w:iCs/>
        </w:rPr>
        <w:t>Ao encerrar a aplicação todas as modificações são guardadas.</w:t>
      </w:r>
    </w:p>
    <w:p w14:paraId="6C783632" w14:textId="5C86FD79" w:rsidR="00885E71" w:rsidRDefault="00885E71" w:rsidP="00885E71">
      <w:pPr>
        <w:pStyle w:val="Corpodetexto"/>
        <w:rPr>
          <w:b/>
          <w:sz w:val="24"/>
          <w:szCs w:val="24"/>
        </w:rPr>
      </w:pPr>
      <w:r>
        <w:rPr>
          <w:b/>
          <w:noProof/>
          <w:sz w:val="24"/>
          <w:szCs w:val="24"/>
        </w:rPr>
        <w:drawing>
          <wp:inline distT="0" distB="0" distL="0" distR="0" wp14:anchorId="40B09A17" wp14:editId="1EDE9857">
            <wp:extent cx="4635500" cy="60579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5500" cy="605790"/>
                    </a:xfrm>
                    <a:prstGeom prst="rect">
                      <a:avLst/>
                    </a:prstGeom>
                    <a:noFill/>
                    <a:ln>
                      <a:noFill/>
                    </a:ln>
                  </pic:spPr>
                </pic:pic>
              </a:graphicData>
            </a:graphic>
          </wp:inline>
        </w:drawing>
      </w:r>
    </w:p>
    <w:p w14:paraId="0ECE8339" w14:textId="5600B69B" w:rsidR="00885E71" w:rsidRPr="00AB7756" w:rsidRDefault="00885E71" w:rsidP="00AB7756">
      <w:pPr>
        <w:pStyle w:val="Corpodetexto"/>
        <w:rPr>
          <w:b/>
          <w:sz w:val="24"/>
          <w:szCs w:val="24"/>
        </w:rPr>
      </w:pPr>
      <w:r>
        <w:t xml:space="preserve">Figura </w:t>
      </w:r>
      <w:r w:rsidR="00C80A81">
        <w:t>3</w:t>
      </w:r>
      <w:r w:rsidR="009A6BBD">
        <w:t>: a</w:t>
      </w:r>
      <w:r>
        <w:t xml:space="preserve">1_TrabalhoPratico </w:t>
      </w:r>
      <w:r>
        <w:rPr>
          <w:i/>
        </w:rPr>
        <w:t>gravar</w:t>
      </w:r>
    </w:p>
    <w:p w14:paraId="11230D9E" w14:textId="14654180" w:rsidR="00D67D22" w:rsidRDefault="005D2D1D" w:rsidP="0019713C">
      <w:pPr>
        <w:pStyle w:val="Ttulo2"/>
      </w:pPr>
      <w:bookmarkStart w:id="8" w:name="_Toc41051035"/>
      <w:bookmarkEnd w:id="0"/>
      <w:r>
        <w:lastRenderedPageBreak/>
        <w:t>a2</w:t>
      </w:r>
      <w:r w:rsidR="00A01A50">
        <w:t>_</w:t>
      </w:r>
      <w:r>
        <w:t>RegrasNegocio</w:t>
      </w:r>
      <w:bookmarkEnd w:id="8"/>
    </w:p>
    <w:p w14:paraId="31E3A336" w14:textId="05B74ACA" w:rsidR="00B61157" w:rsidRDefault="00E5491D" w:rsidP="00B85ED2">
      <w:pPr>
        <w:pStyle w:val="Corpodetexto"/>
      </w:pPr>
      <w:r>
        <w:rPr>
          <w:noProof/>
        </w:rPr>
        <w:drawing>
          <wp:anchor distT="0" distB="0" distL="114300" distR="114300" simplePos="0" relativeHeight="251658252" behindDoc="0" locked="0" layoutInCell="1" allowOverlap="1" wp14:anchorId="1EC45B97" wp14:editId="3B9DB441">
            <wp:simplePos x="0" y="0"/>
            <wp:positionH relativeFrom="column">
              <wp:posOffset>1270</wp:posOffset>
            </wp:positionH>
            <wp:positionV relativeFrom="paragraph">
              <wp:posOffset>1270</wp:posOffset>
            </wp:positionV>
            <wp:extent cx="4610735" cy="1885950"/>
            <wp:effectExtent l="0" t="0" r="0" b="0"/>
            <wp:wrapTopAndBottom/>
            <wp:docPr id="12" name="Imagem 1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17"/>
                    <a:stretch>
                      <a:fillRect/>
                    </a:stretch>
                  </pic:blipFill>
                  <pic:spPr>
                    <a:xfrm>
                      <a:off x="0" y="0"/>
                      <a:ext cx="4610735" cy="1885950"/>
                    </a:xfrm>
                    <a:prstGeom prst="rect">
                      <a:avLst/>
                    </a:prstGeom>
                  </pic:spPr>
                </pic:pic>
              </a:graphicData>
            </a:graphic>
          </wp:anchor>
        </w:drawing>
      </w:r>
      <w:r w:rsidR="00B85ED2">
        <w:t xml:space="preserve">   </w:t>
      </w:r>
      <w:r w:rsidR="00B61157">
        <w:t xml:space="preserve">Figura </w:t>
      </w:r>
      <w:r w:rsidR="00C80A81">
        <w:t>4</w:t>
      </w:r>
      <w:r w:rsidR="00B61157">
        <w:t xml:space="preserve">: </w:t>
      </w:r>
      <w:r w:rsidR="00D67D22">
        <w:t>a2_RegrasNegocio</w:t>
      </w:r>
      <w:r w:rsidR="00FA040F">
        <w:t xml:space="preserve"> </w:t>
      </w:r>
      <w:r w:rsidR="00A47398">
        <w:t>Função com Verificação</w:t>
      </w:r>
    </w:p>
    <w:p w14:paraId="6B68CFE7" w14:textId="4FF6E5E8" w:rsidR="00D67D22" w:rsidRDefault="00D67D22" w:rsidP="00B61157">
      <w:pPr>
        <w:pStyle w:val="Corpodetexto"/>
        <w:jc w:val="center"/>
      </w:pPr>
    </w:p>
    <w:p w14:paraId="1C6B9AD0" w14:textId="0142BE1F" w:rsidR="00A47398" w:rsidRDefault="00A47398" w:rsidP="00D67D22">
      <w:pPr>
        <w:pStyle w:val="Corpodetexto"/>
        <w:jc w:val="left"/>
      </w:pPr>
      <w:r>
        <w:t>Quase t</w:t>
      </w:r>
      <w:r w:rsidR="00D67D22">
        <w:t>odas as funções presentes nest</w:t>
      </w:r>
      <w:r w:rsidR="006D64B8">
        <w:t xml:space="preserve">a biblioteca </w:t>
      </w:r>
      <w:r w:rsidR="00D67D22">
        <w:t>são responsáveis pela verificação de todas as regras e exceções antes da</w:t>
      </w:r>
      <w:r w:rsidR="00EE40BA">
        <w:t>s</w:t>
      </w:r>
      <w:r w:rsidR="00D67D22">
        <w:t xml:space="preserve"> variáve</w:t>
      </w:r>
      <w:r w:rsidR="00777BE3">
        <w:t>i</w:t>
      </w:r>
      <w:r w:rsidR="00EE40BA">
        <w:t>s</w:t>
      </w:r>
      <w:r w:rsidR="00D67D22">
        <w:t xml:space="preserve"> prosseguir</w:t>
      </w:r>
      <w:r w:rsidR="00777BE3">
        <w:t>em</w:t>
      </w:r>
      <w:r w:rsidR="00D67D22">
        <w:t xml:space="preserve"> para a </w:t>
      </w:r>
      <w:r w:rsidR="00777BE3">
        <w:t>camada dos dados</w:t>
      </w:r>
      <w:r w:rsidR="00D67D22">
        <w:t>.</w:t>
      </w:r>
      <w:r>
        <w:t xml:space="preserve"> Estas atuam nas funções</w:t>
      </w:r>
      <w:r w:rsidR="007F215F">
        <w:t xml:space="preserve"> de a2_RegrasNegocio</w:t>
      </w:r>
      <w:r>
        <w:t>: das auditorias, dos colaboradores, dos equipamentos e das vulnerabilidades.</w:t>
      </w:r>
    </w:p>
    <w:p w14:paraId="7DA6EB95" w14:textId="788CD7CA" w:rsidR="00A47398" w:rsidRDefault="00A47398" w:rsidP="00E5491D">
      <w:pPr>
        <w:pStyle w:val="Ttulo2"/>
      </w:pPr>
      <w:bookmarkStart w:id="9" w:name="_Toc41051036"/>
      <w:r>
        <w:t>a</w:t>
      </w:r>
      <w:r w:rsidR="00720A49">
        <w:t>3</w:t>
      </w:r>
      <w:r>
        <w:t>_</w:t>
      </w:r>
      <w:r w:rsidR="00720A49">
        <w:t>DadosClasses</w:t>
      </w:r>
      <w:bookmarkEnd w:id="9"/>
    </w:p>
    <w:p w14:paraId="3260FD77" w14:textId="77777777" w:rsidR="0095021D" w:rsidRDefault="00E5491D" w:rsidP="00A47398">
      <w:pPr>
        <w:pStyle w:val="Corpodetexto"/>
        <w:jc w:val="left"/>
      </w:pPr>
      <w:r>
        <w:t>Nesta biblioteca</w:t>
      </w:r>
      <w:r w:rsidR="00820B93">
        <w:t xml:space="preserve">, </w:t>
      </w:r>
      <w:r>
        <w:t>todos os dados são manipulados e não acessíveis pelo utilizador.</w:t>
      </w:r>
    </w:p>
    <w:p w14:paraId="1F0F3DAC" w14:textId="48109734" w:rsidR="00BA3255" w:rsidRDefault="00BA3255" w:rsidP="00A47398">
      <w:pPr>
        <w:pStyle w:val="Corpodetexto"/>
        <w:jc w:val="left"/>
      </w:pPr>
      <w:r>
        <w:t xml:space="preserve">Estes dados </w:t>
      </w:r>
      <w:r w:rsidR="007046AA">
        <w:t>estão todos guardados em estruturas de dados</w:t>
      </w:r>
      <w:r w:rsidR="00A53723">
        <w:t xml:space="preserve"> </w:t>
      </w:r>
      <w:proofErr w:type="spellStart"/>
      <w:r w:rsidR="00A53723" w:rsidRPr="00641550">
        <w:rPr>
          <w:i/>
          <w:iCs/>
        </w:rPr>
        <w:t>Collections</w:t>
      </w:r>
      <w:proofErr w:type="spellEnd"/>
      <w:r w:rsidR="00641550" w:rsidRPr="00641550">
        <w:rPr>
          <w:i/>
          <w:iCs/>
        </w:rPr>
        <w:t xml:space="preserve"> </w:t>
      </w:r>
      <w:proofErr w:type="spellStart"/>
      <w:r w:rsidR="00A53723" w:rsidRPr="00641550">
        <w:rPr>
          <w:i/>
          <w:iCs/>
        </w:rPr>
        <w:t>Generic</w:t>
      </w:r>
      <w:proofErr w:type="spellEnd"/>
      <w:r w:rsidR="007046AA">
        <w:t xml:space="preserve"> do tipo </w:t>
      </w:r>
      <w:proofErr w:type="spellStart"/>
      <w:r w:rsidR="007046AA" w:rsidRPr="007046AA">
        <w:rPr>
          <w:i/>
          <w:iCs/>
        </w:rPr>
        <w:t>List</w:t>
      </w:r>
      <w:proofErr w:type="spellEnd"/>
      <w:r w:rsidR="007046AA" w:rsidRPr="007046AA">
        <w:rPr>
          <w:i/>
          <w:iCs/>
        </w:rPr>
        <w:t>&lt;</w:t>
      </w:r>
      <w:proofErr w:type="spellStart"/>
      <w:r w:rsidR="007046AA" w:rsidRPr="007046AA">
        <w:rPr>
          <w:i/>
          <w:iCs/>
        </w:rPr>
        <w:t>Type</w:t>
      </w:r>
      <w:proofErr w:type="spellEnd"/>
      <w:r w:rsidR="007046AA" w:rsidRPr="007046AA">
        <w:rPr>
          <w:i/>
          <w:iCs/>
        </w:rPr>
        <w:t>&gt;</w:t>
      </w:r>
      <w:r w:rsidR="007046AA">
        <w:rPr>
          <w:i/>
          <w:iCs/>
        </w:rPr>
        <w:t>.</w:t>
      </w:r>
    </w:p>
    <w:p w14:paraId="26902BC1" w14:textId="527DAE77" w:rsidR="006D17CF" w:rsidRPr="0095021D" w:rsidRDefault="00AE13AB" w:rsidP="00A47398">
      <w:pPr>
        <w:pStyle w:val="Corpodetexto"/>
        <w:jc w:val="left"/>
      </w:pPr>
      <w:r>
        <w:rPr>
          <w:color w:val="000000" w:themeColor="text1"/>
        </w:rPr>
        <w:t>Assim, nesta biblioteca, estão</w:t>
      </w:r>
      <w:r w:rsidR="00E63E56">
        <w:rPr>
          <w:color w:val="000000" w:themeColor="text1"/>
        </w:rPr>
        <w:t xml:space="preserve"> presente</w:t>
      </w:r>
      <w:r>
        <w:rPr>
          <w:color w:val="000000" w:themeColor="text1"/>
        </w:rPr>
        <w:t>s</w:t>
      </w:r>
      <w:r w:rsidR="00ED1F90">
        <w:rPr>
          <w:color w:val="000000" w:themeColor="text1"/>
        </w:rPr>
        <w:t xml:space="preserve"> funções focadas em:</w:t>
      </w:r>
    </w:p>
    <w:p w14:paraId="27FD92EE" w14:textId="6F5E3D93" w:rsidR="00ED1F90" w:rsidRPr="00F97A54" w:rsidRDefault="00F97A54" w:rsidP="00A47398">
      <w:pPr>
        <w:pStyle w:val="Corpodetexto"/>
        <w:jc w:val="left"/>
        <w:rPr>
          <w:b/>
          <w:color w:val="000000" w:themeColor="text1"/>
          <w:sz w:val="24"/>
          <w:szCs w:val="24"/>
        </w:rPr>
      </w:pPr>
      <w:r w:rsidRPr="00F97A54">
        <w:rPr>
          <w:b/>
          <w:color w:val="000000" w:themeColor="text1"/>
          <w:sz w:val="24"/>
          <w:szCs w:val="24"/>
        </w:rPr>
        <w:t xml:space="preserve">Verificar a </w:t>
      </w:r>
      <w:r w:rsidR="00E5491D" w:rsidRPr="00F97A54">
        <w:rPr>
          <w:b/>
          <w:color w:val="000000" w:themeColor="text1"/>
          <w:sz w:val="24"/>
          <w:szCs w:val="24"/>
        </w:rPr>
        <w:t>existência</w:t>
      </w:r>
      <w:r w:rsidRPr="00F97A54">
        <w:rPr>
          <w:b/>
          <w:color w:val="000000" w:themeColor="text1"/>
          <w:sz w:val="24"/>
          <w:szCs w:val="24"/>
        </w:rPr>
        <w:t xml:space="preserve"> de algum </w:t>
      </w:r>
      <w:r w:rsidR="004E2074">
        <w:rPr>
          <w:b/>
          <w:color w:val="000000" w:themeColor="text1"/>
          <w:sz w:val="24"/>
          <w:szCs w:val="24"/>
        </w:rPr>
        <w:t>objeto</w:t>
      </w:r>
      <w:r w:rsidR="00D54530" w:rsidRPr="00F97A54">
        <w:rPr>
          <w:b/>
          <w:color w:val="000000" w:themeColor="text1"/>
          <w:sz w:val="24"/>
          <w:szCs w:val="24"/>
        </w:rPr>
        <w:t>:</w:t>
      </w:r>
      <w:r w:rsidR="0086612F" w:rsidRPr="00F97A54">
        <w:rPr>
          <w:b/>
          <w:color w:val="000000" w:themeColor="text1"/>
          <w:sz w:val="24"/>
          <w:szCs w:val="24"/>
        </w:rPr>
        <w:t xml:space="preserve">                                                                                                                                                                                                                                                                                                                                                                                                                 </w:t>
      </w:r>
    </w:p>
    <w:p w14:paraId="3561E5B9" w14:textId="570D9DD7" w:rsidR="0086612F" w:rsidRDefault="00197035" w:rsidP="0086612F">
      <w:pPr>
        <w:pStyle w:val="Corpodetexto"/>
        <w:jc w:val="left"/>
      </w:pPr>
      <w:r>
        <w:rPr>
          <w:color w:val="000000" w:themeColor="text1"/>
        </w:rPr>
        <w:pict w14:anchorId="2A3BA6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75pt;height:78.55pt">
            <v:imagedata r:id="rId18" o:title="Screenshot_2"/>
          </v:shape>
        </w:pict>
      </w:r>
      <w:r w:rsidR="0086612F" w:rsidRPr="0086612F">
        <w:t xml:space="preserve"> </w:t>
      </w:r>
    </w:p>
    <w:p w14:paraId="29A04FAA" w14:textId="4D2C19EB" w:rsidR="0086612F" w:rsidRDefault="00F97A54" w:rsidP="0086612F">
      <w:pPr>
        <w:pStyle w:val="Corpodetexto"/>
      </w:pPr>
      <w:r>
        <w:t xml:space="preserve">Figura </w:t>
      </w:r>
      <w:r w:rsidR="00055898">
        <w:t>5</w:t>
      </w:r>
      <w:r w:rsidR="0086612F">
        <w:t>: a2_</w:t>
      </w:r>
      <w:r>
        <w:t>DadosClasses</w:t>
      </w:r>
      <w:r w:rsidR="0086612F">
        <w:t xml:space="preserve"> </w:t>
      </w:r>
      <w:r w:rsidRPr="00F97A54">
        <w:rPr>
          <w:i/>
        </w:rPr>
        <w:t>ExisteAuditoria(...)</w:t>
      </w:r>
    </w:p>
    <w:p w14:paraId="584F0C5B" w14:textId="77777777" w:rsidR="004E2074" w:rsidRPr="0086612F" w:rsidRDefault="004E2074" w:rsidP="0086612F">
      <w:pPr>
        <w:pStyle w:val="Corpodetexto"/>
      </w:pPr>
    </w:p>
    <w:p w14:paraId="6E550CF4" w14:textId="6FF7CC7C" w:rsidR="004A32A1" w:rsidRDefault="004A32A1" w:rsidP="00A47398">
      <w:pPr>
        <w:pStyle w:val="Corpodetexto"/>
        <w:jc w:val="left"/>
        <w:rPr>
          <w:color w:val="000000" w:themeColor="text1"/>
        </w:rPr>
      </w:pPr>
      <w:r>
        <w:rPr>
          <w:color w:val="000000" w:themeColor="text1"/>
        </w:rPr>
        <w:t xml:space="preserve">Neste </w:t>
      </w:r>
      <w:r w:rsidR="004E2074">
        <w:rPr>
          <w:color w:val="000000" w:themeColor="text1"/>
        </w:rPr>
        <w:t>caso</w:t>
      </w:r>
      <w:r>
        <w:rPr>
          <w:color w:val="000000" w:themeColor="text1"/>
        </w:rPr>
        <w:t xml:space="preserve">, </w:t>
      </w:r>
      <w:r w:rsidR="004E2074">
        <w:rPr>
          <w:color w:val="000000" w:themeColor="text1"/>
        </w:rPr>
        <w:t xml:space="preserve">a função percorre </w:t>
      </w:r>
      <w:r>
        <w:rPr>
          <w:color w:val="000000" w:themeColor="text1"/>
        </w:rPr>
        <w:t xml:space="preserve">a </w:t>
      </w:r>
      <w:r w:rsidR="004E2074">
        <w:t>l</w:t>
      </w:r>
      <w:r w:rsidR="004E2074" w:rsidRPr="004E2074">
        <w:t>ista de objetos</w:t>
      </w:r>
      <w:r w:rsidR="00E437AA">
        <w:t xml:space="preserve"> </w:t>
      </w:r>
      <w:r>
        <w:rPr>
          <w:color w:val="000000" w:themeColor="text1"/>
        </w:rPr>
        <w:t xml:space="preserve">até encontrar algum com o mesmo código, se encontrar, </w:t>
      </w:r>
      <w:r w:rsidR="00E5491D">
        <w:rPr>
          <w:color w:val="000000" w:themeColor="text1"/>
        </w:rPr>
        <w:t>retornará</w:t>
      </w:r>
      <w:r>
        <w:rPr>
          <w:color w:val="000000" w:themeColor="text1"/>
        </w:rPr>
        <w:t xml:space="preserve"> true, se não, </w:t>
      </w:r>
      <w:r w:rsidR="00E5491D">
        <w:rPr>
          <w:color w:val="000000" w:themeColor="text1"/>
        </w:rPr>
        <w:t>retornará</w:t>
      </w:r>
      <w:r>
        <w:rPr>
          <w:color w:val="000000" w:themeColor="text1"/>
        </w:rPr>
        <w:t xml:space="preserve"> false</w:t>
      </w:r>
      <w:r w:rsidR="0086612F">
        <w:rPr>
          <w:color w:val="000000" w:themeColor="text1"/>
        </w:rPr>
        <w:t>.</w:t>
      </w:r>
    </w:p>
    <w:p w14:paraId="4159BA54" w14:textId="6510727F" w:rsidR="00F97A54" w:rsidRPr="00703E15" w:rsidRDefault="00F97A54" w:rsidP="00A47398">
      <w:pPr>
        <w:pStyle w:val="Corpodetexto"/>
        <w:jc w:val="left"/>
        <w:rPr>
          <w:b/>
          <w:color w:val="000000" w:themeColor="text1"/>
          <w:sz w:val="24"/>
          <w:szCs w:val="24"/>
        </w:rPr>
      </w:pPr>
      <w:r w:rsidRPr="00703E15">
        <w:rPr>
          <w:b/>
          <w:color w:val="000000" w:themeColor="text1"/>
          <w:sz w:val="24"/>
          <w:szCs w:val="24"/>
        </w:rPr>
        <w:lastRenderedPageBreak/>
        <w:t xml:space="preserve">Obter quantidade de </w:t>
      </w:r>
      <w:r w:rsidR="002758D3">
        <w:rPr>
          <w:b/>
          <w:color w:val="000000" w:themeColor="text1"/>
          <w:sz w:val="24"/>
          <w:szCs w:val="24"/>
        </w:rPr>
        <w:t>objetos numa lista</w:t>
      </w:r>
      <w:r w:rsidRPr="00703E15">
        <w:rPr>
          <w:b/>
          <w:color w:val="000000" w:themeColor="text1"/>
          <w:sz w:val="24"/>
          <w:szCs w:val="24"/>
        </w:rPr>
        <w:t>:</w:t>
      </w:r>
    </w:p>
    <w:p w14:paraId="3C8608D4" w14:textId="2161349F" w:rsidR="00F97A54" w:rsidRDefault="00197035" w:rsidP="00A47398">
      <w:pPr>
        <w:pStyle w:val="Corpodetexto"/>
        <w:jc w:val="left"/>
        <w:rPr>
          <w:color w:val="000000" w:themeColor="text1"/>
        </w:rPr>
      </w:pPr>
      <w:r>
        <w:rPr>
          <w:b/>
          <w:color w:val="000000" w:themeColor="text1"/>
        </w:rPr>
        <w:pict w14:anchorId="292C7E0C">
          <v:shape id="_x0000_i1026" type="#_x0000_t75" style="width:262.75pt;height:51.45pt">
            <v:imagedata r:id="rId19" o:title="Screenshot_3"/>
          </v:shape>
        </w:pict>
      </w:r>
    </w:p>
    <w:p w14:paraId="41B42285" w14:textId="6AD25B0A" w:rsidR="0086612F" w:rsidRDefault="00703E15" w:rsidP="002758D3">
      <w:pPr>
        <w:pStyle w:val="Corpodetexto"/>
      </w:pPr>
      <w:r>
        <w:t xml:space="preserve">Figura </w:t>
      </w:r>
      <w:r w:rsidR="00055898">
        <w:t>6</w:t>
      </w:r>
      <w:r>
        <w:t xml:space="preserve">: a2_DadosClasses </w:t>
      </w:r>
      <w:r>
        <w:rPr>
          <w:i/>
        </w:rPr>
        <w:t>Quantidad</w:t>
      </w:r>
      <w:r w:rsidR="00404684">
        <w:rPr>
          <w:i/>
        </w:rPr>
        <w:t>e</w:t>
      </w:r>
      <w:r>
        <w:rPr>
          <w:i/>
        </w:rPr>
        <w:t>Auditorias</w:t>
      </w:r>
      <w:r w:rsidRPr="00F97A54">
        <w:rPr>
          <w:i/>
        </w:rPr>
        <w:t>(...)</w:t>
      </w:r>
    </w:p>
    <w:p w14:paraId="0429D020" w14:textId="77777777" w:rsidR="002758D3" w:rsidRPr="002758D3" w:rsidRDefault="002758D3" w:rsidP="002758D3">
      <w:pPr>
        <w:pStyle w:val="Corpodetexto"/>
      </w:pPr>
    </w:p>
    <w:p w14:paraId="7FD1EDAC" w14:textId="73E5BA7F" w:rsidR="002B511F" w:rsidRDefault="002758D3" w:rsidP="00703E15">
      <w:pPr>
        <w:pStyle w:val="Corpodetexto"/>
        <w:jc w:val="left"/>
        <w:rPr>
          <w:color w:val="000000" w:themeColor="text1"/>
        </w:rPr>
      </w:pPr>
      <w:r>
        <w:rPr>
          <w:color w:val="000000" w:themeColor="text1"/>
        </w:rPr>
        <w:t xml:space="preserve">Esta função simplesmente retorna </w:t>
      </w:r>
      <w:proofErr w:type="gramStart"/>
      <w:r>
        <w:rPr>
          <w:color w:val="000000" w:themeColor="text1"/>
        </w:rPr>
        <w:t>a</w:t>
      </w:r>
      <w:proofErr w:type="gramEnd"/>
      <w:r>
        <w:rPr>
          <w:color w:val="000000" w:themeColor="text1"/>
        </w:rPr>
        <w:t xml:space="preserve"> quantidade de objetos que existe na lista “aud”.</w:t>
      </w:r>
    </w:p>
    <w:p w14:paraId="592B504E" w14:textId="77777777" w:rsidR="007046AA" w:rsidRDefault="007046AA" w:rsidP="00703E15">
      <w:pPr>
        <w:pStyle w:val="Corpodetexto"/>
        <w:jc w:val="left"/>
        <w:rPr>
          <w:color w:val="000000" w:themeColor="text1"/>
        </w:rPr>
      </w:pPr>
    </w:p>
    <w:p w14:paraId="7F4CF314" w14:textId="56BD603D" w:rsidR="002B511F" w:rsidRDefault="002B511F" w:rsidP="00703E15">
      <w:pPr>
        <w:pStyle w:val="Corpodetexto"/>
        <w:jc w:val="left"/>
        <w:rPr>
          <w:color w:val="000000" w:themeColor="text1"/>
        </w:rPr>
      </w:pPr>
      <w:r>
        <w:rPr>
          <w:b/>
          <w:color w:val="000000" w:themeColor="text1"/>
          <w:sz w:val="24"/>
          <w:szCs w:val="24"/>
        </w:rPr>
        <w:t>Adicionar</w:t>
      </w:r>
      <w:r w:rsidR="005D3699">
        <w:rPr>
          <w:b/>
          <w:color w:val="000000" w:themeColor="text1"/>
          <w:sz w:val="24"/>
          <w:szCs w:val="24"/>
        </w:rPr>
        <w:t>/Remover</w:t>
      </w:r>
      <w:r>
        <w:rPr>
          <w:b/>
          <w:color w:val="000000" w:themeColor="text1"/>
          <w:sz w:val="24"/>
          <w:szCs w:val="24"/>
        </w:rPr>
        <w:t xml:space="preserve"> </w:t>
      </w:r>
      <w:r w:rsidR="005D3699">
        <w:rPr>
          <w:b/>
          <w:color w:val="000000" w:themeColor="text1"/>
          <w:sz w:val="24"/>
          <w:szCs w:val="24"/>
        </w:rPr>
        <w:t xml:space="preserve">algum </w:t>
      </w:r>
      <w:r w:rsidR="002758D3">
        <w:rPr>
          <w:b/>
          <w:color w:val="000000" w:themeColor="text1"/>
          <w:sz w:val="24"/>
          <w:szCs w:val="24"/>
        </w:rPr>
        <w:t>objeto</w:t>
      </w:r>
      <w:r>
        <w:rPr>
          <w:b/>
          <w:color w:val="000000" w:themeColor="text1"/>
          <w:sz w:val="24"/>
          <w:szCs w:val="24"/>
        </w:rPr>
        <w:t>:</w:t>
      </w:r>
      <w:r w:rsidR="00197035">
        <w:rPr>
          <w:b/>
          <w:color w:val="000000" w:themeColor="text1"/>
          <w:sz w:val="24"/>
          <w:szCs w:val="24"/>
        </w:rPr>
        <w:pict w14:anchorId="16DDFACF">
          <v:shape id="_x0000_i1027" type="#_x0000_t75" style="width:311.4pt;height:114.1pt">
            <v:imagedata r:id="rId20" o:title="Screenshot_4"/>
          </v:shape>
        </w:pict>
      </w:r>
    </w:p>
    <w:p w14:paraId="76D58931" w14:textId="227C14C7" w:rsidR="002B511F" w:rsidRDefault="002B511F" w:rsidP="002B511F">
      <w:pPr>
        <w:pStyle w:val="Corpodetexto"/>
      </w:pPr>
      <w:r>
        <w:t xml:space="preserve">Figura </w:t>
      </w:r>
      <w:r w:rsidR="00055898">
        <w:t>7</w:t>
      </w:r>
      <w:r>
        <w:t xml:space="preserve">: a2_DadosClasses </w:t>
      </w:r>
      <w:r w:rsidR="00FB640A">
        <w:t>Auditorias.</w:t>
      </w:r>
      <w:r>
        <w:rPr>
          <w:i/>
        </w:rPr>
        <w:t>Adiciona</w:t>
      </w:r>
      <w:r w:rsidR="003235BE">
        <w:rPr>
          <w:i/>
        </w:rPr>
        <w:t>Vulnerabilidade</w:t>
      </w:r>
      <w:r w:rsidRPr="00F97A54">
        <w:rPr>
          <w:i/>
        </w:rPr>
        <w:t>(...)</w:t>
      </w:r>
    </w:p>
    <w:p w14:paraId="73DC8396" w14:textId="64EE5B2F" w:rsidR="00D85E6D" w:rsidRPr="00D85E6D" w:rsidRDefault="00D85E6D" w:rsidP="00736979">
      <w:pPr>
        <w:pStyle w:val="Corpodetexto"/>
        <w:jc w:val="left"/>
      </w:pPr>
      <w:r>
        <w:t xml:space="preserve">Esta função recebe como parâmetro </w:t>
      </w:r>
      <w:r w:rsidR="00FB640A">
        <w:t xml:space="preserve">um código de uma auditoria e também um código de uma </w:t>
      </w:r>
      <w:r w:rsidR="00A41A9E">
        <w:t xml:space="preserve">vulnerabilidade. </w:t>
      </w:r>
      <w:r w:rsidR="00107B7F">
        <w:t>Depois</w:t>
      </w:r>
      <w:r w:rsidR="00A41A9E">
        <w:t xml:space="preserve"> percorre toda a lista de objetos e adiciona </w:t>
      </w:r>
      <w:r w:rsidR="00107B7F">
        <w:t>a vulnerabilidade a uma auditoria quando esta for encontrada na lista.</w:t>
      </w:r>
    </w:p>
    <w:p w14:paraId="1DC9DF8F" w14:textId="1878F85B" w:rsidR="005D3699" w:rsidRPr="00736979" w:rsidRDefault="005D3699" w:rsidP="00736979">
      <w:pPr>
        <w:pStyle w:val="Corpodetexto"/>
        <w:jc w:val="left"/>
        <w:rPr>
          <w:color w:val="FF0000"/>
        </w:rPr>
      </w:pPr>
      <w:r>
        <w:rPr>
          <w:b/>
          <w:color w:val="000000" w:themeColor="text1"/>
          <w:sz w:val="24"/>
          <w:szCs w:val="24"/>
        </w:rPr>
        <w:t>Editar algum dado:</w:t>
      </w:r>
    </w:p>
    <w:p w14:paraId="475EC4B8" w14:textId="334609DB" w:rsidR="002B511F" w:rsidRDefault="00197035" w:rsidP="00A47398">
      <w:pPr>
        <w:pStyle w:val="Corpodetexto"/>
        <w:jc w:val="left"/>
        <w:rPr>
          <w:b/>
          <w:color w:val="000000" w:themeColor="text1"/>
        </w:rPr>
      </w:pPr>
      <w:r>
        <w:rPr>
          <w:b/>
          <w:color w:val="000000" w:themeColor="text1"/>
        </w:rPr>
        <w:pict w14:anchorId="015E4476">
          <v:shape id="_x0000_i1028" type="#_x0000_t75" style="width:313.25pt;height:128.1pt">
            <v:imagedata r:id="rId21" o:title="Screenshot_5"/>
          </v:shape>
        </w:pict>
      </w:r>
    </w:p>
    <w:p w14:paraId="20F4EFE0" w14:textId="653C68B5" w:rsidR="00291556" w:rsidRPr="00CF1AF5" w:rsidRDefault="00291556" w:rsidP="00CF1AF5">
      <w:pPr>
        <w:pStyle w:val="Corpodetexto"/>
      </w:pPr>
      <w:r>
        <w:t xml:space="preserve">Figura </w:t>
      </w:r>
      <w:r w:rsidR="00055898">
        <w:t>8</w:t>
      </w:r>
      <w:r>
        <w:t xml:space="preserve">: a2_DadosClasses </w:t>
      </w:r>
      <w:r>
        <w:rPr>
          <w:i/>
        </w:rPr>
        <w:t>EditaAuditoria</w:t>
      </w:r>
      <w:r w:rsidRPr="00F97A54">
        <w:rPr>
          <w:i/>
        </w:rPr>
        <w:t>(...)</w:t>
      </w:r>
    </w:p>
    <w:p w14:paraId="13D9C2D2" w14:textId="086783EF" w:rsidR="00291556" w:rsidRDefault="00291556" w:rsidP="00A47398">
      <w:pPr>
        <w:pStyle w:val="Corpodetexto"/>
        <w:jc w:val="left"/>
        <w:rPr>
          <w:color w:val="000000" w:themeColor="text1"/>
        </w:rPr>
      </w:pPr>
      <w:r>
        <w:rPr>
          <w:color w:val="000000" w:themeColor="text1"/>
        </w:rPr>
        <w:t xml:space="preserve">Neste tipo de função, a </w:t>
      </w:r>
      <w:r w:rsidR="00CF1AF5">
        <w:rPr>
          <w:color w:val="000000" w:themeColor="text1"/>
        </w:rPr>
        <w:t>lista</w:t>
      </w:r>
      <w:r>
        <w:rPr>
          <w:color w:val="000000" w:themeColor="text1"/>
        </w:rPr>
        <w:t xml:space="preserve"> é percorrida até encontrar alguma com o mesmo código</w:t>
      </w:r>
      <w:r w:rsidR="00CF1AF5">
        <w:rPr>
          <w:color w:val="000000" w:themeColor="text1"/>
        </w:rPr>
        <w:t xml:space="preserve"> do objeto que recebeu como parâmetro</w:t>
      </w:r>
      <w:r>
        <w:rPr>
          <w:color w:val="000000" w:themeColor="text1"/>
        </w:rPr>
        <w:t xml:space="preserve">, se encontrar alguma com o mesmo </w:t>
      </w:r>
      <w:r w:rsidR="00CF1AF5">
        <w:rPr>
          <w:color w:val="000000" w:themeColor="text1"/>
        </w:rPr>
        <w:t>código</w:t>
      </w:r>
      <w:r>
        <w:rPr>
          <w:color w:val="000000" w:themeColor="text1"/>
        </w:rPr>
        <w:t>, o</w:t>
      </w:r>
      <w:r w:rsidR="000F79B3">
        <w:rPr>
          <w:color w:val="000000" w:themeColor="text1"/>
        </w:rPr>
        <w:t>s</w:t>
      </w:r>
      <w:r>
        <w:rPr>
          <w:color w:val="000000" w:themeColor="text1"/>
        </w:rPr>
        <w:t xml:space="preserve"> dados serão editados, senão, </w:t>
      </w:r>
      <w:r w:rsidR="00CF1AF5">
        <w:rPr>
          <w:color w:val="000000" w:themeColor="text1"/>
        </w:rPr>
        <w:t>retornará</w:t>
      </w:r>
      <w:r>
        <w:rPr>
          <w:color w:val="000000" w:themeColor="text1"/>
        </w:rPr>
        <w:t xml:space="preserve"> false;</w:t>
      </w:r>
    </w:p>
    <w:p w14:paraId="146BED72" w14:textId="77777777" w:rsidR="00C7625A" w:rsidRDefault="00C7625A" w:rsidP="00A47398">
      <w:pPr>
        <w:pStyle w:val="Corpodetexto"/>
        <w:jc w:val="left"/>
        <w:rPr>
          <w:color w:val="000000" w:themeColor="text1"/>
        </w:rPr>
      </w:pPr>
    </w:p>
    <w:p w14:paraId="4969256F" w14:textId="3C10076E" w:rsidR="00C95DD1" w:rsidRPr="00736979" w:rsidRDefault="00C95DD1" w:rsidP="00C95DD1">
      <w:pPr>
        <w:pStyle w:val="Corpodetexto"/>
        <w:jc w:val="left"/>
        <w:rPr>
          <w:color w:val="FF0000"/>
        </w:rPr>
      </w:pPr>
      <w:r>
        <w:rPr>
          <w:b/>
          <w:color w:val="000000" w:themeColor="text1"/>
          <w:sz w:val="24"/>
          <w:szCs w:val="24"/>
        </w:rPr>
        <w:lastRenderedPageBreak/>
        <w:t>Apresentar algum dado:</w:t>
      </w:r>
      <w:r w:rsidRPr="00C95DD1">
        <w:rPr>
          <w:b/>
          <w:noProof/>
          <w:color w:val="000000" w:themeColor="text1"/>
          <w:sz w:val="24"/>
          <w:szCs w:val="24"/>
          <w:lang w:eastAsia="pt-PT" w:bidi="ar-SA"/>
        </w:rPr>
        <w:t xml:space="preserve"> </w:t>
      </w:r>
      <w:r>
        <w:rPr>
          <w:b/>
          <w:noProof/>
          <w:color w:val="000000" w:themeColor="text1"/>
          <w:sz w:val="24"/>
          <w:szCs w:val="24"/>
          <w:lang w:eastAsia="pt-PT" w:bidi="ar-SA"/>
        </w:rPr>
        <w:drawing>
          <wp:inline distT="0" distB="0" distL="0" distR="0" wp14:anchorId="3E4B0B6A" wp14:editId="6001B1D4">
            <wp:extent cx="4734847" cy="2470068"/>
            <wp:effectExtent l="0" t="0" r="0" b="6985"/>
            <wp:docPr id="1" name="Imagem 1" descr="C:\Users\ruben\AppData\Local\Microsoft\Windows\INetCache\Content.Word\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ruben\AppData\Local\Microsoft\Windows\INetCache\Content.Word\Screenshot_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0023" cy="2477985"/>
                    </a:xfrm>
                    <a:prstGeom prst="rect">
                      <a:avLst/>
                    </a:prstGeom>
                    <a:noFill/>
                    <a:ln>
                      <a:noFill/>
                    </a:ln>
                  </pic:spPr>
                </pic:pic>
              </a:graphicData>
            </a:graphic>
          </wp:inline>
        </w:drawing>
      </w:r>
    </w:p>
    <w:p w14:paraId="057F51FA" w14:textId="193E6311" w:rsidR="00C95DD1" w:rsidRPr="00C7625A" w:rsidRDefault="00C95DD1" w:rsidP="00C7625A">
      <w:pPr>
        <w:pStyle w:val="Corpodetexto"/>
      </w:pPr>
      <w:r>
        <w:t xml:space="preserve">Figura </w:t>
      </w:r>
      <w:r w:rsidR="00055898">
        <w:t>9</w:t>
      </w:r>
      <w:r>
        <w:t xml:space="preserve">: a2_DadosClasses </w:t>
      </w:r>
      <w:r>
        <w:rPr>
          <w:i/>
        </w:rPr>
        <w:t>ApresentaAuditoriasColaborador</w:t>
      </w:r>
      <w:r w:rsidRPr="00F97A54">
        <w:rPr>
          <w:i/>
        </w:rPr>
        <w:t>(...)</w:t>
      </w:r>
    </w:p>
    <w:p w14:paraId="3A412FA2" w14:textId="7B9A3B52" w:rsidR="00D928E5" w:rsidRDefault="00C95DD1" w:rsidP="00A47398">
      <w:pPr>
        <w:pStyle w:val="Corpodetexto"/>
        <w:jc w:val="left"/>
        <w:rPr>
          <w:color w:val="000000" w:themeColor="text1"/>
        </w:rPr>
      </w:pPr>
      <w:r>
        <w:rPr>
          <w:color w:val="000000" w:themeColor="text1"/>
        </w:rPr>
        <w:t xml:space="preserve">Neste tipo de função, será </w:t>
      </w:r>
      <w:r w:rsidR="002657C2">
        <w:rPr>
          <w:color w:val="000000" w:themeColor="text1"/>
        </w:rPr>
        <w:t>apresentado</w:t>
      </w:r>
      <w:r>
        <w:rPr>
          <w:color w:val="000000" w:themeColor="text1"/>
        </w:rPr>
        <w:t xml:space="preserve"> ao utilizador as informações que este pretender previamente. A função irá percorrer a </w:t>
      </w:r>
      <w:r w:rsidR="00457F78">
        <w:rPr>
          <w:color w:val="000000" w:themeColor="text1"/>
        </w:rPr>
        <w:t>lista de dados</w:t>
      </w:r>
      <w:r>
        <w:rPr>
          <w:color w:val="000000" w:themeColor="text1"/>
        </w:rPr>
        <w:t xml:space="preserve"> e se esta encontrar a pretendida pelo utilizador, irá mostrar na consola os dados.</w:t>
      </w:r>
    </w:p>
    <w:p w14:paraId="411EE509" w14:textId="3BA5BCF8" w:rsidR="00D928E5" w:rsidRDefault="00D928E5" w:rsidP="00A47398">
      <w:pPr>
        <w:pStyle w:val="Corpodetexto"/>
        <w:jc w:val="left"/>
        <w:rPr>
          <w:color w:val="000000" w:themeColor="text1"/>
        </w:rPr>
      </w:pPr>
      <w:r>
        <w:rPr>
          <w:color w:val="000000" w:themeColor="text1"/>
        </w:rPr>
        <w:t xml:space="preserve">Existe também a variação deste </w:t>
      </w:r>
      <w:r w:rsidR="009D2AF9">
        <w:rPr>
          <w:color w:val="000000" w:themeColor="text1"/>
        </w:rPr>
        <w:t>código</w:t>
      </w:r>
      <w:r>
        <w:rPr>
          <w:color w:val="000000" w:themeColor="text1"/>
        </w:rPr>
        <w:t xml:space="preserve"> que apresentará </w:t>
      </w:r>
      <w:r w:rsidR="00585942">
        <w:rPr>
          <w:color w:val="000000" w:themeColor="text1"/>
        </w:rPr>
        <w:t>os dados ordenados</w:t>
      </w:r>
      <w:r w:rsidR="00BF7788">
        <w:rPr>
          <w:color w:val="000000" w:themeColor="text1"/>
        </w:rPr>
        <w:t xml:space="preserve"> e tabelados</w:t>
      </w:r>
      <w:r w:rsidR="00585942">
        <w:rPr>
          <w:color w:val="000000" w:themeColor="text1"/>
        </w:rPr>
        <w:t xml:space="preserve">, os máximos e </w:t>
      </w:r>
      <w:r w:rsidR="009D2AF9">
        <w:rPr>
          <w:color w:val="000000" w:themeColor="text1"/>
        </w:rPr>
        <w:t>mínimos</w:t>
      </w:r>
      <w:r w:rsidR="00585942">
        <w:rPr>
          <w:color w:val="000000" w:themeColor="text1"/>
        </w:rPr>
        <w:t>,</w:t>
      </w:r>
      <w:r w:rsidR="00BF7788">
        <w:rPr>
          <w:color w:val="000000" w:themeColor="text1"/>
        </w:rPr>
        <w:t xml:space="preserve"> e</w:t>
      </w:r>
      <w:r w:rsidR="00585942">
        <w:rPr>
          <w:color w:val="000000" w:themeColor="text1"/>
        </w:rPr>
        <w:t xml:space="preserve"> a média</w:t>
      </w:r>
      <w:r w:rsidR="00BF7788">
        <w:rPr>
          <w:color w:val="000000" w:themeColor="text1"/>
        </w:rPr>
        <w:t>:</w:t>
      </w:r>
      <w:r w:rsidR="00197035">
        <w:rPr>
          <w:color w:val="000000" w:themeColor="text1"/>
        </w:rPr>
        <w:pict w14:anchorId="3A64F371">
          <v:shape id="_x0000_i1029" type="#_x0000_t75" style="width:460.05pt;height:166.45pt">
            <v:imagedata r:id="rId23" o:title="Screenshot_7"/>
          </v:shape>
        </w:pict>
      </w:r>
    </w:p>
    <w:p w14:paraId="56935F15" w14:textId="129A23CF" w:rsidR="00BF7788" w:rsidRPr="009D2AF9" w:rsidRDefault="00BF7788" w:rsidP="00BF7788">
      <w:pPr>
        <w:pStyle w:val="Corpodetexto"/>
        <w:rPr>
          <w:i/>
        </w:rPr>
      </w:pPr>
      <w:r>
        <w:t xml:space="preserve">Figura </w:t>
      </w:r>
      <w:r w:rsidR="00055898">
        <w:t>10</w:t>
      </w:r>
      <w:r>
        <w:t xml:space="preserve">: a2_DadosClasses </w:t>
      </w:r>
      <w:r>
        <w:rPr>
          <w:i/>
        </w:rPr>
        <w:t>ApresentaAuditorias</w:t>
      </w:r>
      <w:r w:rsidR="00A11207">
        <w:rPr>
          <w:i/>
        </w:rPr>
        <w:t>OrdenadasVuln</w:t>
      </w:r>
      <w:r w:rsidRPr="00F97A54">
        <w:rPr>
          <w:i/>
        </w:rPr>
        <w:t>(...)</w:t>
      </w:r>
    </w:p>
    <w:p w14:paraId="5C244601" w14:textId="2C264D98" w:rsidR="00A775C6" w:rsidRDefault="00BF7788" w:rsidP="00BF7788">
      <w:pPr>
        <w:pStyle w:val="Corpodetexto"/>
      </w:pPr>
      <w:r>
        <w:t xml:space="preserve">Nesta função, para se ordenar os dados, é usado o famoso </w:t>
      </w:r>
      <w:proofErr w:type="spellStart"/>
      <w:r w:rsidRPr="00965E81">
        <w:rPr>
          <w:b/>
        </w:rPr>
        <w:t>bubble</w:t>
      </w:r>
      <w:proofErr w:type="spellEnd"/>
      <w:r w:rsidR="00965E81">
        <w:t xml:space="preserve"> </w:t>
      </w:r>
      <w:proofErr w:type="spellStart"/>
      <w:r w:rsidRPr="00965E81">
        <w:rPr>
          <w:b/>
        </w:rPr>
        <w:t>sort</w:t>
      </w:r>
      <w:proofErr w:type="spellEnd"/>
      <w:r>
        <w:t>,</w:t>
      </w:r>
      <w:r w:rsidR="006F5CDF">
        <w:t xml:space="preserve"> </w:t>
      </w:r>
      <w:r>
        <w:t>e posteriormente uma apresentação tabelada da informação.</w:t>
      </w:r>
    </w:p>
    <w:p w14:paraId="0CC0DB4F" w14:textId="77777777" w:rsidR="00FD2563" w:rsidRDefault="00FD2563" w:rsidP="00A11207">
      <w:pPr>
        <w:pStyle w:val="Corpodetexto"/>
      </w:pPr>
    </w:p>
    <w:p w14:paraId="0E9F4FDF" w14:textId="2B346761" w:rsidR="00BF7788" w:rsidRDefault="00FD2563" w:rsidP="00A47398">
      <w:pPr>
        <w:pStyle w:val="Corpodetexto"/>
        <w:jc w:val="left"/>
        <w:rPr>
          <w:color w:val="000000" w:themeColor="text1"/>
        </w:rPr>
      </w:pPr>
      <w:r>
        <w:t xml:space="preserve">Nesta função, a </w:t>
      </w:r>
      <w:r w:rsidR="006F5CDF">
        <w:rPr>
          <w:color w:val="000000" w:themeColor="text1"/>
        </w:rPr>
        <w:t>lista</w:t>
      </w:r>
      <w:r>
        <w:rPr>
          <w:color w:val="000000" w:themeColor="text1"/>
        </w:rPr>
        <w:t xml:space="preserve"> é percorrida e sempre que o valor chave for superior/</w:t>
      </w:r>
      <w:r w:rsidR="006F5CDF">
        <w:rPr>
          <w:color w:val="000000" w:themeColor="text1"/>
        </w:rPr>
        <w:t>inferior (</w:t>
      </w:r>
      <w:r>
        <w:rPr>
          <w:color w:val="000000" w:themeColor="text1"/>
        </w:rPr>
        <w:t xml:space="preserve">depende do pretendido), esse será guardado e </w:t>
      </w:r>
      <w:r w:rsidR="006F5CDF">
        <w:rPr>
          <w:color w:val="000000" w:themeColor="text1"/>
        </w:rPr>
        <w:t>apresentado</w:t>
      </w:r>
      <w:r>
        <w:rPr>
          <w:color w:val="000000" w:themeColor="text1"/>
        </w:rPr>
        <w:t xml:space="preserve"> no final.</w:t>
      </w:r>
    </w:p>
    <w:p w14:paraId="7F3DC08F" w14:textId="77777777" w:rsidR="006F5CDF" w:rsidRDefault="006F5CDF" w:rsidP="00A47398">
      <w:pPr>
        <w:pStyle w:val="Corpodetexto"/>
        <w:jc w:val="left"/>
        <w:rPr>
          <w:color w:val="000000" w:themeColor="text1"/>
        </w:rPr>
      </w:pPr>
    </w:p>
    <w:p w14:paraId="507AC778" w14:textId="77777777" w:rsidR="006F5CDF" w:rsidRDefault="006F5CDF" w:rsidP="00A47398">
      <w:pPr>
        <w:pStyle w:val="Corpodetexto"/>
        <w:jc w:val="left"/>
        <w:rPr>
          <w:color w:val="000000" w:themeColor="text1"/>
        </w:rPr>
      </w:pPr>
    </w:p>
    <w:p w14:paraId="42AA8914" w14:textId="285152C9" w:rsidR="007244EF" w:rsidRDefault="007244EF" w:rsidP="00A47398">
      <w:pPr>
        <w:pStyle w:val="Corpodetexto"/>
        <w:jc w:val="left"/>
        <w:rPr>
          <w:b/>
          <w:color w:val="000000" w:themeColor="text1"/>
          <w:sz w:val="24"/>
          <w:szCs w:val="24"/>
        </w:rPr>
      </w:pPr>
      <w:r>
        <w:rPr>
          <w:b/>
          <w:color w:val="000000" w:themeColor="text1"/>
          <w:sz w:val="24"/>
          <w:szCs w:val="24"/>
        </w:rPr>
        <w:lastRenderedPageBreak/>
        <w:t>Guardar</w:t>
      </w:r>
      <w:r w:rsidR="00224580">
        <w:rPr>
          <w:b/>
          <w:color w:val="000000" w:themeColor="text1"/>
          <w:sz w:val="24"/>
          <w:szCs w:val="24"/>
        </w:rPr>
        <w:t>/Carregar</w:t>
      </w:r>
      <w:r>
        <w:rPr>
          <w:b/>
          <w:color w:val="000000" w:themeColor="text1"/>
          <w:sz w:val="24"/>
          <w:szCs w:val="24"/>
        </w:rPr>
        <w:t xml:space="preserve"> algum dado em ficheiro binário:</w:t>
      </w:r>
    </w:p>
    <w:p w14:paraId="596AF5EB" w14:textId="7EB7D2B2" w:rsidR="007244EF" w:rsidRDefault="00197035" w:rsidP="00A47398">
      <w:pPr>
        <w:pStyle w:val="Corpodetexto"/>
        <w:jc w:val="left"/>
        <w:rPr>
          <w:color w:val="000000" w:themeColor="text1"/>
        </w:rPr>
      </w:pPr>
      <w:r>
        <w:rPr>
          <w:color w:val="000000" w:themeColor="text1"/>
        </w:rPr>
        <w:pict w14:anchorId="567F03EA">
          <v:shape id="_x0000_i1031" type="#_x0000_t75" style="width:290.8pt;height:173.9pt">
            <v:imagedata r:id="rId24" o:title="Screenshot_1"/>
          </v:shape>
        </w:pict>
      </w:r>
    </w:p>
    <w:p w14:paraId="15A4D950" w14:textId="7E656CCA" w:rsidR="007244EF" w:rsidRDefault="007244EF" w:rsidP="007244EF">
      <w:pPr>
        <w:pStyle w:val="Corpodetexto"/>
        <w:rPr>
          <w:i/>
        </w:rPr>
      </w:pPr>
      <w:r>
        <w:t xml:space="preserve">Figura </w:t>
      </w:r>
      <w:r w:rsidR="00021FDD">
        <w:t>1</w:t>
      </w:r>
      <w:r w:rsidR="00055898">
        <w:t>1</w:t>
      </w:r>
      <w:r>
        <w:t xml:space="preserve">: a2_DadosClasses </w:t>
      </w:r>
      <w:r>
        <w:rPr>
          <w:i/>
        </w:rPr>
        <w:t>GuardarAuditorias</w:t>
      </w:r>
      <w:r w:rsidRPr="00F97A54">
        <w:rPr>
          <w:i/>
        </w:rPr>
        <w:t>(...)</w:t>
      </w:r>
    </w:p>
    <w:p w14:paraId="61E0680C" w14:textId="1581D179" w:rsidR="006F5CDF" w:rsidRPr="006F5CDF" w:rsidRDefault="006F5CDF" w:rsidP="007244EF">
      <w:pPr>
        <w:pStyle w:val="Corpodetexto"/>
        <w:rPr>
          <w:iCs/>
        </w:rPr>
      </w:pPr>
      <w:r>
        <w:rPr>
          <w:iCs/>
        </w:rPr>
        <w:t>Esta função</w:t>
      </w:r>
      <w:r w:rsidR="00966959">
        <w:rPr>
          <w:iCs/>
        </w:rPr>
        <w:t>, neste caso,</w:t>
      </w:r>
      <w:r>
        <w:rPr>
          <w:iCs/>
        </w:rPr>
        <w:t xml:space="preserve"> </w:t>
      </w:r>
      <w:r w:rsidR="003666D7">
        <w:rPr>
          <w:iCs/>
        </w:rPr>
        <w:t>g</w:t>
      </w:r>
      <w:r w:rsidR="00944DC6">
        <w:rPr>
          <w:iCs/>
        </w:rPr>
        <w:t xml:space="preserve">uarda </w:t>
      </w:r>
      <w:r w:rsidR="008C4BE9">
        <w:rPr>
          <w:iCs/>
        </w:rPr>
        <w:t>toda a informação que se encontra armazenada na lista “aud”</w:t>
      </w:r>
      <w:r w:rsidR="00B20248">
        <w:rPr>
          <w:iCs/>
        </w:rPr>
        <w:t>,</w:t>
      </w:r>
      <w:r w:rsidR="00966959">
        <w:rPr>
          <w:iCs/>
        </w:rPr>
        <w:t xml:space="preserve"> recebendo como argumento o diretório de onde o ficheiro deve ser guardad</w:t>
      </w:r>
      <w:r w:rsidR="007A1D17">
        <w:rPr>
          <w:iCs/>
        </w:rPr>
        <w:t>o</w:t>
      </w:r>
      <w:r w:rsidR="007458E8">
        <w:rPr>
          <w:iCs/>
        </w:rPr>
        <w:t>.</w:t>
      </w:r>
    </w:p>
    <w:p w14:paraId="56229933" w14:textId="4B617EE0" w:rsidR="0036454D" w:rsidRDefault="0036454D" w:rsidP="0036454D">
      <w:pPr>
        <w:pStyle w:val="Corpodetexto"/>
        <w:jc w:val="left"/>
        <w:rPr>
          <w:b/>
          <w:color w:val="000000" w:themeColor="text1"/>
          <w:sz w:val="24"/>
          <w:szCs w:val="24"/>
        </w:rPr>
      </w:pPr>
      <w:r>
        <w:rPr>
          <w:b/>
          <w:color w:val="000000" w:themeColor="text1"/>
          <w:sz w:val="24"/>
          <w:szCs w:val="24"/>
        </w:rPr>
        <w:t>Verificar/alterar a atividade de um colaborador:</w:t>
      </w:r>
    </w:p>
    <w:p w14:paraId="159BB9B1" w14:textId="698FC346" w:rsidR="007244EF" w:rsidRDefault="007458E8" w:rsidP="00A47398">
      <w:pPr>
        <w:pStyle w:val="Corpodetexto"/>
        <w:jc w:val="left"/>
        <w:rPr>
          <w:color w:val="000000" w:themeColor="text1"/>
        </w:rPr>
      </w:pPr>
      <w:r>
        <w:rPr>
          <w:noProof/>
        </w:rPr>
        <w:pict w14:anchorId="37AC56EE">
          <v:shape id="_x0000_s1058" type="#_x0000_t75" style="position:absolute;margin-left:-.15pt;margin-top:51.1pt;width:311.75pt;height:86.25pt;z-index:251660300;mso-position-horizontal-relative:text;mso-position-vertical-relative:text;mso-width-relative:page;mso-height-relative:page">
            <v:imagedata r:id="rId25" o:title="Screenshot_3"/>
            <w10:wrap type="topAndBottom"/>
          </v:shape>
        </w:pict>
      </w:r>
      <w:r w:rsidR="009B1D8C">
        <w:rPr>
          <w:color w:val="000000" w:themeColor="text1"/>
        </w:rPr>
        <w:t>Um colaborador ativo, em momento algum, deve ser removido do</w:t>
      </w:r>
      <w:r>
        <w:rPr>
          <w:color w:val="000000" w:themeColor="text1"/>
        </w:rPr>
        <w:t>s registos da aplicação</w:t>
      </w:r>
      <w:r w:rsidR="009B1D8C">
        <w:rPr>
          <w:color w:val="000000" w:themeColor="text1"/>
        </w:rPr>
        <w:t>, para isso foi implementado duas funções, uma para verificar atividade, e a outra para alterar a sua atividade:</w:t>
      </w:r>
    </w:p>
    <w:p w14:paraId="38675FA3" w14:textId="157A8BA4" w:rsidR="00FD55CB" w:rsidRDefault="00615AD8" w:rsidP="00FD55CB">
      <w:pPr>
        <w:pStyle w:val="Corpodetexto"/>
        <w:rPr>
          <w:i/>
        </w:rPr>
      </w:pPr>
      <w:r>
        <w:rPr>
          <w:noProof/>
        </w:rPr>
        <w:pict w14:anchorId="675098F8">
          <v:shape id="_x0000_s1059" type="#_x0000_t75" style="position:absolute;left:0;text-align:left;margin-left:-.15pt;margin-top:106.8pt;width:309.1pt;height:108.65pt;z-index:251662348;mso-position-horizontal-relative:text;mso-position-vertical-relative:text;mso-width-relative:page;mso-height-relative:page">
            <v:imagedata r:id="rId26" o:title="Screenshot_2"/>
            <w10:wrap type="topAndBottom"/>
          </v:shape>
        </w:pict>
      </w:r>
      <w:r w:rsidR="00FD55CB">
        <w:t>Figura 1</w:t>
      </w:r>
      <w:r w:rsidR="00055898">
        <w:t>2</w:t>
      </w:r>
      <w:r w:rsidR="00FD55CB">
        <w:t xml:space="preserve">: a2_DadosClasses </w:t>
      </w:r>
      <w:r w:rsidR="00FD55CB">
        <w:rPr>
          <w:i/>
        </w:rPr>
        <w:t>VerificarAtividade</w:t>
      </w:r>
      <w:r w:rsidR="00FD55CB" w:rsidRPr="00F97A54">
        <w:rPr>
          <w:i/>
        </w:rPr>
        <w:t>(...)</w:t>
      </w:r>
    </w:p>
    <w:p w14:paraId="7DFFE652" w14:textId="0F41077D" w:rsidR="00FD55CB" w:rsidRDefault="00FD55CB" w:rsidP="00FD55CB">
      <w:pPr>
        <w:pStyle w:val="Corpodetexto"/>
        <w:rPr>
          <w:i/>
        </w:rPr>
      </w:pPr>
      <w:r>
        <w:t>Figura 1</w:t>
      </w:r>
      <w:r w:rsidR="00055898">
        <w:t>3</w:t>
      </w:r>
      <w:r>
        <w:t xml:space="preserve">: a2_DadosClasses </w:t>
      </w:r>
      <w:r>
        <w:rPr>
          <w:i/>
        </w:rPr>
        <w:t>TornarColaboradorInativo</w:t>
      </w:r>
      <w:r w:rsidRPr="00F97A54">
        <w:rPr>
          <w:i/>
        </w:rPr>
        <w:t>(...)</w:t>
      </w:r>
    </w:p>
    <w:p w14:paraId="53270C34" w14:textId="0FA670CF" w:rsidR="00615AD8" w:rsidRDefault="00615AD8" w:rsidP="00A47398">
      <w:pPr>
        <w:pStyle w:val="Corpodetexto"/>
        <w:jc w:val="left"/>
        <w:rPr>
          <w:color w:val="000000" w:themeColor="text1"/>
        </w:rPr>
      </w:pPr>
      <w:r>
        <w:rPr>
          <w:color w:val="000000" w:themeColor="text1"/>
        </w:rPr>
        <w:t xml:space="preserve">Estas duas funções manipulam </w:t>
      </w:r>
      <w:r w:rsidR="00697428">
        <w:rPr>
          <w:color w:val="000000" w:themeColor="text1"/>
        </w:rPr>
        <w:t xml:space="preserve">o </w:t>
      </w:r>
      <w:r w:rsidR="00697428" w:rsidRPr="00697428">
        <w:rPr>
          <w:i/>
          <w:iCs/>
          <w:color w:val="000000" w:themeColor="text1"/>
        </w:rPr>
        <w:t>enum</w:t>
      </w:r>
      <w:r w:rsidR="00697428">
        <w:rPr>
          <w:color w:val="000000" w:themeColor="text1"/>
        </w:rPr>
        <w:t xml:space="preserve"> relativo à classe Colaborador</w:t>
      </w:r>
      <w:r w:rsidR="00FC7642">
        <w:rPr>
          <w:color w:val="000000" w:themeColor="text1"/>
        </w:rPr>
        <w:t xml:space="preserve">. Recebem como parâmetro </w:t>
      </w:r>
      <w:r w:rsidR="00ED44F4">
        <w:rPr>
          <w:color w:val="000000" w:themeColor="text1"/>
        </w:rPr>
        <w:t xml:space="preserve">o código do colaborador </w:t>
      </w:r>
      <w:r w:rsidR="009F3823">
        <w:rPr>
          <w:color w:val="000000" w:themeColor="text1"/>
        </w:rPr>
        <w:t xml:space="preserve">e verificam o estado do </w:t>
      </w:r>
      <w:r w:rsidR="009F3823" w:rsidRPr="009F3823">
        <w:rPr>
          <w:i/>
          <w:iCs/>
          <w:color w:val="000000" w:themeColor="text1"/>
        </w:rPr>
        <w:t>enum</w:t>
      </w:r>
      <w:r w:rsidR="000E043F">
        <w:rPr>
          <w:color w:val="000000" w:themeColor="text1"/>
        </w:rPr>
        <w:t>, no caso da segunda função altera o estado do enum para Inativo.</w:t>
      </w:r>
    </w:p>
    <w:p w14:paraId="78D2670D" w14:textId="77777777" w:rsidR="00615AD8" w:rsidRDefault="00615AD8" w:rsidP="00A47398">
      <w:pPr>
        <w:pStyle w:val="Corpodetexto"/>
        <w:jc w:val="left"/>
        <w:rPr>
          <w:color w:val="000000" w:themeColor="text1"/>
        </w:rPr>
      </w:pPr>
    </w:p>
    <w:p w14:paraId="6599563C" w14:textId="06B7F198" w:rsidR="0021705E" w:rsidRDefault="00215DF1" w:rsidP="00A47398">
      <w:pPr>
        <w:pStyle w:val="Corpodetexto"/>
        <w:jc w:val="left"/>
        <w:rPr>
          <w:color w:val="000000" w:themeColor="text1"/>
        </w:rPr>
      </w:pPr>
      <w:r>
        <w:rPr>
          <w:color w:val="000000" w:themeColor="text1"/>
        </w:rPr>
        <w:lastRenderedPageBreak/>
        <w:t xml:space="preserve">Nesta </w:t>
      </w:r>
      <w:r w:rsidR="00230B68">
        <w:rPr>
          <w:color w:val="000000" w:themeColor="text1"/>
        </w:rPr>
        <w:t xml:space="preserve">biblioteca nomeadamente nos ficheiros </w:t>
      </w:r>
      <w:proofErr w:type="spellStart"/>
      <w:r w:rsidR="00230B68" w:rsidRPr="0037095D">
        <w:rPr>
          <w:i/>
          <w:iCs/>
          <w:color w:val="000000" w:themeColor="text1"/>
        </w:rPr>
        <w:t>Equipamentos.cs</w:t>
      </w:r>
      <w:proofErr w:type="spellEnd"/>
      <w:r w:rsidR="00230B68">
        <w:rPr>
          <w:color w:val="000000" w:themeColor="text1"/>
        </w:rPr>
        <w:t xml:space="preserve"> e </w:t>
      </w:r>
      <w:proofErr w:type="spellStart"/>
      <w:r w:rsidR="00230B68" w:rsidRPr="0037095D">
        <w:rPr>
          <w:i/>
          <w:iCs/>
          <w:color w:val="000000" w:themeColor="text1"/>
        </w:rPr>
        <w:t>Auditorias.cs</w:t>
      </w:r>
      <w:proofErr w:type="spellEnd"/>
      <w:r w:rsidR="00230B68">
        <w:rPr>
          <w:color w:val="000000" w:themeColor="text1"/>
        </w:rPr>
        <w:t xml:space="preserve"> existem também duas classes </w:t>
      </w:r>
      <w:r w:rsidR="0037095D">
        <w:rPr>
          <w:color w:val="000000" w:themeColor="text1"/>
        </w:rPr>
        <w:t>auxiliares</w:t>
      </w:r>
      <w:r w:rsidR="00230B68">
        <w:rPr>
          <w:color w:val="000000" w:themeColor="text1"/>
        </w:rPr>
        <w:t xml:space="preserve"> “</w:t>
      </w:r>
      <w:proofErr w:type="spellStart"/>
      <w:r w:rsidR="00230B68">
        <w:rPr>
          <w:color w:val="000000" w:themeColor="text1"/>
        </w:rPr>
        <w:t>AuditoriaCompleta</w:t>
      </w:r>
      <w:proofErr w:type="spellEnd"/>
      <w:r w:rsidR="00230B68">
        <w:rPr>
          <w:color w:val="000000" w:themeColor="text1"/>
        </w:rPr>
        <w:t xml:space="preserve">” e </w:t>
      </w:r>
      <w:r w:rsidR="00230B68">
        <w:rPr>
          <w:color w:val="000000" w:themeColor="text1"/>
        </w:rPr>
        <w:t>“</w:t>
      </w:r>
      <w:proofErr w:type="spellStart"/>
      <w:r w:rsidR="00230B68">
        <w:rPr>
          <w:color w:val="000000" w:themeColor="text1"/>
        </w:rPr>
        <w:t>EquipamentoCompleto</w:t>
      </w:r>
      <w:proofErr w:type="spellEnd"/>
      <w:r w:rsidR="00230B68">
        <w:rPr>
          <w:color w:val="000000" w:themeColor="text1"/>
        </w:rPr>
        <w:t>”</w:t>
      </w:r>
      <w:r>
        <w:rPr>
          <w:color w:val="000000" w:themeColor="text1"/>
        </w:rPr>
        <w:t>,</w:t>
      </w:r>
      <w:r w:rsidR="00015D1B">
        <w:rPr>
          <w:color w:val="000000" w:themeColor="text1"/>
        </w:rPr>
        <w:t xml:space="preserve"> que s</w:t>
      </w:r>
      <w:r w:rsidR="00321590">
        <w:rPr>
          <w:color w:val="000000" w:themeColor="text1"/>
        </w:rPr>
        <w:t>ervem</w:t>
      </w:r>
      <w:r w:rsidR="00015D1B">
        <w:rPr>
          <w:color w:val="000000" w:themeColor="text1"/>
        </w:rPr>
        <w:t xml:space="preserve"> </w:t>
      </w:r>
      <w:r w:rsidR="00072C2D">
        <w:rPr>
          <w:color w:val="000000" w:themeColor="text1"/>
        </w:rPr>
        <w:t>para complementar as classes singulares “Auditoria” e “Equipamento” com uma lista de inteiros com códigos de vulnerabilidades.</w:t>
      </w:r>
    </w:p>
    <w:p w14:paraId="7BC93368" w14:textId="5715198A" w:rsidR="00344C8C" w:rsidRDefault="00321590" w:rsidP="00A47398">
      <w:pPr>
        <w:pStyle w:val="Corpodetexto"/>
        <w:jc w:val="left"/>
        <w:rPr>
          <w:color w:val="000000" w:themeColor="text1"/>
        </w:rPr>
      </w:pPr>
      <w:r>
        <w:rPr>
          <w:noProof/>
        </w:rPr>
        <w:pict w14:anchorId="04A0DA53">
          <v:shape id="_x0000_s1032" type="#_x0000_t75" style="position:absolute;margin-left:233.95pt;margin-top:-.15pt;width:209.55pt;height:207.35pt;z-index:-251658239;mso-position-horizontal-relative:text;mso-position-vertical-relative:text;mso-width-relative:page;mso-height-relative:page">
            <v:imagedata r:id="rId27" o:title="Screenshot_2"/>
          </v:shape>
        </w:pict>
      </w:r>
      <w:r>
        <w:rPr>
          <w:noProof/>
        </w:rPr>
        <w:pict w14:anchorId="4933AE1D">
          <v:shape id="_x0000_s1031" type="#_x0000_t75" style="position:absolute;margin-left:.2pt;margin-top:2.3pt;width:205.45pt;height:206.15pt;z-index:-251658240;mso-position-horizontal-relative:text;mso-position-vertical-relative:text;mso-width-relative:page;mso-height-relative:page">
            <v:imagedata r:id="rId28" o:title="Screenshot_1"/>
          </v:shape>
        </w:pict>
      </w:r>
    </w:p>
    <w:p w14:paraId="704C6C93" w14:textId="0535DCA4" w:rsidR="00344C8C" w:rsidRDefault="00344C8C" w:rsidP="00A47398">
      <w:pPr>
        <w:pStyle w:val="Corpodetexto"/>
        <w:jc w:val="left"/>
        <w:rPr>
          <w:color w:val="000000" w:themeColor="text1"/>
        </w:rPr>
      </w:pPr>
    </w:p>
    <w:p w14:paraId="7E5E41A9" w14:textId="7D092B31" w:rsidR="00344C8C" w:rsidRDefault="00344C8C" w:rsidP="00A47398">
      <w:pPr>
        <w:pStyle w:val="Corpodetexto"/>
        <w:jc w:val="left"/>
        <w:rPr>
          <w:color w:val="000000" w:themeColor="text1"/>
        </w:rPr>
      </w:pPr>
    </w:p>
    <w:p w14:paraId="63CAFF05" w14:textId="0225DFD9" w:rsidR="00344C8C" w:rsidRDefault="00344C8C" w:rsidP="00A47398">
      <w:pPr>
        <w:pStyle w:val="Corpodetexto"/>
        <w:jc w:val="left"/>
        <w:rPr>
          <w:color w:val="000000" w:themeColor="text1"/>
        </w:rPr>
      </w:pPr>
    </w:p>
    <w:p w14:paraId="020928CE" w14:textId="0030398F" w:rsidR="00344C8C" w:rsidRDefault="00344C8C" w:rsidP="00A47398">
      <w:pPr>
        <w:pStyle w:val="Corpodetexto"/>
        <w:jc w:val="left"/>
        <w:rPr>
          <w:color w:val="000000" w:themeColor="text1"/>
        </w:rPr>
      </w:pPr>
    </w:p>
    <w:p w14:paraId="551CC710" w14:textId="2A96BF52" w:rsidR="00344C8C" w:rsidRDefault="00344C8C" w:rsidP="00A47398">
      <w:pPr>
        <w:pStyle w:val="Corpodetexto"/>
        <w:jc w:val="left"/>
        <w:rPr>
          <w:color w:val="000000" w:themeColor="text1"/>
        </w:rPr>
      </w:pPr>
    </w:p>
    <w:p w14:paraId="74366CDA" w14:textId="203D58C5" w:rsidR="00344C8C" w:rsidRDefault="00344C8C" w:rsidP="00A47398">
      <w:pPr>
        <w:pStyle w:val="Corpodetexto"/>
        <w:jc w:val="left"/>
        <w:rPr>
          <w:color w:val="000000" w:themeColor="text1"/>
        </w:rPr>
      </w:pPr>
    </w:p>
    <w:p w14:paraId="6C833011" w14:textId="67CBB96B" w:rsidR="00344C8C" w:rsidRDefault="00344C8C" w:rsidP="00A47398">
      <w:pPr>
        <w:pStyle w:val="Corpodetexto"/>
        <w:jc w:val="left"/>
        <w:rPr>
          <w:color w:val="000000" w:themeColor="text1"/>
        </w:rPr>
      </w:pPr>
    </w:p>
    <w:p w14:paraId="0D951AEF" w14:textId="30CE17AE" w:rsidR="00344C8C" w:rsidRDefault="00344C8C" w:rsidP="00A47398">
      <w:pPr>
        <w:pStyle w:val="Corpodetexto"/>
        <w:jc w:val="left"/>
        <w:rPr>
          <w:color w:val="000000" w:themeColor="text1"/>
        </w:rPr>
      </w:pPr>
    </w:p>
    <w:p w14:paraId="66D7B8FC" w14:textId="77777777" w:rsidR="008E3172" w:rsidRDefault="008E3172" w:rsidP="00F31902">
      <w:pPr>
        <w:pStyle w:val="Corpodetexto"/>
        <w:rPr>
          <w:sz w:val="21"/>
          <w:szCs w:val="21"/>
        </w:rPr>
      </w:pPr>
    </w:p>
    <w:p w14:paraId="20E2B62E" w14:textId="55806720" w:rsidR="008E3172" w:rsidRDefault="0082093E" w:rsidP="00F31902">
      <w:pPr>
        <w:pStyle w:val="Corpodetexto"/>
        <w:rPr>
          <w:i/>
          <w:sz w:val="21"/>
          <w:szCs w:val="21"/>
        </w:rPr>
      </w:pPr>
      <w:r>
        <w:rPr>
          <w:sz w:val="21"/>
          <w:szCs w:val="21"/>
        </w:rPr>
        <w:t>Figura</w:t>
      </w:r>
      <w:r w:rsidR="0093534C" w:rsidRPr="0093534C">
        <w:rPr>
          <w:sz w:val="21"/>
          <w:szCs w:val="21"/>
        </w:rPr>
        <w:t>1</w:t>
      </w:r>
      <w:r w:rsidR="00055898">
        <w:rPr>
          <w:sz w:val="21"/>
          <w:szCs w:val="21"/>
        </w:rPr>
        <w:t>4</w:t>
      </w:r>
      <w:r>
        <w:rPr>
          <w:sz w:val="21"/>
          <w:szCs w:val="21"/>
        </w:rPr>
        <w:t xml:space="preserve">: </w:t>
      </w:r>
      <w:r w:rsidR="0093534C" w:rsidRPr="0093534C">
        <w:rPr>
          <w:sz w:val="21"/>
          <w:szCs w:val="21"/>
        </w:rPr>
        <w:t xml:space="preserve">a2_DadosClasses </w:t>
      </w:r>
      <w:proofErr w:type="spellStart"/>
      <w:r w:rsidR="0093534C" w:rsidRPr="0093534C">
        <w:rPr>
          <w:i/>
          <w:sz w:val="21"/>
          <w:szCs w:val="21"/>
        </w:rPr>
        <w:t>EquipamentosC</w:t>
      </w:r>
      <w:r>
        <w:rPr>
          <w:i/>
          <w:sz w:val="21"/>
          <w:szCs w:val="21"/>
        </w:rPr>
        <w:t>ompleto</w:t>
      </w:r>
      <w:proofErr w:type="spellEnd"/>
    </w:p>
    <w:p w14:paraId="560FE1E2" w14:textId="0EF28A84" w:rsidR="008E3172" w:rsidRDefault="0093534C" w:rsidP="00F31902">
      <w:pPr>
        <w:pStyle w:val="Corpodetexto"/>
        <w:rPr>
          <w:i/>
          <w:sz w:val="21"/>
          <w:szCs w:val="21"/>
        </w:rPr>
      </w:pPr>
      <w:r w:rsidRPr="0093534C">
        <w:rPr>
          <w:sz w:val="21"/>
          <w:szCs w:val="21"/>
        </w:rPr>
        <w:t>Figura 1</w:t>
      </w:r>
      <w:r w:rsidR="00055898">
        <w:rPr>
          <w:sz w:val="21"/>
          <w:szCs w:val="21"/>
        </w:rPr>
        <w:t>5</w:t>
      </w:r>
      <w:r w:rsidRPr="0093534C">
        <w:rPr>
          <w:sz w:val="21"/>
          <w:szCs w:val="21"/>
        </w:rPr>
        <w:t xml:space="preserve">: a2_DadosClasses </w:t>
      </w:r>
      <w:proofErr w:type="spellStart"/>
      <w:r w:rsidRPr="005641D9">
        <w:rPr>
          <w:i/>
          <w:sz w:val="21"/>
          <w:szCs w:val="21"/>
        </w:rPr>
        <w:t>AuditoriaCompleta</w:t>
      </w:r>
      <w:proofErr w:type="spellEnd"/>
      <w:r w:rsidR="0082093E">
        <w:rPr>
          <w:i/>
          <w:sz w:val="21"/>
          <w:szCs w:val="21"/>
        </w:rPr>
        <w:t xml:space="preserve"> </w:t>
      </w:r>
    </w:p>
    <w:p w14:paraId="19FFA3A1" w14:textId="183791B1" w:rsidR="009F0001" w:rsidRPr="0082093E" w:rsidRDefault="009F288B" w:rsidP="00F31902">
      <w:pPr>
        <w:pStyle w:val="Corpodetexto"/>
        <w:rPr>
          <w:i/>
          <w:sz w:val="21"/>
          <w:szCs w:val="21"/>
        </w:rPr>
      </w:pPr>
      <w:r w:rsidRPr="00AE5E82">
        <w:t xml:space="preserve">Estas </w:t>
      </w:r>
      <w:r w:rsidR="00883CAA">
        <w:rPr>
          <w:color w:val="000000" w:themeColor="text1"/>
        </w:rPr>
        <w:t>listas</w:t>
      </w:r>
      <w:r w:rsidRPr="00AE5E82">
        <w:rPr>
          <w:color w:val="000000" w:themeColor="text1"/>
        </w:rPr>
        <w:t xml:space="preserve"> são usadas para armazenar a informação quando existe uma auditoria ou um equipamento com todos os dados, </w:t>
      </w:r>
      <w:r w:rsidR="002B69DB">
        <w:rPr>
          <w:color w:val="000000" w:themeColor="text1"/>
        </w:rPr>
        <w:t xml:space="preserve">isto acontece para que ao serem criados estes objetos não existam </w:t>
      </w:r>
      <w:r w:rsidR="0037095D">
        <w:rPr>
          <w:color w:val="000000" w:themeColor="text1"/>
        </w:rPr>
        <w:t xml:space="preserve">atributos </w:t>
      </w:r>
      <w:r w:rsidR="002D0319">
        <w:rPr>
          <w:color w:val="000000" w:themeColor="text1"/>
        </w:rPr>
        <w:t>criados,</w:t>
      </w:r>
      <w:r w:rsidR="0037095D">
        <w:rPr>
          <w:color w:val="000000" w:themeColor="text1"/>
        </w:rPr>
        <w:t xml:space="preserve"> mas sem informação e para que não</w:t>
      </w:r>
      <w:r w:rsidR="00556267">
        <w:rPr>
          <w:color w:val="000000" w:themeColor="text1"/>
        </w:rPr>
        <w:t xml:space="preserve"> sejam</w:t>
      </w:r>
      <w:r w:rsidR="0037095D">
        <w:rPr>
          <w:color w:val="000000" w:themeColor="text1"/>
        </w:rPr>
        <w:t xml:space="preserve"> manipuladas listas a partir da camada mais superficial.</w:t>
      </w:r>
    </w:p>
    <w:p w14:paraId="6D789DD1" w14:textId="06E9FAB9" w:rsidR="00251293" w:rsidRDefault="00F209D8" w:rsidP="001E490A">
      <w:pPr>
        <w:pStyle w:val="Ttulo2"/>
      </w:pPr>
      <w:bookmarkStart w:id="10" w:name="_Toc41051037"/>
      <w:r>
        <w:t>c1_O</w:t>
      </w:r>
      <w:r w:rsidR="00691549">
        <w:t>bje</w:t>
      </w:r>
      <w:r>
        <w:t>tosNegocio</w:t>
      </w:r>
      <w:bookmarkEnd w:id="10"/>
    </w:p>
    <w:p w14:paraId="021D5239" w14:textId="40CAB412" w:rsidR="00943512" w:rsidRDefault="00822A57" w:rsidP="00F31902">
      <w:pPr>
        <w:pStyle w:val="Corpodetexto"/>
      </w:pPr>
      <w:r>
        <w:t>Nest</w:t>
      </w:r>
      <w:r w:rsidR="008D10B2">
        <w:t>a</w:t>
      </w:r>
      <w:r>
        <w:t xml:space="preserve"> b</w:t>
      </w:r>
      <w:r w:rsidR="008D10B2">
        <w:t>iblioteca</w:t>
      </w:r>
      <w:r>
        <w:t xml:space="preserve"> do </w:t>
      </w:r>
      <w:r w:rsidR="008D10B2">
        <w:t>programa</w:t>
      </w:r>
      <w:r>
        <w:t xml:space="preserve"> são criad</w:t>
      </w:r>
      <w:r w:rsidR="00800C88">
        <w:t>a</w:t>
      </w:r>
      <w:r>
        <w:t>s todas as classes</w:t>
      </w:r>
      <w:r w:rsidR="008D10B2">
        <w:t xml:space="preserve"> designadas por objetos de negócio</w:t>
      </w:r>
      <w:r w:rsidR="00A42E88">
        <w:t>.</w:t>
      </w:r>
      <w:r w:rsidR="00276B7F">
        <w:t xml:space="preserve"> Cada </w:t>
      </w:r>
      <w:r w:rsidR="007C2DF9">
        <w:t xml:space="preserve">classe tem o seu construtor por defeito e construtor com valores vindos do exterior criados, e também cada </w:t>
      </w:r>
      <w:r w:rsidR="00276B7F">
        <w:t xml:space="preserve">atributo destas classes tem a sua propriedade </w:t>
      </w:r>
      <w:r w:rsidR="007C2DF9">
        <w:t>criada.</w:t>
      </w:r>
    </w:p>
    <w:p w14:paraId="7BC3CF79" w14:textId="1815A2CA" w:rsidR="0002382F" w:rsidRDefault="0002382F" w:rsidP="00F31902">
      <w:pPr>
        <w:pStyle w:val="Corpodetexto"/>
      </w:pPr>
      <w:r>
        <w:t xml:space="preserve">São criadas também as interfaces relativas a cada </w:t>
      </w:r>
      <w:r w:rsidR="00276B7F">
        <w:t>classe. A classe “Colaborador” tem como herança a classe Pessoa.</w:t>
      </w:r>
    </w:p>
    <w:p w14:paraId="37CEF282" w14:textId="2D03B401" w:rsidR="00256EE4" w:rsidRPr="00943512" w:rsidRDefault="00A1574E" w:rsidP="00F31902">
      <w:pPr>
        <w:pStyle w:val="Corpodetexto"/>
      </w:pPr>
      <w:r>
        <w:rPr>
          <w:noProof/>
        </w:rPr>
        <w:lastRenderedPageBreak/>
        <w:pict w14:anchorId="43605BB2">
          <v:shape id="_x0000_s1033" type="#_x0000_t75" style="position:absolute;left:0;text-align:left;margin-left:.2pt;margin-top:24.85pt;width:189.8pt;height:121.1pt;z-index:-251658238;mso-position-horizontal-relative:text;mso-position-vertical-relative:text;mso-width-relative:page;mso-height-relative:page">
            <v:imagedata r:id="rId29" o:title="Screenshot_3" croptop="13453f"/>
            <w10:wrap type="topAndBottom"/>
          </v:shape>
        </w:pict>
      </w:r>
      <w:r w:rsidR="00256EE4" w:rsidRPr="00256EE4">
        <w:rPr>
          <w:b/>
          <w:sz w:val="24"/>
          <w:szCs w:val="24"/>
        </w:rPr>
        <w:t>A</w:t>
      </w:r>
      <w:r w:rsidR="002A04F2">
        <w:rPr>
          <w:b/>
          <w:sz w:val="24"/>
          <w:szCs w:val="24"/>
        </w:rPr>
        <w:t>uditoria</w:t>
      </w:r>
      <w:r w:rsidR="00256EE4" w:rsidRPr="00256EE4">
        <w:rPr>
          <w:b/>
          <w:sz w:val="24"/>
          <w:szCs w:val="24"/>
        </w:rPr>
        <w:t>:</w:t>
      </w:r>
    </w:p>
    <w:p w14:paraId="4F5D8A67" w14:textId="0D8A3376" w:rsidR="00B64478" w:rsidRDefault="00B64478" w:rsidP="00B64478">
      <w:pPr>
        <w:pStyle w:val="Corpodetexto"/>
        <w:ind w:left="-1247" w:firstLine="1247"/>
        <w:rPr>
          <w:i/>
        </w:rPr>
      </w:pPr>
      <w:r>
        <w:t>Figura 1</w:t>
      </w:r>
      <w:r w:rsidR="00055898">
        <w:t>6</w:t>
      </w:r>
      <w:r>
        <w:t xml:space="preserve">: c1_ObjetosNegocio </w:t>
      </w:r>
      <w:r>
        <w:rPr>
          <w:i/>
        </w:rPr>
        <w:t>Auditoria</w:t>
      </w:r>
    </w:p>
    <w:p w14:paraId="4A6A3158" w14:textId="77777777" w:rsidR="00B64478" w:rsidRDefault="00B64478" w:rsidP="00B64478">
      <w:pPr>
        <w:pStyle w:val="Corpodetexto"/>
        <w:jc w:val="left"/>
        <w:rPr>
          <w:i/>
        </w:rPr>
      </w:pPr>
    </w:p>
    <w:p w14:paraId="7133FFD8" w14:textId="6065CB35" w:rsidR="00E32D82" w:rsidRPr="00CB2B79" w:rsidRDefault="00CB2B79" w:rsidP="00B64478">
      <w:pPr>
        <w:pStyle w:val="Corpodetexto"/>
        <w:jc w:val="left"/>
      </w:pPr>
      <w:proofErr w:type="spellStart"/>
      <w:r w:rsidRPr="006465B8">
        <w:rPr>
          <w:i/>
        </w:rPr>
        <w:t>codigo</w:t>
      </w:r>
      <w:proofErr w:type="spellEnd"/>
      <w:r w:rsidRPr="00CB2B79">
        <w:t xml:space="preserve">-&gt; </w:t>
      </w:r>
      <w:r w:rsidR="00B64478" w:rsidRPr="00CB2B79">
        <w:t>Código</w:t>
      </w:r>
      <w:r w:rsidRPr="00CB2B79">
        <w:t xml:space="preserve"> da auditoria</w:t>
      </w:r>
      <w:r>
        <w:t>;</w:t>
      </w:r>
    </w:p>
    <w:p w14:paraId="3A2EAC6D" w14:textId="34463FFC" w:rsidR="00CB2B79" w:rsidRPr="00CB2B79" w:rsidRDefault="00CB2B79" w:rsidP="00B64478">
      <w:pPr>
        <w:pStyle w:val="Corpodetexto"/>
        <w:jc w:val="left"/>
      </w:pPr>
      <w:proofErr w:type="spellStart"/>
      <w:r w:rsidRPr="006465B8">
        <w:rPr>
          <w:i/>
        </w:rPr>
        <w:t>duracao</w:t>
      </w:r>
      <w:proofErr w:type="spellEnd"/>
      <w:r w:rsidRPr="00CB2B79">
        <w:t>-&gt; Duração da auditoria</w:t>
      </w:r>
      <w:r w:rsidR="00027B82">
        <w:t>;</w:t>
      </w:r>
    </w:p>
    <w:p w14:paraId="1D227D01" w14:textId="5329D0C9" w:rsidR="00CB2B79" w:rsidRPr="00CB2B79" w:rsidRDefault="00CB2B79" w:rsidP="00B64478">
      <w:pPr>
        <w:pStyle w:val="Corpodetexto"/>
        <w:jc w:val="left"/>
      </w:pPr>
      <w:proofErr w:type="spellStart"/>
      <w:r w:rsidRPr="006465B8">
        <w:rPr>
          <w:i/>
        </w:rPr>
        <w:t>codColab</w:t>
      </w:r>
      <w:proofErr w:type="spellEnd"/>
      <w:r w:rsidRPr="00CB2B79">
        <w:t xml:space="preserve">-&gt; </w:t>
      </w:r>
      <w:r w:rsidR="00B64478" w:rsidRPr="00CB2B79">
        <w:t>Código</w:t>
      </w:r>
      <w:r w:rsidRPr="00CB2B79">
        <w:t xml:space="preserve"> do colaborador responsável</w:t>
      </w:r>
      <w:r w:rsidR="00B64478">
        <w:t>;</w:t>
      </w:r>
    </w:p>
    <w:p w14:paraId="10CCC0CA" w14:textId="38AD072D" w:rsidR="00CB2B79" w:rsidRDefault="00CB2B79" w:rsidP="00B64478">
      <w:pPr>
        <w:pStyle w:val="Corpodetexto"/>
        <w:jc w:val="left"/>
      </w:pPr>
      <w:proofErr w:type="spellStart"/>
      <w:r w:rsidRPr="006465B8">
        <w:rPr>
          <w:i/>
        </w:rPr>
        <w:t>codEqui</w:t>
      </w:r>
      <w:proofErr w:type="spellEnd"/>
      <w:r w:rsidRPr="00CB2B79">
        <w:t xml:space="preserve">-&gt; </w:t>
      </w:r>
      <w:r w:rsidR="00B64478" w:rsidRPr="00CB2B79">
        <w:t>Código</w:t>
      </w:r>
      <w:r w:rsidRPr="00CB2B79">
        <w:t xml:space="preserve"> do Equipamento em questão</w:t>
      </w:r>
      <w:r>
        <w:t>;</w:t>
      </w:r>
    </w:p>
    <w:p w14:paraId="0A38A557" w14:textId="0724CB37" w:rsidR="00CB2B79" w:rsidRDefault="00CB2B79" w:rsidP="00B64478">
      <w:pPr>
        <w:pStyle w:val="Corpodetexto"/>
        <w:jc w:val="left"/>
      </w:pPr>
      <w:proofErr w:type="spellStart"/>
      <w:r w:rsidRPr="006465B8">
        <w:rPr>
          <w:i/>
        </w:rPr>
        <w:t>dataRegisto</w:t>
      </w:r>
      <w:proofErr w:type="spellEnd"/>
      <w:r>
        <w:t>-&gt; Data da realização da auditoria.</w:t>
      </w:r>
    </w:p>
    <w:p w14:paraId="70C894C9" w14:textId="5DC9813B" w:rsidR="00DA068C" w:rsidRDefault="00DA068C" w:rsidP="002A04F2">
      <w:pPr>
        <w:pStyle w:val="Corpodetexto"/>
      </w:pPr>
    </w:p>
    <w:p w14:paraId="3CF7C27F" w14:textId="74312849" w:rsidR="002A04F2" w:rsidRDefault="00A1574E" w:rsidP="002A04F2">
      <w:pPr>
        <w:pStyle w:val="Corpodetexto"/>
        <w:rPr>
          <w:b/>
          <w:sz w:val="24"/>
          <w:szCs w:val="24"/>
        </w:rPr>
      </w:pPr>
      <w:r>
        <w:rPr>
          <w:noProof/>
        </w:rPr>
        <w:pict w14:anchorId="76608092">
          <v:shape id="_x0000_s1035" type="#_x0000_t75" style="position:absolute;left:0;text-align:left;margin-left:.2pt;margin-top:26.35pt;width:176.05pt;height:86pt;z-index:-251658237;mso-position-horizontal-relative:text;mso-position-vertical-relative:text;mso-width-relative:page;mso-height-relative:page">
            <v:imagedata r:id="rId30" o:title="Screenshot_2"/>
            <w10:wrap type="topAndBottom"/>
          </v:shape>
        </w:pict>
      </w:r>
      <w:r w:rsidR="002A04F2">
        <w:rPr>
          <w:b/>
          <w:sz w:val="24"/>
          <w:szCs w:val="24"/>
        </w:rPr>
        <w:t>Colaborador:</w:t>
      </w:r>
    </w:p>
    <w:p w14:paraId="01ADECEA" w14:textId="2C8575E7" w:rsidR="00B64478" w:rsidRDefault="00B64478" w:rsidP="00B64478">
      <w:pPr>
        <w:pStyle w:val="Corpodetexto"/>
        <w:ind w:left="-1247" w:firstLine="1247"/>
        <w:rPr>
          <w:i/>
        </w:rPr>
      </w:pPr>
      <w:r>
        <w:t>Figura 1</w:t>
      </w:r>
      <w:r w:rsidR="00055898">
        <w:t>7</w:t>
      </w:r>
      <w:r>
        <w:t xml:space="preserve">: c1_ObjetosNegocio </w:t>
      </w:r>
      <w:r>
        <w:rPr>
          <w:i/>
        </w:rPr>
        <w:t>Colaborador</w:t>
      </w:r>
    </w:p>
    <w:p w14:paraId="3D695DEA" w14:textId="74CB2DEC" w:rsidR="008806B7" w:rsidRDefault="002C3DD6" w:rsidP="002A04F2">
      <w:pPr>
        <w:pStyle w:val="Corpodetexto"/>
      </w:pPr>
      <w:r>
        <w:t xml:space="preserve">                                              </w:t>
      </w:r>
    </w:p>
    <w:p w14:paraId="6A4C96B6" w14:textId="14E405CD" w:rsidR="002C3DD6" w:rsidRPr="002C3DD6" w:rsidRDefault="002C3DD6" w:rsidP="00B64478">
      <w:pPr>
        <w:pStyle w:val="Corpodetexto"/>
        <w:jc w:val="left"/>
      </w:pPr>
      <w:proofErr w:type="spellStart"/>
      <w:r w:rsidRPr="006465B8">
        <w:rPr>
          <w:i/>
        </w:rPr>
        <w:t>codigo</w:t>
      </w:r>
      <w:proofErr w:type="spellEnd"/>
      <w:r>
        <w:t xml:space="preserve">-&gt; </w:t>
      </w:r>
      <w:r w:rsidR="00B64478">
        <w:t>Código</w:t>
      </w:r>
      <w:r>
        <w:t xml:space="preserve"> do colaborador</w:t>
      </w:r>
      <w:r w:rsidR="00B64478">
        <w:t>;</w:t>
      </w:r>
    </w:p>
    <w:p w14:paraId="0CD7313F" w14:textId="0ABF3AA1" w:rsidR="00597041" w:rsidRDefault="002C3DD6" w:rsidP="00B64478">
      <w:pPr>
        <w:pStyle w:val="Corpodetexto"/>
        <w:jc w:val="left"/>
      </w:pPr>
      <w:proofErr w:type="spellStart"/>
      <w:r w:rsidRPr="006465B8">
        <w:rPr>
          <w:i/>
        </w:rPr>
        <w:t>quantAuds</w:t>
      </w:r>
      <w:proofErr w:type="spellEnd"/>
      <w:r>
        <w:t>-&gt; Quantidade de Auditorias;</w:t>
      </w:r>
    </w:p>
    <w:p w14:paraId="65148732" w14:textId="6538EBF5" w:rsidR="002C3DD6" w:rsidRDefault="002C3DD6" w:rsidP="00B64478">
      <w:pPr>
        <w:pStyle w:val="Corpodetexto"/>
        <w:jc w:val="left"/>
      </w:pPr>
      <w:r w:rsidRPr="006465B8">
        <w:rPr>
          <w:i/>
        </w:rPr>
        <w:t>atividade</w:t>
      </w:r>
      <w:r>
        <w:t>-&gt; Estado de atividade do colaborador (Ativo/Inativo);</w:t>
      </w:r>
    </w:p>
    <w:p w14:paraId="2C607C6B" w14:textId="77777777" w:rsidR="003C6ED7" w:rsidRDefault="003C6ED7" w:rsidP="00F31902">
      <w:pPr>
        <w:pStyle w:val="Corpodetexto"/>
        <w:rPr>
          <w:b/>
          <w:sz w:val="24"/>
          <w:szCs w:val="24"/>
        </w:rPr>
      </w:pPr>
    </w:p>
    <w:p w14:paraId="52C50D37" w14:textId="77777777" w:rsidR="003C6ED7" w:rsidRDefault="003C6ED7" w:rsidP="00F31902">
      <w:pPr>
        <w:pStyle w:val="Corpodetexto"/>
        <w:rPr>
          <w:b/>
          <w:sz w:val="24"/>
          <w:szCs w:val="24"/>
        </w:rPr>
      </w:pPr>
    </w:p>
    <w:p w14:paraId="3E16F3E2" w14:textId="77777777" w:rsidR="003C6ED7" w:rsidRDefault="003C6ED7" w:rsidP="00F31902">
      <w:pPr>
        <w:pStyle w:val="Corpodetexto"/>
        <w:rPr>
          <w:b/>
          <w:sz w:val="24"/>
          <w:szCs w:val="24"/>
        </w:rPr>
      </w:pPr>
    </w:p>
    <w:p w14:paraId="76745C61" w14:textId="77777777" w:rsidR="00E77AC1" w:rsidRDefault="00E77AC1" w:rsidP="00F31902">
      <w:pPr>
        <w:pStyle w:val="Corpodetexto"/>
        <w:rPr>
          <w:b/>
          <w:sz w:val="24"/>
          <w:szCs w:val="24"/>
        </w:rPr>
      </w:pPr>
    </w:p>
    <w:p w14:paraId="175266A9" w14:textId="77777777" w:rsidR="00E77AC1" w:rsidRDefault="00E77AC1" w:rsidP="00F31902">
      <w:pPr>
        <w:pStyle w:val="Corpodetexto"/>
        <w:rPr>
          <w:b/>
          <w:sz w:val="24"/>
          <w:szCs w:val="24"/>
        </w:rPr>
      </w:pPr>
    </w:p>
    <w:p w14:paraId="677FD41C" w14:textId="0B5EA6B5" w:rsidR="00EE4824" w:rsidRPr="005D3011" w:rsidRDefault="00E77AC1" w:rsidP="00F31902">
      <w:pPr>
        <w:pStyle w:val="Corpodetexto"/>
      </w:pPr>
      <w:r>
        <w:rPr>
          <w:noProof/>
        </w:rPr>
        <w:lastRenderedPageBreak/>
        <w:pict w14:anchorId="2144139B">
          <v:shape id="_x0000_s1036" type="#_x0000_t75" style="position:absolute;left:0;text-align:left;margin-left:-2.45pt;margin-top:21.25pt;width:187.95pt;height:111.25pt;z-index:-251658236;mso-position-horizontal-relative:text;mso-position-vertical-relative:text;mso-width-relative:page;mso-height-relative:page">
            <v:imagedata r:id="rId31" o:title="Screenshot_4"/>
            <w10:wrap type="topAndBottom"/>
          </v:shape>
        </w:pict>
      </w:r>
      <w:r w:rsidR="005D3011">
        <w:rPr>
          <w:b/>
          <w:sz w:val="24"/>
          <w:szCs w:val="24"/>
        </w:rPr>
        <w:t>Equipamento:</w:t>
      </w:r>
    </w:p>
    <w:p w14:paraId="14C982DC" w14:textId="4C4D9264" w:rsidR="00E77AC1" w:rsidRDefault="00E77AC1" w:rsidP="00E77AC1">
      <w:pPr>
        <w:pStyle w:val="Corpodetexto"/>
        <w:ind w:left="-1247" w:firstLine="1247"/>
        <w:rPr>
          <w:i/>
        </w:rPr>
      </w:pPr>
      <w:r>
        <w:t>Figura 1</w:t>
      </w:r>
      <w:r w:rsidR="00055898">
        <w:t>8</w:t>
      </w:r>
      <w:r>
        <w:t xml:space="preserve">: c1_ObjetosNegocio </w:t>
      </w:r>
      <w:r>
        <w:rPr>
          <w:i/>
        </w:rPr>
        <w:t>Equipamento</w:t>
      </w:r>
    </w:p>
    <w:p w14:paraId="31AB4BDB" w14:textId="77777777" w:rsidR="00E77AC1" w:rsidRDefault="00E77AC1" w:rsidP="00E77AC1">
      <w:pPr>
        <w:pStyle w:val="Corpodetexto"/>
        <w:ind w:left="-1247" w:firstLine="1247"/>
        <w:rPr>
          <w:i/>
        </w:rPr>
      </w:pPr>
    </w:p>
    <w:p w14:paraId="44563633" w14:textId="1FBF9BD2" w:rsidR="009E3781" w:rsidRDefault="009E3781" w:rsidP="00B64478">
      <w:pPr>
        <w:pStyle w:val="Corpodetexto"/>
        <w:jc w:val="left"/>
      </w:pPr>
      <w:proofErr w:type="spellStart"/>
      <w:r w:rsidRPr="006465B8">
        <w:rPr>
          <w:i/>
        </w:rPr>
        <w:t>codigo</w:t>
      </w:r>
      <w:proofErr w:type="spellEnd"/>
      <w:r>
        <w:t xml:space="preserve">-&gt; </w:t>
      </w:r>
      <w:r w:rsidR="003C6ED7">
        <w:t>Código</w:t>
      </w:r>
      <w:r>
        <w:t xml:space="preserve"> do Equipamento</w:t>
      </w:r>
      <w:r w:rsidR="009C1539">
        <w:t>;</w:t>
      </w:r>
    </w:p>
    <w:p w14:paraId="2CAE342C" w14:textId="06311EEE" w:rsidR="005D3011" w:rsidRDefault="009E3781" w:rsidP="00B64478">
      <w:pPr>
        <w:pStyle w:val="Corpodetexto"/>
        <w:jc w:val="left"/>
      </w:pPr>
      <w:r w:rsidRPr="006465B8">
        <w:rPr>
          <w:i/>
        </w:rPr>
        <w:t>tipo</w:t>
      </w:r>
      <w:r>
        <w:t>-&gt; Tipo de Equipamento;</w:t>
      </w:r>
    </w:p>
    <w:p w14:paraId="658140BC" w14:textId="5DC28B16" w:rsidR="005D3011" w:rsidRDefault="009E3781" w:rsidP="00B64478">
      <w:pPr>
        <w:pStyle w:val="Corpodetexto"/>
        <w:jc w:val="left"/>
      </w:pPr>
      <w:r w:rsidRPr="006465B8">
        <w:rPr>
          <w:i/>
        </w:rPr>
        <w:t>marca</w:t>
      </w:r>
      <w:r>
        <w:t>-&gt; Marca do Equipamento;</w:t>
      </w:r>
    </w:p>
    <w:p w14:paraId="2076D3EE" w14:textId="5D894BE5" w:rsidR="009E3781" w:rsidRDefault="009E3781" w:rsidP="00B64478">
      <w:pPr>
        <w:pStyle w:val="Corpodetexto"/>
        <w:jc w:val="left"/>
      </w:pPr>
      <w:r w:rsidRPr="006465B8">
        <w:rPr>
          <w:i/>
        </w:rPr>
        <w:t>modelo</w:t>
      </w:r>
      <w:r>
        <w:t>-&gt; Modelo do Equipamento</w:t>
      </w:r>
      <w:r w:rsidR="003C6ED7">
        <w:t>;</w:t>
      </w:r>
    </w:p>
    <w:p w14:paraId="4970CD79" w14:textId="47595390" w:rsidR="005D3011" w:rsidRDefault="009E3781" w:rsidP="00E77AC1">
      <w:pPr>
        <w:pStyle w:val="Corpodetexto"/>
        <w:jc w:val="left"/>
      </w:pPr>
      <w:proofErr w:type="spellStart"/>
      <w:r w:rsidRPr="006465B8">
        <w:rPr>
          <w:i/>
        </w:rPr>
        <w:t>dataAquisicao</w:t>
      </w:r>
      <w:proofErr w:type="spellEnd"/>
      <w:r>
        <w:t>-&gt; Data de aquisição</w:t>
      </w:r>
      <w:r w:rsidR="00E77AC1">
        <w:t xml:space="preserve"> do Equipamento</w:t>
      </w:r>
      <w:r>
        <w:t>;</w:t>
      </w:r>
    </w:p>
    <w:p w14:paraId="6E8B0527" w14:textId="31C77FBC" w:rsidR="00A21247" w:rsidRDefault="00A21247" w:rsidP="00F31902">
      <w:pPr>
        <w:pStyle w:val="Corpodetexto"/>
      </w:pPr>
    </w:p>
    <w:p w14:paraId="4D7C14AE" w14:textId="357065A8" w:rsidR="00A21247" w:rsidRPr="009C1539" w:rsidRDefault="00A1574E" w:rsidP="00F31902">
      <w:pPr>
        <w:pStyle w:val="Corpodetexto"/>
        <w:rPr>
          <w:b/>
          <w:i/>
          <w:iCs/>
          <w:sz w:val="24"/>
          <w:szCs w:val="24"/>
        </w:rPr>
      </w:pPr>
      <w:r>
        <w:rPr>
          <w:noProof/>
        </w:rPr>
        <w:pict w14:anchorId="48D8E24B">
          <v:shape id="_x0000_s1037" type="#_x0000_t75" style="position:absolute;left:0;text-align:left;margin-left:1.8pt;margin-top:22.05pt;width:189.8pt;height:110.35pt;z-index:-251658235;mso-position-horizontal-relative:text;mso-position-vertical-relative:text;mso-width-relative:page;mso-height-relative:page">
            <v:imagedata r:id="rId32" o:title="Screenshot_5"/>
            <w10:wrap type="topAndBottom"/>
          </v:shape>
        </w:pict>
      </w:r>
      <w:r w:rsidR="00FF0BDA">
        <w:rPr>
          <w:b/>
          <w:sz w:val="24"/>
          <w:szCs w:val="24"/>
        </w:rPr>
        <w:t>Vulnerabilidades</w:t>
      </w:r>
      <w:r w:rsidR="00A21247">
        <w:rPr>
          <w:b/>
          <w:sz w:val="24"/>
          <w:szCs w:val="24"/>
        </w:rPr>
        <w:t>:</w:t>
      </w:r>
    </w:p>
    <w:p w14:paraId="3EB7B618" w14:textId="3451C484" w:rsidR="00AA2451" w:rsidRDefault="00AA2451" w:rsidP="00F31902">
      <w:pPr>
        <w:pStyle w:val="Corpodetexto"/>
        <w:rPr>
          <w:i/>
          <w:iCs/>
        </w:rPr>
      </w:pPr>
      <w:r>
        <w:t>Figura 1</w:t>
      </w:r>
      <w:r w:rsidR="00055898">
        <w:t>9</w:t>
      </w:r>
      <w:r>
        <w:t xml:space="preserve">: c1_ObjetosNegocio </w:t>
      </w:r>
      <w:r>
        <w:rPr>
          <w:i/>
        </w:rPr>
        <w:t>Vulnerabilidades</w:t>
      </w:r>
      <w:r w:rsidR="00CC265A" w:rsidRPr="009C1539">
        <w:rPr>
          <w:i/>
          <w:iCs/>
        </w:rPr>
        <w:t xml:space="preserve">                                                                 </w:t>
      </w:r>
    </w:p>
    <w:p w14:paraId="10842C9B" w14:textId="184970B8" w:rsidR="002D13B9" w:rsidRPr="009C1539" w:rsidRDefault="00CC265A" w:rsidP="00AA2451">
      <w:pPr>
        <w:pStyle w:val="Corpodetexto"/>
        <w:jc w:val="left"/>
        <w:rPr>
          <w:i/>
          <w:iCs/>
        </w:rPr>
      </w:pPr>
      <w:proofErr w:type="spellStart"/>
      <w:r w:rsidRPr="009C1539">
        <w:rPr>
          <w:i/>
          <w:iCs/>
        </w:rPr>
        <w:t>codigo</w:t>
      </w:r>
      <w:proofErr w:type="spellEnd"/>
      <w:r w:rsidRPr="009C1539">
        <w:rPr>
          <w:i/>
          <w:iCs/>
        </w:rPr>
        <w:t xml:space="preserve">-&gt; </w:t>
      </w:r>
      <w:r w:rsidR="00A06FE9" w:rsidRPr="009C1539">
        <w:rPr>
          <w:i/>
          <w:iCs/>
        </w:rPr>
        <w:t>Código</w:t>
      </w:r>
      <w:r w:rsidRPr="009C1539">
        <w:rPr>
          <w:i/>
          <w:iCs/>
        </w:rPr>
        <w:t xml:space="preserve"> da Vulnerabilidade;</w:t>
      </w:r>
    </w:p>
    <w:p w14:paraId="7FA91DB9" w14:textId="09E2F84A" w:rsidR="002D13B9" w:rsidRDefault="00CC265A" w:rsidP="00AA2451">
      <w:pPr>
        <w:pStyle w:val="Corpodetexto"/>
        <w:jc w:val="left"/>
      </w:pPr>
      <w:proofErr w:type="spellStart"/>
      <w:r w:rsidRPr="00A12615">
        <w:rPr>
          <w:i/>
        </w:rPr>
        <w:t>descricao</w:t>
      </w:r>
      <w:proofErr w:type="spellEnd"/>
      <w:r>
        <w:t>-&gt; Descrição da Vulnerabilidade;</w:t>
      </w:r>
    </w:p>
    <w:p w14:paraId="11F97665" w14:textId="6AE6AD6C" w:rsidR="002D13B9" w:rsidRDefault="00CC265A" w:rsidP="00AA2451">
      <w:pPr>
        <w:pStyle w:val="Corpodetexto"/>
        <w:jc w:val="left"/>
      </w:pPr>
      <w:r w:rsidRPr="00A12615">
        <w:rPr>
          <w:i/>
        </w:rPr>
        <w:t>impacto</w:t>
      </w:r>
      <w:r>
        <w:t xml:space="preserve">-&gt; </w:t>
      </w:r>
      <w:r w:rsidR="00A06FE9">
        <w:t>Nível</w:t>
      </w:r>
      <w:r>
        <w:t xml:space="preserve"> de impacto da Vulnerabilidade;</w:t>
      </w:r>
    </w:p>
    <w:p w14:paraId="428A69F5" w14:textId="52470714" w:rsidR="002D13B9" w:rsidRDefault="00CC265A" w:rsidP="00AA2451">
      <w:pPr>
        <w:pStyle w:val="Corpodetexto"/>
        <w:jc w:val="left"/>
      </w:pPr>
      <w:r w:rsidRPr="00A12615">
        <w:rPr>
          <w:i/>
        </w:rPr>
        <w:t>estado</w:t>
      </w:r>
      <w:r>
        <w:t>-&gt; Estado de resolução da Vulnerabilidade;</w:t>
      </w:r>
    </w:p>
    <w:p w14:paraId="0BDE7E28" w14:textId="77777777" w:rsidR="00AA2451" w:rsidRDefault="00AA2451" w:rsidP="00AA2451">
      <w:pPr>
        <w:pStyle w:val="Corpodetexto"/>
        <w:jc w:val="left"/>
      </w:pPr>
    </w:p>
    <w:p w14:paraId="311C37F5" w14:textId="77777777" w:rsidR="00AA2451" w:rsidRDefault="00AA2451" w:rsidP="00AA2451">
      <w:pPr>
        <w:pStyle w:val="Corpodetexto"/>
        <w:jc w:val="left"/>
      </w:pPr>
    </w:p>
    <w:p w14:paraId="421A689E" w14:textId="77777777" w:rsidR="00AA2451" w:rsidRDefault="00AA2451" w:rsidP="00AA2451">
      <w:pPr>
        <w:pStyle w:val="Corpodetexto"/>
        <w:jc w:val="left"/>
      </w:pPr>
    </w:p>
    <w:p w14:paraId="71CA3C45" w14:textId="77777777" w:rsidR="00AA2451" w:rsidRDefault="00AA2451" w:rsidP="00AA2451">
      <w:pPr>
        <w:pStyle w:val="Corpodetexto"/>
        <w:jc w:val="left"/>
      </w:pPr>
    </w:p>
    <w:p w14:paraId="24321E14" w14:textId="77777777" w:rsidR="00AA2451" w:rsidRDefault="00AA2451" w:rsidP="00AA2451">
      <w:pPr>
        <w:pStyle w:val="Corpodetexto"/>
        <w:jc w:val="left"/>
      </w:pPr>
    </w:p>
    <w:p w14:paraId="0A1F6F94" w14:textId="2B2D4085" w:rsidR="00171109" w:rsidRDefault="00A1574E" w:rsidP="00171109">
      <w:pPr>
        <w:pStyle w:val="Corpodetexto"/>
        <w:rPr>
          <w:b/>
          <w:sz w:val="24"/>
          <w:szCs w:val="24"/>
        </w:rPr>
      </w:pPr>
      <w:r>
        <w:rPr>
          <w:noProof/>
        </w:rPr>
        <w:lastRenderedPageBreak/>
        <w:pict w14:anchorId="198B94F5">
          <v:shape id="_x0000_s1039" type="#_x0000_t75" style="position:absolute;left:0;text-align:left;margin-left:.5pt;margin-top:27.55pt;width:193.65pt;height:108.45pt;z-index:-251658234;mso-position-horizontal-relative:text;mso-position-vertical-relative:text;mso-width-relative:page;mso-height-relative:page">
            <v:imagedata r:id="rId33" o:title="Screenshot_6"/>
            <w10:wrap type="topAndBottom"/>
          </v:shape>
        </w:pict>
      </w:r>
      <w:r w:rsidR="00171109">
        <w:rPr>
          <w:b/>
          <w:sz w:val="24"/>
          <w:szCs w:val="24"/>
        </w:rPr>
        <w:t>Pessoa:</w:t>
      </w:r>
    </w:p>
    <w:p w14:paraId="69640386" w14:textId="06E844A0" w:rsidR="00AA2451" w:rsidRDefault="00AA2451" w:rsidP="00AA2451">
      <w:pPr>
        <w:pStyle w:val="Corpodetexto"/>
        <w:jc w:val="left"/>
        <w:rPr>
          <w:i/>
        </w:rPr>
      </w:pPr>
      <w:r>
        <w:t xml:space="preserve">Figura </w:t>
      </w:r>
      <w:r w:rsidR="00055898">
        <w:t>20</w:t>
      </w:r>
      <w:r>
        <w:t xml:space="preserve">: c1_ObjetosNegocio </w:t>
      </w:r>
      <w:r>
        <w:rPr>
          <w:i/>
        </w:rPr>
        <w:t>Pessoa</w:t>
      </w:r>
    </w:p>
    <w:p w14:paraId="695545BD" w14:textId="72D4C0DE" w:rsidR="00AA2451" w:rsidRPr="00AA2451" w:rsidRDefault="00AA2451" w:rsidP="00AA2451">
      <w:pPr>
        <w:pStyle w:val="Corpodetexto"/>
        <w:jc w:val="left"/>
        <w:rPr>
          <w:iCs/>
          <w:color w:val="FF0000"/>
        </w:rPr>
      </w:pPr>
      <w:r>
        <w:rPr>
          <w:iCs/>
        </w:rPr>
        <w:t>Esta classe serve apenas de herança para a classe Colaborador.</w:t>
      </w:r>
    </w:p>
    <w:p w14:paraId="38FF8D21" w14:textId="2BCE9025" w:rsidR="001D21BE" w:rsidRDefault="00636123" w:rsidP="00AA2451">
      <w:pPr>
        <w:pStyle w:val="Corpodetexto"/>
        <w:jc w:val="left"/>
      </w:pPr>
      <w:r w:rsidRPr="00A12615">
        <w:rPr>
          <w:i/>
        </w:rPr>
        <w:t>idade</w:t>
      </w:r>
      <w:r>
        <w:t>-&gt; Idade do colaborador</w:t>
      </w:r>
      <w:r w:rsidR="00AA2451">
        <w:t>;</w:t>
      </w:r>
    </w:p>
    <w:p w14:paraId="5EC6838F" w14:textId="2E7CA71F" w:rsidR="001D21BE" w:rsidRDefault="00636123" w:rsidP="00AA2451">
      <w:pPr>
        <w:pStyle w:val="Corpodetexto"/>
        <w:jc w:val="left"/>
      </w:pPr>
      <w:proofErr w:type="spellStart"/>
      <w:r w:rsidRPr="00A12615">
        <w:rPr>
          <w:i/>
        </w:rPr>
        <w:t>nif</w:t>
      </w:r>
      <w:proofErr w:type="spellEnd"/>
      <w:r>
        <w:t xml:space="preserve">-&gt; </w:t>
      </w:r>
      <w:proofErr w:type="spellStart"/>
      <w:r>
        <w:t>Nif</w:t>
      </w:r>
      <w:proofErr w:type="spellEnd"/>
      <w:r>
        <w:t xml:space="preserve"> do colaborador;</w:t>
      </w:r>
    </w:p>
    <w:p w14:paraId="2A2AA38D" w14:textId="7F241544" w:rsidR="001D21BE" w:rsidRDefault="00636123" w:rsidP="00AA2451">
      <w:pPr>
        <w:pStyle w:val="Corpodetexto"/>
        <w:jc w:val="left"/>
      </w:pPr>
      <w:r w:rsidRPr="00A12615">
        <w:rPr>
          <w:i/>
        </w:rPr>
        <w:t>nome</w:t>
      </w:r>
      <w:r>
        <w:t xml:space="preserve">-&gt; Nome do </w:t>
      </w:r>
      <w:r w:rsidR="00AA2451">
        <w:t>colaborador</w:t>
      </w:r>
      <w:r>
        <w:t>;</w:t>
      </w:r>
    </w:p>
    <w:p w14:paraId="79C70FEF" w14:textId="466D5FEE" w:rsidR="000067F4" w:rsidRDefault="00636123" w:rsidP="007C2DF9">
      <w:pPr>
        <w:pStyle w:val="Corpodetexto"/>
        <w:jc w:val="left"/>
      </w:pPr>
      <w:proofErr w:type="spellStart"/>
      <w:r w:rsidRPr="00A12615">
        <w:rPr>
          <w:i/>
        </w:rPr>
        <w:t>genero</w:t>
      </w:r>
      <w:proofErr w:type="spellEnd"/>
      <w:r>
        <w:t>-&gt; Gé</w:t>
      </w:r>
      <w:r w:rsidR="006C5FBC">
        <w:t>nero do colaborador</w:t>
      </w:r>
      <w:r w:rsidR="00AA2451">
        <w:t>;</w:t>
      </w:r>
    </w:p>
    <w:p w14:paraId="1A4FAC93" w14:textId="77777777" w:rsidR="00AB7756" w:rsidRDefault="00AB7756" w:rsidP="007C2DF9">
      <w:pPr>
        <w:pStyle w:val="Corpodetexto"/>
        <w:jc w:val="left"/>
      </w:pPr>
    </w:p>
    <w:p w14:paraId="47E227F3" w14:textId="77777777" w:rsidR="00AB7756" w:rsidRDefault="00AB7756" w:rsidP="007C2DF9">
      <w:pPr>
        <w:pStyle w:val="Corpodetexto"/>
        <w:jc w:val="left"/>
      </w:pPr>
    </w:p>
    <w:p w14:paraId="7DE11F50" w14:textId="77777777" w:rsidR="00AB7756" w:rsidRDefault="00AB7756" w:rsidP="007C2DF9">
      <w:pPr>
        <w:pStyle w:val="Corpodetexto"/>
        <w:jc w:val="left"/>
      </w:pPr>
    </w:p>
    <w:p w14:paraId="10FEA8D0" w14:textId="77777777" w:rsidR="00AB7756" w:rsidRDefault="00AB7756" w:rsidP="007C2DF9">
      <w:pPr>
        <w:pStyle w:val="Corpodetexto"/>
        <w:jc w:val="left"/>
      </w:pPr>
    </w:p>
    <w:p w14:paraId="4C3286B9" w14:textId="77777777" w:rsidR="00AB7756" w:rsidRDefault="00AB7756" w:rsidP="007C2DF9">
      <w:pPr>
        <w:pStyle w:val="Corpodetexto"/>
        <w:jc w:val="left"/>
      </w:pPr>
    </w:p>
    <w:p w14:paraId="4C7EEC27" w14:textId="77777777" w:rsidR="00AB7756" w:rsidRDefault="00AB7756" w:rsidP="007C2DF9">
      <w:pPr>
        <w:pStyle w:val="Corpodetexto"/>
        <w:jc w:val="left"/>
      </w:pPr>
    </w:p>
    <w:p w14:paraId="463C513C" w14:textId="77777777" w:rsidR="00AB7756" w:rsidRDefault="00AB7756" w:rsidP="007C2DF9">
      <w:pPr>
        <w:pStyle w:val="Corpodetexto"/>
        <w:jc w:val="left"/>
      </w:pPr>
    </w:p>
    <w:p w14:paraId="533A77B9" w14:textId="77777777" w:rsidR="00AB7756" w:rsidRDefault="00AB7756" w:rsidP="007C2DF9">
      <w:pPr>
        <w:pStyle w:val="Corpodetexto"/>
        <w:jc w:val="left"/>
      </w:pPr>
    </w:p>
    <w:p w14:paraId="664B9D01" w14:textId="77777777" w:rsidR="00AB7756" w:rsidRDefault="00AB7756" w:rsidP="007C2DF9">
      <w:pPr>
        <w:pStyle w:val="Corpodetexto"/>
        <w:jc w:val="left"/>
      </w:pPr>
    </w:p>
    <w:p w14:paraId="61064C16" w14:textId="77777777" w:rsidR="00AB7756" w:rsidRDefault="00AB7756" w:rsidP="007C2DF9">
      <w:pPr>
        <w:pStyle w:val="Corpodetexto"/>
        <w:jc w:val="left"/>
      </w:pPr>
    </w:p>
    <w:p w14:paraId="127FCF9A" w14:textId="77777777" w:rsidR="00AB7756" w:rsidRDefault="00AB7756" w:rsidP="007C2DF9">
      <w:pPr>
        <w:pStyle w:val="Corpodetexto"/>
        <w:jc w:val="left"/>
      </w:pPr>
    </w:p>
    <w:p w14:paraId="716143CD" w14:textId="77777777" w:rsidR="00AB7756" w:rsidRDefault="00AB7756" w:rsidP="007C2DF9">
      <w:pPr>
        <w:pStyle w:val="Corpodetexto"/>
        <w:jc w:val="left"/>
      </w:pPr>
    </w:p>
    <w:p w14:paraId="1F43CA25" w14:textId="77777777" w:rsidR="00AB7756" w:rsidRDefault="00AB7756" w:rsidP="007C2DF9">
      <w:pPr>
        <w:pStyle w:val="Corpodetexto"/>
        <w:jc w:val="left"/>
      </w:pPr>
    </w:p>
    <w:p w14:paraId="0D4BD5AD" w14:textId="77777777" w:rsidR="00AB7756" w:rsidRDefault="00AB7756" w:rsidP="007C2DF9">
      <w:pPr>
        <w:pStyle w:val="Corpodetexto"/>
        <w:jc w:val="left"/>
      </w:pPr>
    </w:p>
    <w:p w14:paraId="12B8A5BD" w14:textId="0000206A" w:rsidR="00BB7FB1" w:rsidRPr="00876A9B" w:rsidRDefault="001E490A" w:rsidP="007C2DF9">
      <w:pPr>
        <w:pStyle w:val="Ttulo2"/>
        <w:jc w:val="left"/>
      </w:pPr>
      <w:bookmarkStart w:id="11" w:name="_Toc41051038"/>
      <w:r>
        <w:lastRenderedPageBreak/>
        <w:t>c2_Validacoes</w:t>
      </w:r>
      <w:bookmarkEnd w:id="11"/>
    </w:p>
    <w:p w14:paraId="2473CA1B" w14:textId="77777777" w:rsidR="00AB7756" w:rsidRDefault="007344DD" w:rsidP="007C2DF9">
      <w:pPr>
        <w:pStyle w:val="Corpodetexto"/>
        <w:jc w:val="left"/>
      </w:pPr>
      <w:r>
        <w:t xml:space="preserve">Nesta </w:t>
      </w:r>
      <w:r w:rsidR="00A06FE9">
        <w:t>libraria existem dois ficheiros onde foram criadas validações e exceções que são usadas de forma recorrente</w:t>
      </w:r>
      <w:r w:rsidR="00AB7756">
        <w:t>.</w:t>
      </w:r>
    </w:p>
    <w:p w14:paraId="42987FF9" w14:textId="26F51D5A" w:rsidR="00FC6090" w:rsidRPr="00AB7756" w:rsidRDefault="00FC6090" w:rsidP="007C2DF9">
      <w:pPr>
        <w:pStyle w:val="Corpodetexto"/>
        <w:jc w:val="left"/>
      </w:pPr>
      <w:r>
        <w:rPr>
          <w:b/>
          <w:sz w:val="24"/>
          <w:szCs w:val="24"/>
        </w:rPr>
        <w:t>Validações (</w:t>
      </w:r>
      <w:proofErr w:type="spellStart"/>
      <w:r>
        <w:rPr>
          <w:b/>
          <w:sz w:val="24"/>
          <w:szCs w:val="24"/>
        </w:rPr>
        <w:t>TryCatchInt</w:t>
      </w:r>
      <w:proofErr w:type="spellEnd"/>
      <w:r>
        <w:rPr>
          <w:b/>
          <w:sz w:val="24"/>
          <w:szCs w:val="24"/>
        </w:rPr>
        <w:t>):</w:t>
      </w:r>
    </w:p>
    <w:p w14:paraId="62DC5E9E" w14:textId="6A897C61" w:rsidR="00FC6090" w:rsidRDefault="00A1574E" w:rsidP="007C2DF9">
      <w:pPr>
        <w:pStyle w:val="Corpodetexto"/>
        <w:ind w:left="-1134"/>
        <w:jc w:val="left"/>
        <w:rPr>
          <w:b/>
          <w:sz w:val="24"/>
          <w:szCs w:val="24"/>
        </w:rPr>
      </w:pPr>
      <w:r>
        <w:rPr>
          <w:noProof/>
        </w:rPr>
        <w:pict w14:anchorId="0B0EAA0C">
          <v:shape id="_x0000_s1042" type="#_x0000_t75" style="position:absolute;left:0;text-align:left;margin-left:-.05pt;margin-top:1.1pt;width:321.3pt;height:257.9pt;z-index:-251658231;mso-position-horizontal-relative:text;mso-position-vertical-relative:text;mso-width-relative:page;mso-height-relative:page">
            <v:imagedata r:id="rId34" o:title="Screenshot_10"/>
          </v:shape>
        </w:pict>
      </w:r>
    </w:p>
    <w:p w14:paraId="1ACBC6D9" w14:textId="7A17CEA6" w:rsidR="00FC6090" w:rsidRDefault="00FC6090" w:rsidP="007C2DF9">
      <w:pPr>
        <w:pStyle w:val="Corpodetexto"/>
        <w:ind w:left="-1134"/>
        <w:jc w:val="left"/>
        <w:rPr>
          <w:b/>
          <w:sz w:val="24"/>
          <w:szCs w:val="24"/>
        </w:rPr>
      </w:pPr>
    </w:p>
    <w:p w14:paraId="7E5FC065" w14:textId="6826AED6" w:rsidR="00FC6090" w:rsidRDefault="00FC6090" w:rsidP="007C2DF9">
      <w:pPr>
        <w:pStyle w:val="Corpodetexto"/>
        <w:ind w:left="-1134"/>
        <w:jc w:val="left"/>
        <w:rPr>
          <w:b/>
          <w:sz w:val="24"/>
          <w:szCs w:val="24"/>
        </w:rPr>
      </w:pPr>
    </w:p>
    <w:p w14:paraId="2F0E3AFC" w14:textId="456EDC0C" w:rsidR="00FC6090" w:rsidRDefault="00FC6090" w:rsidP="007C2DF9">
      <w:pPr>
        <w:pStyle w:val="Corpodetexto"/>
        <w:ind w:left="-1134"/>
        <w:jc w:val="left"/>
        <w:rPr>
          <w:b/>
          <w:sz w:val="24"/>
          <w:szCs w:val="24"/>
        </w:rPr>
      </w:pPr>
    </w:p>
    <w:p w14:paraId="48FC963F" w14:textId="69C8053F" w:rsidR="00FC6090" w:rsidRDefault="00FC6090" w:rsidP="007C2DF9">
      <w:pPr>
        <w:pStyle w:val="Corpodetexto"/>
        <w:ind w:left="-1134"/>
        <w:jc w:val="left"/>
        <w:rPr>
          <w:b/>
          <w:sz w:val="24"/>
          <w:szCs w:val="24"/>
        </w:rPr>
      </w:pPr>
    </w:p>
    <w:p w14:paraId="397E2AB6" w14:textId="3FA5823C" w:rsidR="00FC6090" w:rsidRDefault="00FC6090" w:rsidP="007C2DF9">
      <w:pPr>
        <w:pStyle w:val="Corpodetexto"/>
        <w:ind w:left="-1134"/>
        <w:jc w:val="left"/>
        <w:rPr>
          <w:b/>
          <w:sz w:val="24"/>
          <w:szCs w:val="24"/>
        </w:rPr>
      </w:pPr>
    </w:p>
    <w:p w14:paraId="4B822052" w14:textId="160F3C92" w:rsidR="00FC6090" w:rsidRDefault="00FC6090" w:rsidP="007C2DF9">
      <w:pPr>
        <w:pStyle w:val="Corpodetexto"/>
        <w:ind w:left="-1134"/>
        <w:jc w:val="left"/>
        <w:rPr>
          <w:b/>
          <w:sz w:val="24"/>
          <w:szCs w:val="24"/>
        </w:rPr>
      </w:pPr>
    </w:p>
    <w:p w14:paraId="61936409" w14:textId="0A438FC1" w:rsidR="00FC6090" w:rsidRDefault="00FC6090" w:rsidP="007C2DF9">
      <w:pPr>
        <w:pStyle w:val="Corpodetexto"/>
        <w:ind w:left="-1134"/>
        <w:jc w:val="left"/>
        <w:rPr>
          <w:b/>
          <w:sz w:val="24"/>
          <w:szCs w:val="24"/>
        </w:rPr>
      </w:pPr>
    </w:p>
    <w:p w14:paraId="5CEEA180" w14:textId="563C4262" w:rsidR="00FC6090" w:rsidRDefault="00FC6090" w:rsidP="007C2DF9">
      <w:pPr>
        <w:pStyle w:val="Corpodetexto"/>
        <w:ind w:left="-1134"/>
        <w:jc w:val="left"/>
        <w:rPr>
          <w:b/>
          <w:sz w:val="24"/>
          <w:szCs w:val="24"/>
        </w:rPr>
      </w:pPr>
    </w:p>
    <w:p w14:paraId="60CB9366" w14:textId="5ED9620B" w:rsidR="00FC6090" w:rsidRDefault="00FC6090" w:rsidP="007C2DF9">
      <w:pPr>
        <w:pStyle w:val="Corpodetexto"/>
        <w:ind w:left="-1134"/>
        <w:jc w:val="left"/>
        <w:rPr>
          <w:b/>
          <w:sz w:val="24"/>
          <w:szCs w:val="24"/>
        </w:rPr>
      </w:pPr>
    </w:p>
    <w:p w14:paraId="5493394E" w14:textId="6D05F95C" w:rsidR="00FC6090" w:rsidRDefault="00FC6090" w:rsidP="007C2DF9">
      <w:pPr>
        <w:pStyle w:val="Corpodetexto"/>
        <w:ind w:left="-1134"/>
        <w:jc w:val="left"/>
        <w:rPr>
          <w:b/>
          <w:sz w:val="24"/>
          <w:szCs w:val="24"/>
        </w:rPr>
      </w:pPr>
    </w:p>
    <w:p w14:paraId="7E9E0B14" w14:textId="53584230" w:rsidR="00021CBD" w:rsidRDefault="00971751" w:rsidP="007C2DF9">
      <w:pPr>
        <w:pStyle w:val="Corpodetexto"/>
        <w:jc w:val="left"/>
        <w:rPr>
          <w:i/>
        </w:rPr>
      </w:pPr>
      <w:r>
        <w:t>Figura 2</w:t>
      </w:r>
      <w:r w:rsidR="00055898">
        <w:t>1</w:t>
      </w:r>
      <w:r>
        <w:t xml:space="preserve">: c2_Validacoes </w:t>
      </w:r>
      <w:proofErr w:type="spellStart"/>
      <w:r w:rsidR="00F44F1F">
        <w:rPr>
          <w:i/>
        </w:rPr>
        <w:t>TryCatchInt</w:t>
      </w:r>
      <w:proofErr w:type="spellEnd"/>
    </w:p>
    <w:p w14:paraId="626EF124" w14:textId="7F856E64" w:rsidR="00055898" w:rsidRPr="00055898" w:rsidRDefault="000B6990" w:rsidP="00055898">
      <w:pPr>
        <w:pStyle w:val="Corpodetexto"/>
        <w:jc w:val="left"/>
        <w:rPr>
          <w:b/>
          <w:iCs/>
          <w:color w:val="FF0000"/>
          <w:sz w:val="24"/>
          <w:szCs w:val="24"/>
        </w:rPr>
      </w:pPr>
      <w:r>
        <w:rPr>
          <w:iCs/>
        </w:rPr>
        <w:t xml:space="preserve">Esta função serve para receber um inteiro do utilizador verificando se este correto ou não através de uma </w:t>
      </w:r>
      <w:proofErr w:type="spellStart"/>
      <w:r>
        <w:rPr>
          <w:iCs/>
        </w:rPr>
        <w:t>exception</w:t>
      </w:r>
      <w:proofErr w:type="spellEnd"/>
      <w:r>
        <w:rPr>
          <w:iCs/>
        </w:rPr>
        <w:t>. Cas</w:t>
      </w:r>
      <w:r w:rsidR="000C2154">
        <w:rPr>
          <w:iCs/>
        </w:rPr>
        <w:t>o o input do utilizador seja um inteiro</w:t>
      </w:r>
      <w:r w:rsidR="0060258B">
        <w:rPr>
          <w:iCs/>
        </w:rPr>
        <w:t xml:space="preserve"> a função devolve esse inteiro, caso não seja, a </w:t>
      </w:r>
      <w:proofErr w:type="spellStart"/>
      <w:r w:rsidR="0060258B">
        <w:rPr>
          <w:iCs/>
        </w:rPr>
        <w:t>exception</w:t>
      </w:r>
      <w:proofErr w:type="spellEnd"/>
      <w:r w:rsidR="0060258B">
        <w:rPr>
          <w:iCs/>
        </w:rPr>
        <w:t xml:space="preserve"> apresenta </w:t>
      </w:r>
      <w:r w:rsidR="00055898">
        <w:rPr>
          <w:iCs/>
        </w:rPr>
        <w:t>o erro e pede novamente o inteiro.</w:t>
      </w:r>
    </w:p>
    <w:p w14:paraId="1748BAB4" w14:textId="67EF0C2C" w:rsidR="00D029F1" w:rsidRPr="00876A9B" w:rsidRDefault="00D029F1" w:rsidP="00BB7FB1">
      <w:pPr>
        <w:pStyle w:val="Ttulo1"/>
        <w:rPr>
          <w:sz w:val="32"/>
          <w:szCs w:val="32"/>
        </w:rPr>
      </w:pPr>
      <w:bookmarkStart w:id="12" w:name="_Toc41051039"/>
      <w:r w:rsidRPr="00876A9B">
        <w:rPr>
          <w:sz w:val="32"/>
          <w:szCs w:val="32"/>
        </w:rPr>
        <w:lastRenderedPageBreak/>
        <w:t>Conclusão</w:t>
      </w:r>
      <w:bookmarkEnd w:id="12"/>
    </w:p>
    <w:p w14:paraId="5C2F4FF3" w14:textId="52949A3D" w:rsidR="00D029F1" w:rsidRPr="00F6436B" w:rsidRDefault="00042B96" w:rsidP="00F6436B">
      <w:r w:rsidRPr="00F6436B">
        <w:t>A construção</w:t>
      </w:r>
      <w:r w:rsidR="008813E2">
        <w:t xml:space="preserve"> do </w:t>
      </w:r>
      <w:r w:rsidR="00F6436B" w:rsidRPr="00F6436B">
        <w:t xml:space="preserve">programa nesta </w:t>
      </w:r>
      <w:r w:rsidR="00887F30">
        <w:t>segunda fase</w:t>
      </w:r>
      <w:r w:rsidR="008813E2">
        <w:t xml:space="preserve"> encontra-se perto da sua conclusão</w:t>
      </w:r>
      <w:r>
        <w:t>,</w:t>
      </w:r>
      <w:r w:rsidR="00887F30">
        <w:t xml:space="preserve"> </w:t>
      </w:r>
      <w:r w:rsidR="00F6436B" w:rsidRPr="00F6436B">
        <w:t>apresenta todos os requisitos e encontra-se visualmente agradável e de forma organizada. O código tem os comentários necessários para que qualquer pessoa consiga facilmente perceber do que cada parte se trata.</w:t>
      </w:r>
    </w:p>
    <w:p w14:paraId="479924B8" w14:textId="08D71613" w:rsidR="00D029F1" w:rsidRPr="00F6436B" w:rsidRDefault="00D029F1"/>
    <w:p w14:paraId="53801C4C" w14:textId="338F5169" w:rsidR="005521C0" w:rsidRDefault="00F6436B">
      <w:r w:rsidRPr="00F6436B">
        <w:t xml:space="preserve">Com esta parte do trabalho prático, </w:t>
      </w:r>
      <w:r w:rsidR="002168C3">
        <w:t xml:space="preserve">as nossas capacidades relativas </w:t>
      </w:r>
      <w:r w:rsidR="006C7ABF">
        <w:t xml:space="preserve">ao paradigma POO, aos ficheiros, </w:t>
      </w:r>
      <w:r w:rsidR="00A7416E">
        <w:t xml:space="preserve">às </w:t>
      </w:r>
      <w:proofErr w:type="spellStart"/>
      <w:r w:rsidR="00A7416E" w:rsidRPr="00A7416E">
        <w:rPr>
          <w:i/>
          <w:iCs/>
        </w:rPr>
        <w:t>Collections</w:t>
      </w:r>
      <w:proofErr w:type="spellEnd"/>
      <w:r w:rsidR="00A7416E" w:rsidRPr="00A7416E">
        <w:rPr>
          <w:i/>
          <w:iCs/>
        </w:rPr>
        <w:t xml:space="preserve"> </w:t>
      </w:r>
      <w:proofErr w:type="spellStart"/>
      <w:r w:rsidR="00A7416E" w:rsidRPr="00A7416E">
        <w:rPr>
          <w:i/>
          <w:iCs/>
        </w:rPr>
        <w:t>Generics</w:t>
      </w:r>
      <w:proofErr w:type="spellEnd"/>
      <w:r w:rsidR="00A7416E">
        <w:t xml:space="preserve">, ao Ntier, às Interfaces </w:t>
      </w:r>
      <w:r w:rsidR="00BE5F1A">
        <w:t>e às Exceptions foram aprimoradas</w:t>
      </w:r>
      <w:r w:rsidR="00EE2F98">
        <w:t>.</w:t>
      </w:r>
    </w:p>
    <w:p w14:paraId="1308A04A" w14:textId="77777777" w:rsidR="005521C0" w:rsidRDefault="005521C0"/>
    <w:p w14:paraId="349929C0" w14:textId="1C33072F" w:rsidR="00FB0209" w:rsidRDefault="005521C0" w:rsidP="005163F4">
      <w:r>
        <w:t xml:space="preserve">O programa encontra-se </w:t>
      </w:r>
      <w:r w:rsidR="00782A77">
        <w:t xml:space="preserve">alojado no seguinte repositório GitHub: </w:t>
      </w:r>
      <w:hyperlink r:id="rId35" w:history="1">
        <w:r w:rsidR="005163F4" w:rsidRPr="008F3BA0">
          <w:rPr>
            <w:rStyle w:val="Hiperligao"/>
            <w:rFonts w:asciiTheme="majorHAnsi" w:hAnsiTheme="majorHAnsi" w:cstheme="majorHAnsi"/>
          </w:rPr>
          <w:t>https://github.com/carlosantos2103/19432_19433_LP2</w:t>
        </w:r>
      </w:hyperlink>
    </w:p>
    <w:p w14:paraId="4A93F0B3" w14:textId="6C9B08B0" w:rsidR="00FB0209" w:rsidRDefault="00E236FA" w:rsidP="00CD5D17">
      <w:pPr>
        <w:pStyle w:val="Ttulo1"/>
        <w:numPr>
          <w:ilvl w:val="0"/>
          <w:numId w:val="0"/>
        </w:numPr>
        <w:ind w:left="431"/>
      </w:pPr>
      <w:bookmarkStart w:id="13" w:name="_Toc41051040"/>
      <w:r>
        <w:lastRenderedPageBreak/>
        <w:t>Bibli</w:t>
      </w:r>
      <w:r w:rsidR="00CD5D17">
        <w:t>ografia</w:t>
      </w:r>
      <w:bookmarkEnd w:id="13"/>
    </w:p>
    <w:p w14:paraId="37E355D2" w14:textId="67B396A7" w:rsidR="00E236FA" w:rsidRDefault="00A1574E" w:rsidP="00E236FA">
      <w:pPr>
        <w:pStyle w:val="Corpodetexto"/>
        <w:rPr>
          <w:b/>
          <w:bCs/>
        </w:rPr>
      </w:pPr>
      <w:hyperlink r:id="rId36" w:history="1">
        <w:r w:rsidR="00E236FA" w:rsidRPr="007C5C57">
          <w:rPr>
            <w:rStyle w:val="Hiperligao"/>
            <w:rFonts w:ascii="Calibri" w:hAnsi="Calibri" w:cs="font298"/>
            <w:b/>
            <w:bCs/>
            <w:sz w:val="22"/>
            <w:szCs w:val="22"/>
          </w:rPr>
          <w:t>https://mydataprivacy.eu/o-regulamento/</w:t>
        </w:r>
      </w:hyperlink>
    </w:p>
    <w:p w14:paraId="33D785F4" w14:textId="77777777" w:rsidR="00E236FA" w:rsidRDefault="00E236FA" w:rsidP="00E236FA">
      <w:pPr>
        <w:pStyle w:val="Default"/>
        <w:rPr>
          <w:sz w:val="22"/>
          <w:szCs w:val="22"/>
        </w:rPr>
      </w:pPr>
    </w:p>
    <w:p w14:paraId="1E7157B0" w14:textId="23FFC4B4" w:rsidR="00E236FA" w:rsidRDefault="00A1574E" w:rsidP="00E236FA">
      <w:pPr>
        <w:pStyle w:val="Default"/>
        <w:rPr>
          <w:b/>
          <w:bCs/>
          <w:sz w:val="22"/>
          <w:szCs w:val="22"/>
        </w:rPr>
      </w:pPr>
      <w:hyperlink r:id="rId37" w:history="1">
        <w:r w:rsidR="00E236FA" w:rsidRPr="007C5C57">
          <w:rPr>
            <w:rStyle w:val="Hiperligao"/>
            <w:rFonts w:ascii="Calibri" w:hAnsi="Calibri" w:cs="Calibri"/>
            <w:b/>
            <w:bCs/>
            <w:sz w:val="22"/>
            <w:szCs w:val="22"/>
          </w:rPr>
          <w:t>https://eur-lex.europa.eu/legal-content/PT/TXT/HTML/?uri=OJ:L:2016:119:FULL</w:t>
        </w:r>
      </w:hyperlink>
    </w:p>
    <w:p w14:paraId="00A807B5" w14:textId="6FDA22AE" w:rsidR="00E236FA" w:rsidRDefault="00E236FA" w:rsidP="00E236FA">
      <w:pPr>
        <w:pStyle w:val="Default"/>
        <w:rPr>
          <w:sz w:val="22"/>
          <w:szCs w:val="22"/>
        </w:rPr>
      </w:pPr>
      <w:r>
        <w:rPr>
          <w:b/>
          <w:bCs/>
          <w:sz w:val="22"/>
          <w:szCs w:val="22"/>
        </w:rPr>
        <w:t xml:space="preserve"> </w:t>
      </w:r>
    </w:p>
    <w:p w14:paraId="19FC630D" w14:textId="6E5FE4D1" w:rsidR="00E236FA" w:rsidRDefault="00A1574E" w:rsidP="00E236FA">
      <w:pPr>
        <w:pStyle w:val="Corpodetexto"/>
        <w:rPr>
          <w:b/>
          <w:bCs/>
        </w:rPr>
      </w:pPr>
      <w:hyperlink r:id="rId38" w:history="1">
        <w:r w:rsidR="00E236FA" w:rsidRPr="007C5C57">
          <w:rPr>
            <w:rStyle w:val="Hiperligao"/>
            <w:rFonts w:ascii="Calibri" w:hAnsi="Calibri" w:cs="font298"/>
            <w:b/>
            <w:bCs/>
            <w:sz w:val="22"/>
            <w:szCs w:val="22"/>
          </w:rPr>
          <w:t>https://gdprapp.com/</w:t>
        </w:r>
      </w:hyperlink>
    </w:p>
    <w:p w14:paraId="10ADFD63" w14:textId="77777777" w:rsidR="00E236FA" w:rsidRPr="00E236FA" w:rsidRDefault="00E236FA" w:rsidP="00E236FA">
      <w:pPr>
        <w:pStyle w:val="Corpodetexto"/>
        <w:rPr>
          <w:b/>
          <w:bCs/>
        </w:rPr>
      </w:pPr>
    </w:p>
    <w:sectPr w:rsidR="00E236FA" w:rsidRPr="00E236FA" w:rsidSect="00800C88">
      <w:headerReference w:type="default" r:id="rId39"/>
      <w:footerReference w:type="first" r:id="rId40"/>
      <w:type w:val="oddPage"/>
      <w:pgSz w:w="11905" w:h="16837"/>
      <w:pgMar w:top="1417" w:right="1701" w:bottom="1417" w:left="1701" w:header="720" w:footer="720" w:gutter="227"/>
      <w:pgNumType w:start="1"/>
      <w:cols w:space="720"/>
      <w:formProt w:val="0"/>
      <w:titlePg/>
      <w:docGrid w:linePitch="299"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1F74F" w14:textId="77777777" w:rsidR="00A1574E" w:rsidRDefault="00A1574E">
      <w:pPr>
        <w:spacing w:line="240" w:lineRule="auto"/>
      </w:pPr>
      <w:r>
        <w:separator/>
      </w:r>
    </w:p>
  </w:endnote>
  <w:endnote w:type="continuationSeparator" w:id="0">
    <w:p w14:paraId="26F9738E" w14:textId="77777777" w:rsidR="00A1574E" w:rsidRDefault="00A1574E">
      <w:pPr>
        <w:spacing w:line="240" w:lineRule="auto"/>
      </w:pPr>
      <w:r>
        <w:continuationSeparator/>
      </w:r>
    </w:p>
  </w:endnote>
  <w:endnote w:type="continuationNotice" w:id="1">
    <w:p w14:paraId="162046CF" w14:textId="77777777" w:rsidR="00A1574E" w:rsidRDefault="00A1574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font298">
    <w:altName w:val="Calibri"/>
    <w:charset w:val="00"/>
    <w:family w:val="auto"/>
    <w:pitch w:val="variable"/>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6FEA2" w14:textId="77777777" w:rsidR="00F061E1" w:rsidRDefault="00F061E1">
    <w:pPr>
      <w:pStyle w:val="Rodap"/>
      <w:jc w:val="right"/>
    </w:pPr>
  </w:p>
  <w:p w14:paraId="0BB34799" w14:textId="77777777" w:rsidR="00F061E1" w:rsidRDefault="00F061E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A6796" w14:textId="04D12F28" w:rsidR="00F061E1" w:rsidRDefault="00F061E1" w:rsidP="003D1248">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w:t>
    </w:r>
    <w:r>
      <w:rPr>
        <w:rStyle w:val="Nmerodepgina"/>
      </w:rPr>
      <w:fldChar w:fldCharType="end"/>
    </w:r>
  </w:p>
  <w:p w14:paraId="301FE295" w14:textId="77777777" w:rsidR="00F061E1" w:rsidRDefault="00F061E1" w:rsidP="003D124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9F86E" w14:textId="551CE099" w:rsidR="00F061E1" w:rsidRPr="009B1A10" w:rsidRDefault="00F061E1" w:rsidP="009B1A10">
    <w:pPr>
      <w:pStyle w:val="Cabealho"/>
      <w:tabs>
        <w:tab w:val="clear" w:pos="4252"/>
        <w:tab w:val="clear" w:pos="8504"/>
        <w:tab w:val="right" w:pos="8789"/>
      </w:tabs>
      <w:rPr>
        <w:color w:val="17365D"/>
        <w:sz w:val="20"/>
      </w:rPr>
    </w:pPr>
    <w:r>
      <w:rPr>
        <w:color w:val="17365D"/>
        <w:sz w:val="20"/>
      </w:rPr>
      <w:t>Trabalho Prático 1</w:t>
    </w:r>
    <w:r>
      <w:rPr>
        <w:color w:val="17365D"/>
        <w:sz w:val="20"/>
      </w:rPr>
      <w:tab/>
    </w:r>
    <w:r w:rsidRPr="009B1A10">
      <w:rPr>
        <w:color w:val="17365D"/>
        <w:sz w:val="20"/>
      </w:rPr>
      <w:fldChar w:fldCharType="begin"/>
    </w:r>
    <w:r w:rsidRPr="009B1A10">
      <w:rPr>
        <w:color w:val="17365D"/>
        <w:sz w:val="20"/>
      </w:rPr>
      <w:instrText>PAGE   \* MERGEFORMAT</w:instrText>
    </w:r>
    <w:r w:rsidRPr="009B1A10">
      <w:rPr>
        <w:color w:val="17365D"/>
        <w:sz w:val="20"/>
      </w:rPr>
      <w:fldChar w:fldCharType="separate"/>
    </w:r>
    <w:r w:rsidR="007A25EB">
      <w:rPr>
        <w:noProof/>
        <w:color w:val="17365D"/>
        <w:sz w:val="20"/>
      </w:rPr>
      <w:t>4</w:t>
    </w:r>
    <w:r w:rsidRPr="009B1A10">
      <w:rPr>
        <w:color w:val="17365D"/>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C1595" w14:textId="77777777" w:rsidR="00F061E1" w:rsidRDefault="00F061E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A017E" w14:textId="4DEB120E" w:rsidR="00F061E1" w:rsidRPr="00E00A00" w:rsidRDefault="00F061E1" w:rsidP="00BB3DFA">
    <w:pPr>
      <w:pStyle w:val="Cabealho"/>
      <w:tabs>
        <w:tab w:val="clear" w:pos="4252"/>
        <w:tab w:val="clear" w:pos="8504"/>
        <w:tab w:val="right" w:pos="8789"/>
      </w:tabs>
      <w:rPr>
        <w:color w:val="17365D"/>
        <w:sz w:val="20"/>
      </w:rPr>
    </w:pPr>
    <w:r>
      <w:rPr>
        <w:color w:val="17365D"/>
        <w:sz w:val="20"/>
      </w:rPr>
      <w:t>Trabalho Prático 1</w:t>
    </w:r>
    <w:r>
      <w:rPr>
        <w:color w:val="17365D"/>
        <w:sz w:val="20"/>
      </w:rPr>
      <w:tab/>
    </w:r>
    <w:r w:rsidRPr="009B1A10">
      <w:rPr>
        <w:color w:val="17365D"/>
        <w:sz w:val="20"/>
      </w:rPr>
      <w:fldChar w:fldCharType="begin"/>
    </w:r>
    <w:r w:rsidRPr="009B1A10">
      <w:rPr>
        <w:color w:val="17365D"/>
        <w:sz w:val="20"/>
      </w:rPr>
      <w:instrText>PAGE   \* MERGEFORMAT</w:instrText>
    </w:r>
    <w:r w:rsidRPr="009B1A10">
      <w:rPr>
        <w:color w:val="17365D"/>
        <w:sz w:val="20"/>
      </w:rPr>
      <w:fldChar w:fldCharType="separate"/>
    </w:r>
    <w:r w:rsidR="003B255D">
      <w:rPr>
        <w:noProof/>
        <w:color w:val="17365D"/>
        <w:sz w:val="20"/>
      </w:rPr>
      <w:t>1</w:t>
    </w:r>
    <w:r w:rsidRPr="009B1A10">
      <w:rPr>
        <w:color w:val="17365D"/>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110D1" w14:textId="77777777" w:rsidR="00A1574E" w:rsidRDefault="00A1574E">
      <w:pPr>
        <w:spacing w:line="240" w:lineRule="auto"/>
      </w:pPr>
      <w:r>
        <w:separator/>
      </w:r>
    </w:p>
  </w:footnote>
  <w:footnote w:type="continuationSeparator" w:id="0">
    <w:p w14:paraId="1ED464FE" w14:textId="77777777" w:rsidR="00A1574E" w:rsidRDefault="00A1574E">
      <w:pPr>
        <w:spacing w:line="240" w:lineRule="auto"/>
      </w:pPr>
      <w:r>
        <w:continuationSeparator/>
      </w:r>
    </w:p>
  </w:footnote>
  <w:footnote w:type="continuationNotice" w:id="1">
    <w:p w14:paraId="28D75C3C" w14:textId="77777777" w:rsidR="00A1574E" w:rsidRDefault="00A1574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28244" w14:textId="606EB850" w:rsidR="00F061E1" w:rsidRPr="009B1A10" w:rsidRDefault="00F061E1" w:rsidP="009B1A10">
    <w:pPr>
      <w:jc w:val="left"/>
      <w:rPr>
        <w:color w:val="17365D"/>
        <w:sz w:val="20"/>
      </w:rPr>
    </w:pPr>
    <w:r w:rsidRPr="00E00A00">
      <w:rPr>
        <w:color w:val="17365D"/>
        <w:sz w:val="16"/>
      </w:rPr>
      <w:t>Licenciatura em Engenharia de Sistemas Informáticos</w:t>
    </w:r>
    <w:r w:rsidRPr="00E00A00">
      <w:rPr>
        <w:color w:val="17365D"/>
        <w:sz w:val="16"/>
      </w:rPr>
      <w:br/>
    </w:r>
    <w:r>
      <w:rPr>
        <w:color w:val="17365D"/>
        <w:sz w:val="20"/>
      </w:rPr>
      <w:t>Carlos Santos/Rúben Silva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57F73" w14:textId="77777777" w:rsidR="00F061E1" w:rsidRPr="009165C9" w:rsidRDefault="00F061E1" w:rsidP="009B1A10">
    <w:pPr>
      <w:jc w:val="left"/>
      <w:rPr>
        <w:color w:val="17365D"/>
        <w:sz w:val="20"/>
      </w:rPr>
    </w:pPr>
    <w:r w:rsidRPr="00E00A00">
      <w:rPr>
        <w:color w:val="17365D"/>
        <w:sz w:val="16"/>
      </w:rPr>
      <w:t>Licenciatura em Engenharia de Sistemas Informáticos</w:t>
    </w:r>
    <w:r w:rsidRPr="00E00A00">
      <w:rPr>
        <w:color w:val="17365D"/>
        <w:sz w:val="16"/>
      </w:rPr>
      <w:br/>
    </w:r>
    <w:r>
      <w:rPr>
        <w:color w:val="17365D"/>
        <w:sz w:val="20"/>
      </w:rPr>
      <w:t>Carlos Santos/Rúben Silva</w:t>
    </w:r>
  </w:p>
  <w:p w14:paraId="469F3E54" w14:textId="4FECB8F5" w:rsidR="00F061E1" w:rsidRPr="00E00A00" w:rsidRDefault="00F061E1" w:rsidP="00293768">
    <w:pPr>
      <w:jc w:val="left"/>
      <w:rPr>
        <w:color w:val="17365D"/>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b/>
        <w:i/>
      </w:rPr>
    </w:lvl>
    <w:lvl w:ilvl="1">
      <w:start w:val="1"/>
      <w:numFmt w:val="decimal"/>
      <w:lvlText w:val="%2."/>
      <w:lvlJc w:val="left"/>
      <w:pPr>
        <w:tabs>
          <w:tab w:val="num" w:pos="1080"/>
        </w:tabs>
        <w:ind w:left="1080" w:hanging="360"/>
      </w:pPr>
      <w:rPr>
        <w:b/>
        <w:i/>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Arial" w:hAnsi="Arial"/>
        <w:b/>
        <w:i/>
      </w:rPr>
    </w:lvl>
    <w:lvl w:ilvl="1">
      <w:start w:val="1"/>
      <w:numFmt w:val="decimal"/>
      <w:lvlText w:val="%2."/>
      <w:lvlJc w:val="left"/>
      <w:pPr>
        <w:tabs>
          <w:tab w:val="num" w:pos="1080"/>
        </w:tabs>
        <w:ind w:left="1080" w:hanging="360"/>
      </w:pPr>
      <w:rPr>
        <w:b/>
        <w:i/>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1E136A8D"/>
    <w:multiLevelType w:val="hybridMultilevel"/>
    <w:tmpl w:val="E8824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76E88"/>
    <w:multiLevelType w:val="multilevel"/>
    <w:tmpl w:val="E4DC4E36"/>
    <w:lvl w:ilvl="0">
      <w:start w:val="1"/>
      <w:numFmt w:val="decimal"/>
      <w:pStyle w:val="Ttulo1"/>
      <w:lvlText w:val="%1"/>
      <w:lvlJc w:val="left"/>
      <w:pPr>
        <w:ind w:left="431" w:hanging="431"/>
      </w:pPr>
      <w:rPr>
        <w:rFonts w:hint="default"/>
      </w:rPr>
    </w:lvl>
    <w:lvl w:ilvl="1">
      <w:start w:val="1"/>
      <w:numFmt w:val="decimal"/>
      <w:pStyle w:val="Ttulo2"/>
      <w:lvlText w:val="%1.%2"/>
      <w:lvlJc w:val="left"/>
      <w:pPr>
        <w:ind w:left="941" w:hanging="431"/>
      </w:pPr>
      <w:rPr>
        <w:rFonts w:hint="default"/>
      </w:rPr>
    </w:lvl>
    <w:lvl w:ilvl="2">
      <w:start w:val="1"/>
      <w:numFmt w:val="decimal"/>
      <w:pStyle w:val="Ttulo3"/>
      <w:lvlText w:val="%1.%2.%3"/>
      <w:lvlJc w:val="left"/>
      <w:pPr>
        <w:ind w:left="1451" w:hanging="431"/>
      </w:pPr>
      <w:rPr>
        <w:rFonts w:hint="default"/>
      </w:rPr>
    </w:lvl>
    <w:lvl w:ilvl="3">
      <w:start w:val="1"/>
      <w:numFmt w:val="decimal"/>
      <w:pStyle w:val="Ttulo4"/>
      <w:lvlText w:val="%1.%2.%3.%4"/>
      <w:lvlJc w:val="left"/>
      <w:pPr>
        <w:ind w:left="1961" w:hanging="431"/>
      </w:pPr>
      <w:rPr>
        <w:rFonts w:hint="default"/>
      </w:rPr>
    </w:lvl>
    <w:lvl w:ilvl="4">
      <w:start w:val="1"/>
      <w:numFmt w:val="decimal"/>
      <w:pStyle w:val="Ttulo5"/>
      <w:lvlText w:val="%1.%2.%3.%4.%5"/>
      <w:lvlJc w:val="left"/>
      <w:pPr>
        <w:ind w:left="2471" w:hanging="431"/>
      </w:pPr>
      <w:rPr>
        <w:rFonts w:hint="default"/>
      </w:rPr>
    </w:lvl>
    <w:lvl w:ilvl="5">
      <w:start w:val="1"/>
      <w:numFmt w:val="decimal"/>
      <w:pStyle w:val="Ttulo6"/>
      <w:lvlText w:val="%1.%2.%3.%4.%5.%6"/>
      <w:lvlJc w:val="left"/>
      <w:pPr>
        <w:ind w:left="2981" w:hanging="431"/>
      </w:pPr>
      <w:rPr>
        <w:rFonts w:hint="default"/>
      </w:rPr>
    </w:lvl>
    <w:lvl w:ilvl="6">
      <w:start w:val="1"/>
      <w:numFmt w:val="decimal"/>
      <w:pStyle w:val="Ttulo7"/>
      <w:lvlText w:val="%1.%2.%3.%4.%5.%6.%7"/>
      <w:lvlJc w:val="left"/>
      <w:pPr>
        <w:ind w:left="3491" w:hanging="431"/>
      </w:pPr>
      <w:rPr>
        <w:rFonts w:hint="default"/>
      </w:rPr>
    </w:lvl>
    <w:lvl w:ilvl="7">
      <w:start w:val="1"/>
      <w:numFmt w:val="decimal"/>
      <w:pStyle w:val="Ttulo8"/>
      <w:lvlText w:val="%1.%2.%3.%4.%5.%6.%7.%8"/>
      <w:lvlJc w:val="left"/>
      <w:pPr>
        <w:ind w:left="4001" w:hanging="431"/>
      </w:pPr>
      <w:rPr>
        <w:rFonts w:hint="default"/>
      </w:rPr>
    </w:lvl>
    <w:lvl w:ilvl="8">
      <w:start w:val="1"/>
      <w:numFmt w:val="decimal"/>
      <w:pStyle w:val="Ttulo9"/>
      <w:lvlText w:val="%1.%2.%3.%4.%5.%6.%7.%8.%9"/>
      <w:lvlJc w:val="left"/>
      <w:pPr>
        <w:ind w:left="4511" w:hanging="431"/>
      </w:pPr>
      <w:rPr>
        <w:rFonts w:hint="default"/>
      </w:rPr>
    </w:lvl>
  </w:abstractNum>
  <w:abstractNum w:abstractNumId="6" w15:restartNumberingAfterBreak="0">
    <w:nsid w:val="731407C2"/>
    <w:multiLevelType w:val="hybridMultilevel"/>
    <w:tmpl w:val="BD643B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79690E6E"/>
    <w:multiLevelType w:val="hybridMultilevel"/>
    <w:tmpl w:val="A8CC2F4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7"/>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118"/>
    <w:rsid w:val="0000232D"/>
    <w:rsid w:val="000067F4"/>
    <w:rsid w:val="00012C52"/>
    <w:rsid w:val="00015D1B"/>
    <w:rsid w:val="00021CBD"/>
    <w:rsid w:val="00021FDD"/>
    <w:rsid w:val="0002325C"/>
    <w:rsid w:val="0002382F"/>
    <w:rsid w:val="0002726E"/>
    <w:rsid w:val="00027B82"/>
    <w:rsid w:val="00042B96"/>
    <w:rsid w:val="000468D5"/>
    <w:rsid w:val="00055898"/>
    <w:rsid w:val="0005787F"/>
    <w:rsid w:val="00063312"/>
    <w:rsid w:val="00067B4E"/>
    <w:rsid w:val="00072C2D"/>
    <w:rsid w:val="00081A20"/>
    <w:rsid w:val="00087A88"/>
    <w:rsid w:val="00092569"/>
    <w:rsid w:val="00096E51"/>
    <w:rsid w:val="0009759D"/>
    <w:rsid w:val="000A43CC"/>
    <w:rsid w:val="000A587D"/>
    <w:rsid w:val="000A595A"/>
    <w:rsid w:val="000B388A"/>
    <w:rsid w:val="000B6990"/>
    <w:rsid w:val="000B6E7B"/>
    <w:rsid w:val="000C2154"/>
    <w:rsid w:val="000D15C1"/>
    <w:rsid w:val="000D5EE7"/>
    <w:rsid w:val="000D7293"/>
    <w:rsid w:val="000E043F"/>
    <w:rsid w:val="000E5825"/>
    <w:rsid w:val="000F79B3"/>
    <w:rsid w:val="00105C44"/>
    <w:rsid w:val="00107B7F"/>
    <w:rsid w:val="00117748"/>
    <w:rsid w:val="00125020"/>
    <w:rsid w:val="0013115B"/>
    <w:rsid w:val="00132369"/>
    <w:rsid w:val="001348E0"/>
    <w:rsid w:val="00145960"/>
    <w:rsid w:val="00147222"/>
    <w:rsid w:val="00154628"/>
    <w:rsid w:val="00160FEF"/>
    <w:rsid w:val="00165C4D"/>
    <w:rsid w:val="00171109"/>
    <w:rsid w:val="001766B4"/>
    <w:rsid w:val="00183665"/>
    <w:rsid w:val="00192D78"/>
    <w:rsid w:val="001955A7"/>
    <w:rsid w:val="0019611B"/>
    <w:rsid w:val="00197035"/>
    <w:rsid w:val="0019713C"/>
    <w:rsid w:val="001A1CD6"/>
    <w:rsid w:val="001B71E9"/>
    <w:rsid w:val="001B7D8F"/>
    <w:rsid w:val="001D21BE"/>
    <w:rsid w:val="001E490A"/>
    <w:rsid w:val="00215DF1"/>
    <w:rsid w:val="002168C3"/>
    <w:rsid w:val="0021705E"/>
    <w:rsid w:val="0022033A"/>
    <w:rsid w:val="00224289"/>
    <w:rsid w:val="00224580"/>
    <w:rsid w:val="00225E86"/>
    <w:rsid w:val="00226E6F"/>
    <w:rsid w:val="00226ED8"/>
    <w:rsid w:val="00230B68"/>
    <w:rsid w:val="002373A0"/>
    <w:rsid w:val="00241074"/>
    <w:rsid w:val="00243AF3"/>
    <w:rsid w:val="00247AC0"/>
    <w:rsid w:val="00251293"/>
    <w:rsid w:val="00256EE4"/>
    <w:rsid w:val="0026436A"/>
    <w:rsid w:val="002657C2"/>
    <w:rsid w:val="00273A5B"/>
    <w:rsid w:val="002758D3"/>
    <w:rsid w:val="00276B7F"/>
    <w:rsid w:val="00276E2A"/>
    <w:rsid w:val="0027772C"/>
    <w:rsid w:val="00280BAC"/>
    <w:rsid w:val="0028548B"/>
    <w:rsid w:val="00285501"/>
    <w:rsid w:val="00285842"/>
    <w:rsid w:val="00291247"/>
    <w:rsid w:val="00291556"/>
    <w:rsid w:val="00293768"/>
    <w:rsid w:val="002A04F2"/>
    <w:rsid w:val="002A1D08"/>
    <w:rsid w:val="002B163D"/>
    <w:rsid w:val="002B47BE"/>
    <w:rsid w:val="002B511F"/>
    <w:rsid w:val="002B5AB3"/>
    <w:rsid w:val="002B69DB"/>
    <w:rsid w:val="002B7429"/>
    <w:rsid w:val="002C3DD6"/>
    <w:rsid w:val="002C55AC"/>
    <w:rsid w:val="002D0319"/>
    <w:rsid w:val="002D13B9"/>
    <w:rsid w:val="002E3AFD"/>
    <w:rsid w:val="002E4D62"/>
    <w:rsid w:val="002E5247"/>
    <w:rsid w:val="002E6E6A"/>
    <w:rsid w:val="002F183F"/>
    <w:rsid w:val="002F305A"/>
    <w:rsid w:val="002F46F2"/>
    <w:rsid w:val="00305635"/>
    <w:rsid w:val="003113EA"/>
    <w:rsid w:val="00315A91"/>
    <w:rsid w:val="0031713A"/>
    <w:rsid w:val="00321590"/>
    <w:rsid w:val="003235BE"/>
    <w:rsid w:val="00326E35"/>
    <w:rsid w:val="003442FA"/>
    <w:rsid w:val="00344C8C"/>
    <w:rsid w:val="0035153F"/>
    <w:rsid w:val="00351E8C"/>
    <w:rsid w:val="00353027"/>
    <w:rsid w:val="00357A88"/>
    <w:rsid w:val="0036454D"/>
    <w:rsid w:val="003666D7"/>
    <w:rsid w:val="0037095D"/>
    <w:rsid w:val="00370A98"/>
    <w:rsid w:val="003751B8"/>
    <w:rsid w:val="003A170E"/>
    <w:rsid w:val="003A5CCC"/>
    <w:rsid w:val="003B0383"/>
    <w:rsid w:val="003B255D"/>
    <w:rsid w:val="003B42F0"/>
    <w:rsid w:val="003B4721"/>
    <w:rsid w:val="003C6ED7"/>
    <w:rsid w:val="003D1248"/>
    <w:rsid w:val="003D5B1F"/>
    <w:rsid w:val="003F36B0"/>
    <w:rsid w:val="003F44DC"/>
    <w:rsid w:val="003F6770"/>
    <w:rsid w:val="003F6BB4"/>
    <w:rsid w:val="00402F4C"/>
    <w:rsid w:val="00404684"/>
    <w:rsid w:val="00412542"/>
    <w:rsid w:val="00413F12"/>
    <w:rsid w:val="00422218"/>
    <w:rsid w:val="00435407"/>
    <w:rsid w:val="00435EFD"/>
    <w:rsid w:val="004433D6"/>
    <w:rsid w:val="00445424"/>
    <w:rsid w:val="00452235"/>
    <w:rsid w:val="00457F78"/>
    <w:rsid w:val="00462D23"/>
    <w:rsid w:val="00464152"/>
    <w:rsid w:val="00473A97"/>
    <w:rsid w:val="0048360F"/>
    <w:rsid w:val="00485FDE"/>
    <w:rsid w:val="00486796"/>
    <w:rsid w:val="00490B11"/>
    <w:rsid w:val="00494E79"/>
    <w:rsid w:val="004961C0"/>
    <w:rsid w:val="004A32A1"/>
    <w:rsid w:val="004B34D8"/>
    <w:rsid w:val="004C01B6"/>
    <w:rsid w:val="004C31CF"/>
    <w:rsid w:val="004D2D84"/>
    <w:rsid w:val="004D4642"/>
    <w:rsid w:val="004E2074"/>
    <w:rsid w:val="004F0D41"/>
    <w:rsid w:val="004F59D9"/>
    <w:rsid w:val="00514828"/>
    <w:rsid w:val="00516219"/>
    <w:rsid w:val="005163F4"/>
    <w:rsid w:val="00534518"/>
    <w:rsid w:val="00535585"/>
    <w:rsid w:val="0053657B"/>
    <w:rsid w:val="005410EE"/>
    <w:rsid w:val="00541681"/>
    <w:rsid w:val="005521C0"/>
    <w:rsid w:val="00552D4F"/>
    <w:rsid w:val="00556267"/>
    <w:rsid w:val="0056118D"/>
    <w:rsid w:val="005641D9"/>
    <w:rsid w:val="00564CB5"/>
    <w:rsid w:val="0057232F"/>
    <w:rsid w:val="005847CD"/>
    <w:rsid w:val="00585942"/>
    <w:rsid w:val="0059536F"/>
    <w:rsid w:val="00597041"/>
    <w:rsid w:val="00597AA1"/>
    <w:rsid w:val="005A236D"/>
    <w:rsid w:val="005A6040"/>
    <w:rsid w:val="005C02AD"/>
    <w:rsid w:val="005C4D8B"/>
    <w:rsid w:val="005C7307"/>
    <w:rsid w:val="005D20C3"/>
    <w:rsid w:val="005D2D1D"/>
    <w:rsid w:val="005D3011"/>
    <w:rsid w:val="005D3699"/>
    <w:rsid w:val="005D3FBD"/>
    <w:rsid w:val="005E0934"/>
    <w:rsid w:val="005E1250"/>
    <w:rsid w:val="005E1441"/>
    <w:rsid w:val="005E6878"/>
    <w:rsid w:val="005E74F2"/>
    <w:rsid w:val="005F326F"/>
    <w:rsid w:val="0060258B"/>
    <w:rsid w:val="00606967"/>
    <w:rsid w:val="00614868"/>
    <w:rsid w:val="00615AD8"/>
    <w:rsid w:val="00623550"/>
    <w:rsid w:val="00636123"/>
    <w:rsid w:val="00641550"/>
    <w:rsid w:val="006465B8"/>
    <w:rsid w:val="0065705A"/>
    <w:rsid w:val="00660F45"/>
    <w:rsid w:val="00663EEE"/>
    <w:rsid w:val="00685A80"/>
    <w:rsid w:val="00691549"/>
    <w:rsid w:val="006936B3"/>
    <w:rsid w:val="00697428"/>
    <w:rsid w:val="006A0F1E"/>
    <w:rsid w:val="006A34DE"/>
    <w:rsid w:val="006A4682"/>
    <w:rsid w:val="006B2DE1"/>
    <w:rsid w:val="006B5EEF"/>
    <w:rsid w:val="006C0452"/>
    <w:rsid w:val="006C5FBC"/>
    <w:rsid w:val="006C7ABF"/>
    <w:rsid w:val="006D17CF"/>
    <w:rsid w:val="006D46C9"/>
    <w:rsid w:val="006D64B8"/>
    <w:rsid w:val="006D6617"/>
    <w:rsid w:val="006F203A"/>
    <w:rsid w:val="006F5CDF"/>
    <w:rsid w:val="00703E15"/>
    <w:rsid w:val="007046AA"/>
    <w:rsid w:val="0070692C"/>
    <w:rsid w:val="00711BDB"/>
    <w:rsid w:val="00713086"/>
    <w:rsid w:val="00720A49"/>
    <w:rsid w:val="007244EF"/>
    <w:rsid w:val="00732E7C"/>
    <w:rsid w:val="007344DD"/>
    <w:rsid w:val="00736979"/>
    <w:rsid w:val="007458E8"/>
    <w:rsid w:val="00756349"/>
    <w:rsid w:val="00760BB9"/>
    <w:rsid w:val="00760C9A"/>
    <w:rsid w:val="007731CC"/>
    <w:rsid w:val="00777BE3"/>
    <w:rsid w:val="00782A77"/>
    <w:rsid w:val="00797E4D"/>
    <w:rsid w:val="007A1D17"/>
    <w:rsid w:val="007A251A"/>
    <w:rsid w:val="007A25EB"/>
    <w:rsid w:val="007A52C5"/>
    <w:rsid w:val="007B0D31"/>
    <w:rsid w:val="007C276B"/>
    <w:rsid w:val="007C2DF9"/>
    <w:rsid w:val="007C4575"/>
    <w:rsid w:val="007C6EC8"/>
    <w:rsid w:val="007C7334"/>
    <w:rsid w:val="007C7F01"/>
    <w:rsid w:val="007F215F"/>
    <w:rsid w:val="00800C88"/>
    <w:rsid w:val="008024F3"/>
    <w:rsid w:val="00806872"/>
    <w:rsid w:val="00807767"/>
    <w:rsid w:val="0081438E"/>
    <w:rsid w:val="0082093E"/>
    <w:rsid w:val="00820B93"/>
    <w:rsid w:val="00822930"/>
    <w:rsid w:val="00822A57"/>
    <w:rsid w:val="00835CF6"/>
    <w:rsid w:val="0083624A"/>
    <w:rsid w:val="0085191A"/>
    <w:rsid w:val="0086612F"/>
    <w:rsid w:val="00871554"/>
    <w:rsid w:val="00876A9B"/>
    <w:rsid w:val="008806B7"/>
    <w:rsid w:val="00881123"/>
    <w:rsid w:val="008813E2"/>
    <w:rsid w:val="008835E7"/>
    <w:rsid w:val="00883CAA"/>
    <w:rsid w:val="00885E71"/>
    <w:rsid w:val="00887F30"/>
    <w:rsid w:val="00895DED"/>
    <w:rsid w:val="008A312A"/>
    <w:rsid w:val="008A3FDE"/>
    <w:rsid w:val="008B309D"/>
    <w:rsid w:val="008B6DC6"/>
    <w:rsid w:val="008C2E07"/>
    <w:rsid w:val="008C4BE9"/>
    <w:rsid w:val="008D10B2"/>
    <w:rsid w:val="008D48E4"/>
    <w:rsid w:val="008D550E"/>
    <w:rsid w:val="008D5532"/>
    <w:rsid w:val="008E3172"/>
    <w:rsid w:val="008E3A0F"/>
    <w:rsid w:val="008E6A14"/>
    <w:rsid w:val="008F0C51"/>
    <w:rsid w:val="008F3BA0"/>
    <w:rsid w:val="009017B7"/>
    <w:rsid w:val="009165C9"/>
    <w:rsid w:val="00923973"/>
    <w:rsid w:val="009303C7"/>
    <w:rsid w:val="0093534C"/>
    <w:rsid w:val="00943512"/>
    <w:rsid w:val="00944DC6"/>
    <w:rsid w:val="00946182"/>
    <w:rsid w:val="0095021D"/>
    <w:rsid w:val="00964865"/>
    <w:rsid w:val="00965E81"/>
    <w:rsid w:val="00966959"/>
    <w:rsid w:val="009714E9"/>
    <w:rsid w:val="00971751"/>
    <w:rsid w:val="00985E6E"/>
    <w:rsid w:val="0099493E"/>
    <w:rsid w:val="009A6BBD"/>
    <w:rsid w:val="009B1A10"/>
    <w:rsid w:val="009B1D8C"/>
    <w:rsid w:val="009B3652"/>
    <w:rsid w:val="009B5FC0"/>
    <w:rsid w:val="009C09B1"/>
    <w:rsid w:val="009C1539"/>
    <w:rsid w:val="009C54F7"/>
    <w:rsid w:val="009C5959"/>
    <w:rsid w:val="009D1707"/>
    <w:rsid w:val="009D2AD4"/>
    <w:rsid w:val="009D2AF9"/>
    <w:rsid w:val="009D3273"/>
    <w:rsid w:val="009D6ABC"/>
    <w:rsid w:val="009E3781"/>
    <w:rsid w:val="009F0001"/>
    <w:rsid w:val="009F288B"/>
    <w:rsid w:val="009F3823"/>
    <w:rsid w:val="00A01A50"/>
    <w:rsid w:val="00A03F3D"/>
    <w:rsid w:val="00A06FE9"/>
    <w:rsid w:val="00A077B2"/>
    <w:rsid w:val="00A11207"/>
    <w:rsid w:val="00A12615"/>
    <w:rsid w:val="00A1574E"/>
    <w:rsid w:val="00A21247"/>
    <w:rsid w:val="00A357DF"/>
    <w:rsid w:val="00A41A9E"/>
    <w:rsid w:val="00A42E88"/>
    <w:rsid w:val="00A44AF9"/>
    <w:rsid w:val="00A47398"/>
    <w:rsid w:val="00A53723"/>
    <w:rsid w:val="00A64E7E"/>
    <w:rsid w:val="00A7416E"/>
    <w:rsid w:val="00A775C6"/>
    <w:rsid w:val="00A82DFC"/>
    <w:rsid w:val="00A83F79"/>
    <w:rsid w:val="00A8615C"/>
    <w:rsid w:val="00A903CB"/>
    <w:rsid w:val="00A94F2B"/>
    <w:rsid w:val="00AA2451"/>
    <w:rsid w:val="00AA4FC6"/>
    <w:rsid w:val="00AB7756"/>
    <w:rsid w:val="00AC594C"/>
    <w:rsid w:val="00AC77D3"/>
    <w:rsid w:val="00AE02B7"/>
    <w:rsid w:val="00AE13AB"/>
    <w:rsid w:val="00AE5E82"/>
    <w:rsid w:val="00AE721C"/>
    <w:rsid w:val="00AE7524"/>
    <w:rsid w:val="00AF46BF"/>
    <w:rsid w:val="00AF6889"/>
    <w:rsid w:val="00B20248"/>
    <w:rsid w:val="00B23081"/>
    <w:rsid w:val="00B36383"/>
    <w:rsid w:val="00B40EC0"/>
    <w:rsid w:val="00B42F97"/>
    <w:rsid w:val="00B47167"/>
    <w:rsid w:val="00B47303"/>
    <w:rsid w:val="00B537E7"/>
    <w:rsid w:val="00B5663D"/>
    <w:rsid w:val="00B61157"/>
    <w:rsid w:val="00B6300C"/>
    <w:rsid w:val="00B64478"/>
    <w:rsid w:val="00B74491"/>
    <w:rsid w:val="00B80319"/>
    <w:rsid w:val="00B84E06"/>
    <w:rsid w:val="00B85ED2"/>
    <w:rsid w:val="00BA3255"/>
    <w:rsid w:val="00BA5B2E"/>
    <w:rsid w:val="00BB3DFA"/>
    <w:rsid w:val="00BB4E9B"/>
    <w:rsid w:val="00BB7FB1"/>
    <w:rsid w:val="00BC10F6"/>
    <w:rsid w:val="00BD588E"/>
    <w:rsid w:val="00BE5F1A"/>
    <w:rsid w:val="00BF5DD5"/>
    <w:rsid w:val="00BF66F9"/>
    <w:rsid w:val="00BF7788"/>
    <w:rsid w:val="00C00045"/>
    <w:rsid w:val="00C00640"/>
    <w:rsid w:val="00C1218F"/>
    <w:rsid w:val="00C16D2D"/>
    <w:rsid w:val="00C26F20"/>
    <w:rsid w:val="00C37DFC"/>
    <w:rsid w:val="00C41D5A"/>
    <w:rsid w:val="00C46D78"/>
    <w:rsid w:val="00C507D5"/>
    <w:rsid w:val="00C62EF9"/>
    <w:rsid w:val="00C64603"/>
    <w:rsid w:val="00C6794A"/>
    <w:rsid w:val="00C7625A"/>
    <w:rsid w:val="00C80A81"/>
    <w:rsid w:val="00C904DE"/>
    <w:rsid w:val="00C95DD1"/>
    <w:rsid w:val="00CB2B79"/>
    <w:rsid w:val="00CB4A69"/>
    <w:rsid w:val="00CC265A"/>
    <w:rsid w:val="00CD36B7"/>
    <w:rsid w:val="00CD4EEC"/>
    <w:rsid w:val="00CD534E"/>
    <w:rsid w:val="00CD5D17"/>
    <w:rsid w:val="00CE1AB9"/>
    <w:rsid w:val="00CE1F14"/>
    <w:rsid w:val="00CF1AF5"/>
    <w:rsid w:val="00D029F1"/>
    <w:rsid w:val="00D04C3B"/>
    <w:rsid w:val="00D05553"/>
    <w:rsid w:val="00D1566B"/>
    <w:rsid w:val="00D15953"/>
    <w:rsid w:val="00D16BFC"/>
    <w:rsid w:val="00D231AD"/>
    <w:rsid w:val="00D31D27"/>
    <w:rsid w:val="00D5410B"/>
    <w:rsid w:val="00D54530"/>
    <w:rsid w:val="00D67D22"/>
    <w:rsid w:val="00D712F5"/>
    <w:rsid w:val="00D74799"/>
    <w:rsid w:val="00D82316"/>
    <w:rsid w:val="00D85E6D"/>
    <w:rsid w:val="00D928E5"/>
    <w:rsid w:val="00D94FBE"/>
    <w:rsid w:val="00D95E83"/>
    <w:rsid w:val="00D962D4"/>
    <w:rsid w:val="00DA068C"/>
    <w:rsid w:val="00DA1DA7"/>
    <w:rsid w:val="00DB2BF3"/>
    <w:rsid w:val="00DB78A3"/>
    <w:rsid w:val="00DB7D75"/>
    <w:rsid w:val="00DC431A"/>
    <w:rsid w:val="00DD45CA"/>
    <w:rsid w:val="00DD7727"/>
    <w:rsid w:val="00DF24F9"/>
    <w:rsid w:val="00DF40EA"/>
    <w:rsid w:val="00DF6118"/>
    <w:rsid w:val="00E00A00"/>
    <w:rsid w:val="00E01EC9"/>
    <w:rsid w:val="00E1085D"/>
    <w:rsid w:val="00E11179"/>
    <w:rsid w:val="00E14366"/>
    <w:rsid w:val="00E21993"/>
    <w:rsid w:val="00E236FA"/>
    <w:rsid w:val="00E32D82"/>
    <w:rsid w:val="00E342E1"/>
    <w:rsid w:val="00E4183B"/>
    <w:rsid w:val="00E437AA"/>
    <w:rsid w:val="00E470EE"/>
    <w:rsid w:val="00E5491D"/>
    <w:rsid w:val="00E604C6"/>
    <w:rsid w:val="00E63E56"/>
    <w:rsid w:val="00E670EA"/>
    <w:rsid w:val="00E77AC1"/>
    <w:rsid w:val="00E83856"/>
    <w:rsid w:val="00E8387D"/>
    <w:rsid w:val="00E9095F"/>
    <w:rsid w:val="00EB15A5"/>
    <w:rsid w:val="00EC3846"/>
    <w:rsid w:val="00ED1F90"/>
    <w:rsid w:val="00ED44F4"/>
    <w:rsid w:val="00ED709F"/>
    <w:rsid w:val="00EE2F98"/>
    <w:rsid w:val="00EE37B0"/>
    <w:rsid w:val="00EE40BA"/>
    <w:rsid w:val="00EE4824"/>
    <w:rsid w:val="00EF135F"/>
    <w:rsid w:val="00EF2790"/>
    <w:rsid w:val="00EF3004"/>
    <w:rsid w:val="00EF3393"/>
    <w:rsid w:val="00F01C6E"/>
    <w:rsid w:val="00F05691"/>
    <w:rsid w:val="00F061E1"/>
    <w:rsid w:val="00F209D8"/>
    <w:rsid w:val="00F234F6"/>
    <w:rsid w:val="00F26C0C"/>
    <w:rsid w:val="00F31902"/>
    <w:rsid w:val="00F34678"/>
    <w:rsid w:val="00F44F1F"/>
    <w:rsid w:val="00F6436B"/>
    <w:rsid w:val="00F740E1"/>
    <w:rsid w:val="00F8316D"/>
    <w:rsid w:val="00F84290"/>
    <w:rsid w:val="00F84F6B"/>
    <w:rsid w:val="00F87A87"/>
    <w:rsid w:val="00F90037"/>
    <w:rsid w:val="00F97A54"/>
    <w:rsid w:val="00FA040F"/>
    <w:rsid w:val="00FB0209"/>
    <w:rsid w:val="00FB0979"/>
    <w:rsid w:val="00FB640A"/>
    <w:rsid w:val="00FC6090"/>
    <w:rsid w:val="00FC7642"/>
    <w:rsid w:val="00FD0E71"/>
    <w:rsid w:val="00FD2563"/>
    <w:rsid w:val="00FD327A"/>
    <w:rsid w:val="00FD55CB"/>
    <w:rsid w:val="00FD674D"/>
    <w:rsid w:val="00FE78DF"/>
    <w:rsid w:val="00FF0BDA"/>
    <w:rsid w:val="00FF38AF"/>
    <w:rsid w:val="00FF6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B20A330"/>
  <w14:defaultImageDpi w14:val="300"/>
  <w15:docId w15:val="{D2E5C401-2107-420F-B250-225B711A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120" w:after="120" w:line="30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3"/>
    <w:rPr>
      <w:rFonts w:ascii="Calibri" w:eastAsia="Lucida Sans Unicode" w:hAnsi="Calibri" w:cs="font298"/>
      <w:kern w:val="1"/>
      <w:sz w:val="22"/>
      <w:szCs w:val="22"/>
      <w:lang w:val="pt-PT" w:bidi="en-US"/>
    </w:rPr>
  </w:style>
  <w:style w:type="paragraph" w:styleId="Ttulo1">
    <w:name w:val="heading 1"/>
    <w:basedOn w:val="Normal"/>
    <w:next w:val="Corpodetexto"/>
    <w:qFormat/>
    <w:rsid w:val="00C46D78"/>
    <w:pPr>
      <w:keepNext/>
      <w:pageBreakBefore/>
      <w:numPr>
        <w:numId w:val="5"/>
      </w:numPr>
      <w:spacing w:before="3000" w:after="600"/>
      <w:outlineLvl w:val="0"/>
    </w:pPr>
    <w:rPr>
      <w:rFonts w:ascii="Cambria" w:hAnsi="Cambria"/>
      <w:b/>
      <w:bCs/>
      <w:color w:val="365F91"/>
      <w:sz w:val="28"/>
      <w:szCs w:val="28"/>
    </w:rPr>
  </w:style>
  <w:style w:type="paragraph" w:styleId="Ttulo2">
    <w:name w:val="heading 2"/>
    <w:basedOn w:val="Normal"/>
    <w:next w:val="Corpodetexto"/>
    <w:qFormat/>
    <w:pPr>
      <w:keepNext/>
      <w:numPr>
        <w:ilvl w:val="1"/>
        <w:numId w:val="5"/>
      </w:numPr>
      <w:spacing w:before="720" w:after="480"/>
      <w:outlineLvl w:val="1"/>
    </w:pPr>
    <w:rPr>
      <w:rFonts w:ascii="Cambria" w:hAnsi="Cambria"/>
      <w:b/>
      <w:bCs/>
      <w:color w:val="4F81BD"/>
      <w:sz w:val="26"/>
      <w:szCs w:val="26"/>
    </w:rPr>
  </w:style>
  <w:style w:type="paragraph" w:styleId="Ttulo3">
    <w:name w:val="heading 3"/>
    <w:basedOn w:val="Normal"/>
    <w:next w:val="Corpodetexto"/>
    <w:qFormat/>
    <w:rsid w:val="003D1248"/>
    <w:pPr>
      <w:keepNext/>
      <w:numPr>
        <w:ilvl w:val="2"/>
        <w:numId w:val="5"/>
      </w:numPr>
      <w:spacing w:before="480" w:after="240"/>
      <w:outlineLvl w:val="2"/>
    </w:pPr>
    <w:rPr>
      <w:rFonts w:ascii="Cambria" w:hAnsi="Cambria"/>
      <w:b/>
      <w:bCs/>
      <w:color w:val="4F81BD"/>
    </w:rPr>
  </w:style>
  <w:style w:type="paragraph" w:styleId="Ttulo4">
    <w:name w:val="heading 4"/>
    <w:basedOn w:val="Normal"/>
    <w:next w:val="Corpodetexto"/>
    <w:link w:val="Ttulo4Carter"/>
    <w:qFormat/>
    <w:pPr>
      <w:keepNext/>
      <w:numPr>
        <w:ilvl w:val="3"/>
        <w:numId w:val="5"/>
      </w:numPr>
      <w:spacing w:before="200"/>
      <w:outlineLvl w:val="3"/>
    </w:pPr>
    <w:rPr>
      <w:rFonts w:ascii="Cambria" w:hAnsi="Cambria"/>
      <w:b/>
      <w:bCs/>
      <w:i/>
      <w:iCs/>
      <w:color w:val="4F81BD"/>
    </w:rPr>
  </w:style>
  <w:style w:type="paragraph" w:styleId="Ttulo5">
    <w:name w:val="heading 5"/>
    <w:basedOn w:val="Normal"/>
    <w:next w:val="Corpodetexto"/>
    <w:qFormat/>
    <w:pPr>
      <w:keepNext/>
      <w:numPr>
        <w:ilvl w:val="4"/>
        <w:numId w:val="5"/>
      </w:numPr>
      <w:spacing w:before="200"/>
      <w:outlineLvl w:val="4"/>
    </w:pPr>
    <w:rPr>
      <w:rFonts w:ascii="Cambria" w:hAnsi="Cambria"/>
      <w:color w:val="243F60"/>
    </w:rPr>
  </w:style>
  <w:style w:type="paragraph" w:styleId="Ttulo6">
    <w:name w:val="heading 6"/>
    <w:basedOn w:val="Normal"/>
    <w:next w:val="Corpodetexto"/>
    <w:qFormat/>
    <w:pPr>
      <w:keepNext/>
      <w:numPr>
        <w:ilvl w:val="5"/>
        <w:numId w:val="5"/>
      </w:numPr>
      <w:spacing w:before="200"/>
      <w:outlineLvl w:val="5"/>
    </w:pPr>
    <w:rPr>
      <w:rFonts w:ascii="Cambria" w:hAnsi="Cambria"/>
      <w:i/>
      <w:iCs/>
      <w:color w:val="243F60"/>
    </w:rPr>
  </w:style>
  <w:style w:type="paragraph" w:styleId="Ttulo7">
    <w:name w:val="heading 7"/>
    <w:basedOn w:val="Normal"/>
    <w:next w:val="Corpodetexto"/>
    <w:qFormat/>
    <w:pPr>
      <w:keepNext/>
      <w:numPr>
        <w:ilvl w:val="6"/>
        <w:numId w:val="5"/>
      </w:numPr>
      <w:spacing w:before="200"/>
      <w:outlineLvl w:val="6"/>
    </w:pPr>
    <w:rPr>
      <w:rFonts w:ascii="Cambria" w:hAnsi="Cambria"/>
      <w:i/>
      <w:iCs/>
      <w:color w:val="404040"/>
    </w:rPr>
  </w:style>
  <w:style w:type="paragraph" w:styleId="Ttulo8">
    <w:name w:val="heading 8"/>
    <w:basedOn w:val="Normal"/>
    <w:next w:val="Corpodetexto"/>
    <w:qFormat/>
    <w:pPr>
      <w:keepNext/>
      <w:numPr>
        <w:ilvl w:val="7"/>
        <w:numId w:val="5"/>
      </w:numPr>
      <w:spacing w:before="200"/>
      <w:outlineLvl w:val="7"/>
    </w:pPr>
    <w:rPr>
      <w:rFonts w:ascii="Cambria" w:hAnsi="Cambria"/>
      <w:color w:val="4F81BD"/>
      <w:sz w:val="20"/>
      <w:szCs w:val="20"/>
    </w:rPr>
  </w:style>
  <w:style w:type="paragraph" w:styleId="Ttulo9">
    <w:name w:val="heading 9"/>
    <w:basedOn w:val="Normal"/>
    <w:next w:val="Corpodetexto"/>
    <w:qFormat/>
    <w:pPr>
      <w:keepNext/>
      <w:numPr>
        <w:ilvl w:val="8"/>
        <w:numId w:val="5"/>
      </w:numPr>
      <w:spacing w:before="200"/>
      <w:outlineLvl w:val="8"/>
    </w:pPr>
    <w:rPr>
      <w:rFonts w:ascii="Cambria" w:hAnsi="Cambria"/>
      <w:i/>
      <w:iCs/>
      <w:color w:val="404040"/>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ageNumber1">
    <w:name w:val="Page Number1"/>
  </w:style>
  <w:style w:type="character" w:customStyle="1" w:styleId="EstiloLegendaArialNoNegritoCarcter">
    <w:name w:val="Estilo Legenda + Arial Não Negrito Carácter"/>
    <w:rPr>
      <w:rFonts w:ascii="Arial" w:hAnsi="Arial" w:cs="Arial"/>
      <w:b/>
      <w:bCs/>
      <w:sz w:val="22"/>
      <w:szCs w:val="22"/>
      <w:lang w:val="pt-PT" w:eastAsia="ar-SA" w:bidi="ar-SA"/>
    </w:rPr>
  </w:style>
  <w:style w:type="character" w:styleId="Hiperligao">
    <w:name w:val="Hyperlink"/>
    <w:uiPriority w:val="99"/>
    <w:rPr>
      <w:rFonts w:ascii="Arial" w:hAnsi="Arial" w:cs="Arial"/>
      <w:color w:val="0000FF"/>
      <w:sz w:val="20"/>
      <w:szCs w:val="20"/>
      <w:u w:val="single"/>
    </w:rPr>
  </w:style>
  <w:style w:type="character" w:customStyle="1" w:styleId="RodapCarcter">
    <w:name w:val="Rodapé Carácter"/>
    <w:rPr>
      <w:sz w:val="22"/>
      <w:szCs w:val="22"/>
    </w:rPr>
  </w:style>
  <w:style w:type="character" w:customStyle="1" w:styleId="Ttulo1Carcter">
    <w:name w:val="Título 1 Carácter"/>
    <w:rPr>
      <w:rFonts w:ascii="Cambria" w:hAnsi="Cambria" w:cs="font298"/>
      <w:b/>
      <w:bCs/>
      <w:color w:val="365F91"/>
      <w:sz w:val="28"/>
      <w:szCs w:val="28"/>
    </w:rPr>
  </w:style>
  <w:style w:type="character" w:customStyle="1" w:styleId="Ttulo2Carcter">
    <w:name w:val="Título 2 Carácter"/>
    <w:rPr>
      <w:rFonts w:ascii="Cambria" w:hAnsi="Cambria" w:cs="font298"/>
      <w:b/>
      <w:bCs/>
      <w:color w:val="4F81BD"/>
      <w:sz w:val="26"/>
      <w:szCs w:val="26"/>
    </w:rPr>
  </w:style>
  <w:style w:type="character" w:customStyle="1" w:styleId="Ttulo3Carcter">
    <w:name w:val="Título 3 Carácter"/>
    <w:rPr>
      <w:rFonts w:ascii="Cambria" w:hAnsi="Cambria" w:cs="font298"/>
      <w:b/>
      <w:bCs/>
      <w:color w:val="4F81BD"/>
    </w:rPr>
  </w:style>
  <w:style w:type="character" w:customStyle="1" w:styleId="Ttulo4Carcter">
    <w:name w:val="Título 4 Carácter"/>
    <w:rPr>
      <w:rFonts w:ascii="Cambria" w:hAnsi="Cambria" w:cs="font298"/>
      <w:b/>
      <w:bCs/>
      <w:i/>
      <w:iCs/>
      <w:color w:val="4F81BD"/>
    </w:rPr>
  </w:style>
  <w:style w:type="character" w:customStyle="1" w:styleId="Ttulo5Carcter">
    <w:name w:val="Título 5 Carácter"/>
    <w:rPr>
      <w:rFonts w:ascii="Cambria" w:hAnsi="Cambria" w:cs="font298"/>
      <w:color w:val="243F60"/>
    </w:rPr>
  </w:style>
  <w:style w:type="character" w:customStyle="1" w:styleId="Ttulo6Carcter">
    <w:name w:val="Título 6 Carácter"/>
    <w:rPr>
      <w:rFonts w:ascii="Cambria" w:hAnsi="Cambria" w:cs="font298"/>
      <w:i/>
      <w:iCs/>
      <w:color w:val="243F60"/>
    </w:rPr>
  </w:style>
  <w:style w:type="character" w:customStyle="1" w:styleId="Ttulo7Carcter">
    <w:name w:val="Título 7 Carácter"/>
    <w:rPr>
      <w:rFonts w:ascii="Cambria" w:hAnsi="Cambria" w:cs="font298"/>
      <w:i/>
      <w:iCs/>
      <w:color w:val="404040"/>
    </w:rPr>
  </w:style>
  <w:style w:type="character" w:customStyle="1" w:styleId="Ttulo8Carcter">
    <w:name w:val="Título 8 Carácter"/>
    <w:rPr>
      <w:rFonts w:ascii="Cambria" w:hAnsi="Cambria" w:cs="font298"/>
      <w:color w:val="4F81BD"/>
      <w:sz w:val="20"/>
      <w:szCs w:val="20"/>
    </w:rPr>
  </w:style>
  <w:style w:type="character" w:customStyle="1" w:styleId="Ttulo9Carcter">
    <w:name w:val="Título 9 Carácter"/>
    <w:rPr>
      <w:rFonts w:ascii="Cambria" w:hAnsi="Cambria" w:cs="font298"/>
      <w:i/>
      <w:iCs/>
      <w:color w:val="404040"/>
      <w:sz w:val="20"/>
      <w:szCs w:val="20"/>
    </w:rPr>
  </w:style>
  <w:style w:type="character" w:customStyle="1" w:styleId="TtuloCarcter">
    <w:name w:val="Título Carácter"/>
    <w:rPr>
      <w:rFonts w:ascii="Cambria" w:hAnsi="Cambria" w:cs="font298"/>
      <w:color w:val="17365D"/>
      <w:spacing w:val="5"/>
      <w:kern w:val="1"/>
      <w:sz w:val="52"/>
      <w:szCs w:val="52"/>
    </w:rPr>
  </w:style>
  <w:style w:type="character" w:customStyle="1" w:styleId="SubttuloCarcter">
    <w:name w:val="Subtítulo Carácter"/>
    <w:rPr>
      <w:rFonts w:ascii="Cambria" w:hAnsi="Cambria" w:cs="font298"/>
      <w:i/>
      <w:iCs/>
      <w:color w:val="4F81BD"/>
      <w:spacing w:val="15"/>
      <w:sz w:val="24"/>
      <w:szCs w:val="24"/>
    </w:rPr>
  </w:style>
  <w:style w:type="character" w:styleId="Forte">
    <w:name w:val="Strong"/>
    <w:qFormat/>
    <w:rPr>
      <w:b/>
      <w:bCs/>
    </w:rPr>
  </w:style>
  <w:style w:type="character" w:styleId="nfase">
    <w:name w:val="Emphasis"/>
    <w:qFormat/>
    <w:rPr>
      <w:i/>
      <w:iCs/>
    </w:rPr>
  </w:style>
  <w:style w:type="character" w:customStyle="1" w:styleId="CitaoCarcter">
    <w:name w:val="Citação Carácter"/>
    <w:rPr>
      <w:i/>
      <w:iCs/>
      <w:color w:val="000000"/>
    </w:rPr>
  </w:style>
  <w:style w:type="character" w:customStyle="1" w:styleId="CitaoIntensaCarcter">
    <w:name w:val="Citação Intensa Carácter"/>
    <w:rPr>
      <w:b/>
      <w:bCs/>
      <w:i/>
      <w:iCs/>
      <w:color w:val="4F81BD"/>
    </w:rPr>
  </w:style>
  <w:style w:type="character" w:styleId="nfaseDiscreta">
    <w:name w:val="Subtle Emphasis"/>
    <w:qFormat/>
    <w:rPr>
      <w:i/>
      <w:iCs/>
      <w:color w:val="808080"/>
    </w:rPr>
  </w:style>
  <w:style w:type="character" w:styleId="nfaseIntensa">
    <w:name w:val="Intense Emphasis"/>
    <w:qFormat/>
    <w:rPr>
      <w:b/>
      <w:bCs/>
      <w:i/>
      <w:iCs/>
      <w:color w:val="4F81BD"/>
    </w:rPr>
  </w:style>
  <w:style w:type="character" w:styleId="RefernciaDiscreta">
    <w:name w:val="Subtle Reference"/>
    <w:qFormat/>
    <w:rPr>
      <w:smallCaps/>
      <w:color w:val="C0504D"/>
      <w:u w:val="single"/>
    </w:rPr>
  </w:style>
  <w:style w:type="character" w:styleId="RefernciaIntensa">
    <w:name w:val="Intense Reference"/>
    <w:qFormat/>
    <w:rPr>
      <w:b/>
      <w:bCs/>
      <w:smallCaps/>
      <w:color w:val="C0504D"/>
      <w:spacing w:val="5"/>
      <w:u w:val="single"/>
    </w:rPr>
  </w:style>
  <w:style w:type="character" w:styleId="TtulodoLivro">
    <w:name w:val="Book Title"/>
    <w:qFormat/>
    <w:rPr>
      <w:b/>
      <w:bCs/>
      <w:smallCaps/>
      <w:spacing w:val="5"/>
    </w:rPr>
  </w:style>
  <w:style w:type="character" w:customStyle="1" w:styleId="ListLabel1">
    <w:name w:val="ListLabel 1"/>
    <w:rPr>
      <w:b/>
      <w:i/>
    </w:rPr>
  </w:style>
  <w:style w:type="paragraph" w:customStyle="1" w:styleId="Heading">
    <w:name w:val="Heading"/>
    <w:basedOn w:val="Normal"/>
    <w:next w:val="Corpodetexto"/>
    <w:pPr>
      <w:keepNext/>
      <w:spacing w:before="240"/>
    </w:pPr>
    <w:rPr>
      <w:rFonts w:ascii="Arial" w:hAnsi="Arial" w:cs="Tahoma"/>
      <w:sz w:val="28"/>
      <w:szCs w:val="28"/>
    </w:rPr>
  </w:style>
  <w:style w:type="paragraph" w:styleId="Corpodetexto">
    <w:name w:val="Body Text"/>
    <w:basedOn w:val="Normal"/>
  </w:style>
  <w:style w:type="paragraph" w:styleId="Lista">
    <w:name w:val="List"/>
    <w:basedOn w:val="Corpodetexto"/>
    <w:rPr>
      <w:rFonts w:cs="Tahoma"/>
    </w:rPr>
  </w:style>
  <w:style w:type="paragraph" w:styleId="Legenda">
    <w:name w:val="caption"/>
    <w:basedOn w:val="Normal"/>
    <w:qFormat/>
    <w:rsid w:val="00435407"/>
    <w:pPr>
      <w:suppressLineNumbers/>
      <w:jc w:val="center"/>
    </w:pPr>
    <w:rPr>
      <w:rFonts w:cs="Tahoma"/>
      <w:iCs/>
      <w:sz w:val="20"/>
      <w:szCs w:val="20"/>
    </w:rPr>
  </w:style>
  <w:style w:type="paragraph" w:customStyle="1" w:styleId="Index">
    <w:name w:val="Index"/>
    <w:basedOn w:val="Normal"/>
    <w:pPr>
      <w:suppressLineNumbers/>
    </w:pPr>
    <w:rPr>
      <w:rFonts w:cs="Tahoma"/>
    </w:rPr>
  </w:style>
  <w:style w:type="paragraph" w:styleId="Cabealho">
    <w:name w:val="header"/>
    <w:basedOn w:val="Normal"/>
    <w:link w:val="CabealhoCarter"/>
    <w:uiPriority w:val="99"/>
    <w:qFormat/>
    <w:pPr>
      <w:suppressLineNumbers/>
      <w:tabs>
        <w:tab w:val="center" w:pos="4252"/>
        <w:tab w:val="right" w:pos="8504"/>
      </w:tabs>
    </w:pPr>
  </w:style>
  <w:style w:type="paragraph" w:styleId="Rodap">
    <w:name w:val="footer"/>
    <w:basedOn w:val="Normal"/>
    <w:link w:val="RodapCarter"/>
    <w:uiPriority w:val="99"/>
    <w:qFormat/>
    <w:pPr>
      <w:suppressLineNumbers/>
      <w:tabs>
        <w:tab w:val="center" w:pos="4252"/>
        <w:tab w:val="right" w:pos="8504"/>
      </w:tabs>
    </w:pPr>
  </w:style>
  <w:style w:type="paragraph" w:customStyle="1" w:styleId="EstiloLegendaArialNoNegrito">
    <w:name w:val="Estilo Legenda + Arial Não Negrito"/>
    <w:pPr>
      <w:keepNext/>
      <w:widowControl w:val="0"/>
      <w:suppressAutoHyphens/>
      <w:spacing w:after="200" w:line="276" w:lineRule="auto"/>
      <w:jc w:val="center"/>
    </w:pPr>
    <w:rPr>
      <w:rFonts w:ascii="Calibri" w:eastAsia="Lucida Sans Unicode" w:hAnsi="Calibri" w:cs="Arial"/>
      <w:kern w:val="1"/>
      <w:sz w:val="22"/>
      <w:szCs w:val="22"/>
      <w:lang w:bidi="en-US"/>
    </w:rPr>
  </w:style>
  <w:style w:type="paragraph" w:styleId="ndice1">
    <w:name w:val="toc 1"/>
    <w:basedOn w:val="Normal"/>
    <w:uiPriority w:val="39"/>
    <w:pPr>
      <w:tabs>
        <w:tab w:val="left" w:pos="660"/>
        <w:tab w:val="right" w:pos="8835"/>
      </w:tabs>
      <w:spacing w:before="240"/>
    </w:pPr>
    <w:rPr>
      <w:rFonts w:cs="Arial"/>
      <w:bCs/>
      <w:smallCaps/>
      <w:sz w:val="24"/>
      <w:szCs w:val="24"/>
    </w:rPr>
  </w:style>
  <w:style w:type="paragraph" w:styleId="ndice2">
    <w:name w:val="toc 2"/>
    <w:basedOn w:val="Normal"/>
    <w:uiPriority w:val="39"/>
    <w:pPr>
      <w:tabs>
        <w:tab w:val="left" w:pos="943"/>
        <w:tab w:val="right" w:pos="9118"/>
      </w:tabs>
      <w:ind w:left="283"/>
    </w:pPr>
    <w:rPr>
      <w:bCs/>
      <w:sz w:val="20"/>
      <w:szCs w:val="20"/>
    </w:rPr>
  </w:style>
  <w:style w:type="paragraph" w:styleId="ndice3">
    <w:name w:val="toc 3"/>
    <w:basedOn w:val="Normal"/>
    <w:uiPriority w:val="39"/>
    <w:pPr>
      <w:tabs>
        <w:tab w:val="left" w:pos="1320"/>
        <w:tab w:val="right" w:pos="9055"/>
      </w:tabs>
      <w:ind w:left="220"/>
    </w:pPr>
    <w:rPr>
      <w:rFonts w:ascii="Times New Roman" w:hAnsi="Times New Roman"/>
      <w:sz w:val="20"/>
      <w:szCs w:val="20"/>
    </w:rPr>
  </w:style>
  <w:style w:type="paragraph" w:customStyle="1" w:styleId="TableofFigures1">
    <w:name w:val="Table of Figures1"/>
    <w:basedOn w:val="Normal"/>
    <w:pPr>
      <w:ind w:left="440" w:hanging="440"/>
    </w:pPr>
    <w:rPr>
      <w:sz w:val="20"/>
    </w:rPr>
  </w:style>
  <w:style w:type="paragraph" w:customStyle="1" w:styleId="EscolhaA">
    <w:name w:val="Escolha A"/>
    <w:basedOn w:val="Normal"/>
    <w:rPr>
      <w:rFonts w:ascii="Century Gothic" w:hAnsi="Century Gothic"/>
    </w:rPr>
  </w:style>
  <w:style w:type="paragraph" w:customStyle="1" w:styleId="Itens01">
    <w:name w:val="Itens01"/>
    <w:basedOn w:val="Normal"/>
    <w:pPr>
      <w:spacing w:before="60"/>
      <w:ind w:left="851" w:hanging="425"/>
    </w:pPr>
  </w:style>
  <w:style w:type="paragraph" w:customStyle="1" w:styleId="Numerado1">
    <w:name w:val="Numerado (1)"/>
    <w:basedOn w:val="Normal"/>
    <w:rPr>
      <w:rFonts w:ascii="Century Gothic" w:hAnsi="Century Gothic"/>
    </w:rPr>
  </w:style>
  <w:style w:type="paragraph" w:customStyle="1" w:styleId="Itens02">
    <w:name w:val="Itens02"/>
    <w:pPr>
      <w:widowControl w:val="0"/>
      <w:suppressAutoHyphens/>
      <w:spacing w:after="200" w:line="276" w:lineRule="auto"/>
      <w:ind w:left="1276" w:hanging="425"/>
    </w:pPr>
    <w:rPr>
      <w:rFonts w:eastAsia="Lucida Sans Unicode" w:cs="font298"/>
      <w:kern w:val="1"/>
      <w:sz w:val="22"/>
      <w:szCs w:val="22"/>
      <w:lang w:bidi="en-US"/>
    </w:rPr>
  </w:style>
  <w:style w:type="paragraph" w:customStyle="1" w:styleId="Itens03">
    <w:name w:val="Itens03"/>
    <w:basedOn w:val="Itens02"/>
    <w:pPr>
      <w:spacing w:before="60"/>
      <w:ind w:left="850"/>
    </w:pPr>
  </w:style>
  <w:style w:type="paragraph" w:customStyle="1" w:styleId="Itens04">
    <w:name w:val="Itens04"/>
    <w:basedOn w:val="Itens02"/>
  </w:style>
  <w:style w:type="paragraph" w:customStyle="1" w:styleId="Caption1">
    <w:name w:val="Caption1"/>
    <w:basedOn w:val="Normal"/>
    <w:pPr>
      <w:spacing w:line="100" w:lineRule="atLeast"/>
    </w:pPr>
    <w:rPr>
      <w:b/>
      <w:bCs/>
      <w:color w:val="4F81BD"/>
      <w:sz w:val="18"/>
      <w:szCs w:val="18"/>
    </w:rPr>
  </w:style>
  <w:style w:type="paragraph" w:customStyle="1" w:styleId="EstiloTtulo312ptNoNegrito">
    <w:name w:val="Estilo Título 3 + 12 pt Não Negrito"/>
    <w:pPr>
      <w:widowControl w:val="0"/>
      <w:suppressAutoHyphens/>
      <w:spacing w:after="200" w:line="276" w:lineRule="auto"/>
    </w:pPr>
    <w:rPr>
      <w:rFonts w:ascii="Arial" w:eastAsia="Lucida Sans Unicode" w:hAnsi="Arial" w:cs="font298"/>
      <w:b/>
      <w:bCs/>
      <w:kern w:val="1"/>
      <w:sz w:val="24"/>
      <w:szCs w:val="22"/>
      <w:lang w:bidi="en-US"/>
    </w:rPr>
  </w:style>
  <w:style w:type="paragraph" w:styleId="Textodebalo">
    <w:name w:val="Balloon Text"/>
    <w:basedOn w:val="Normal"/>
    <w:rPr>
      <w:rFonts w:ascii="Tahoma" w:hAnsi="Tahoma" w:cs="Tahoma"/>
      <w:sz w:val="16"/>
      <w:szCs w:val="16"/>
    </w:rPr>
  </w:style>
  <w:style w:type="paragraph" w:customStyle="1" w:styleId="AllCapsCentered">
    <w:name w:val="All Caps Centered"/>
    <w:basedOn w:val="Normal"/>
    <w:pPr>
      <w:spacing w:line="480" w:lineRule="auto"/>
      <w:jc w:val="center"/>
    </w:pPr>
    <w:rPr>
      <w:b/>
      <w:caps/>
      <w:sz w:val="24"/>
      <w:szCs w:val="20"/>
    </w:rPr>
  </w:style>
  <w:style w:type="paragraph" w:customStyle="1" w:styleId="StyleCentered">
    <w:name w:val="Style Centered"/>
    <w:basedOn w:val="Normal"/>
    <w:pPr>
      <w:spacing w:line="100" w:lineRule="atLeast"/>
      <w:jc w:val="center"/>
    </w:pPr>
    <w:rPr>
      <w:sz w:val="24"/>
      <w:szCs w:val="20"/>
    </w:rPr>
  </w:style>
  <w:style w:type="paragraph" w:styleId="Ttulo">
    <w:name w:val="Title"/>
    <w:basedOn w:val="Normal"/>
    <w:next w:val="Subttulo"/>
    <w:qFormat/>
    <w:pPr>
      <w:pBdr>
        <w:bottom w:val="single" w:sz="8" w:space="4" w:color="808080"/>
      </w:pBdr>
      <w:spacing w:after="300" w:line="100" w:lineRule="atLeast"/>
      <w:jc w:val="center"/>
    </w:pPr>
    <w:rPr>
      <w:rFonts w:ascii="Cambria" w:hAnsi="Cambria"/>
      <w:b/>
      <w:bCs/>
      <w:color w:val="17365D"/>
      <w:spacing w:val="5"/>
      <w:sz w:val="52"/>
      <w:szCs w:val="52"/>
    </w:rPr>
  </w:style>
  <w:style w:type="paragraph" w:styleId="Subttulo">
    <w:name w:val="Subtitle"/>
    <w:basedOn w:val="Normal"/>
    <w:next w:val="Corpodetexto"/>
    <w:qFormat/>
    <w:pPr>
      <w:jc w:val="center"/>
    </w:pPr>
    <w:rPr>
      <w:rFonts w:ascii="Cambria" w:hAnsi="Cambria"/>
      <w:i/>
      <w:iCs/>
      <w:color w:val="4F81BD"/>
      <w:spacing w:val="15"/>
      <w:sz w:val="24"/>
      <w:szCs w:val="24"/>
    </w:rPr>
  </w:style>
  <w:style w:type="paragraph" w:styleId="SemEspaamento">
    <w:name w:val="No Spacing"/>
    <w:qFormat/>
    <w:pPr>
      <w:suppressAutoHyphens/>
      <w:spacing w:line="100" w:lineRule="atLeast"/>
    </w:pPr>
    <w:rPr>
      <w:rFonts w:ascii="Calibri" w:eastAsia="Lucida Sans Unicode" w:hAnsi="Calibri" w:cs="font298"/>
      <w:kern w:val="1"/>
      <w:sz w:val="22"/>
      <w:szCs w:val="22"/>
      <w:lang w:bidi="en-US"/>
    </w:rPr>
  </w:style>
  <w:style w:type="paragraph" w:styleId="PargrafodaLista">
    <w:name w:val="List Paragraph"/>
    <w:basedOn w:val="Normal"/>
    <w:qFormat/>
    <w:pPr>
      <w:ind w:left="720"/>
    </w:pPr>
  </w:style>
  <w:style w:type="paragraph" w:styleId="Citao">
    <w:name w:val="Quote"/>
    <w:basedOn w:val="Normal"/>
    <w:qFormat/>
    <w:rPr>
      <w:i/>
      <w:iCs/>
      <w:color w:val="000000"/>
    </w:rPr>
  </w:style>
  <w:style w:type="paragraph" w:styleId="CitaoIntensa">
    <w:name w:val="Intense Quote"/>
    <w:basedOn w:val="Normal"/>
    <w:qFormat/>
    <w:pPr>
      <w:pBdr>
        <w:bottom w:val="single" w:sz="4" w:space="4" w:color="808080"/>
      </w:pBdr>
      <w:spacing w:before="200" w:after="280"/>
      <w:ind w:left="936" w:right="936"/>
    </w:pPr>
    <w:rPr>
      <w:b/>
      <w:bCs/>
      <w:i/>
      <w:iCs/>
      <w:color w:val="4F81BD"/>
    </w:rPr>
  </w:style>
  <w:style w:type="paragraph" w:customStyle="1" w:styleId="ContentsHeading">
    <w:name w:val="Contents Heading"/>
    <w:pPr>
      <w:widowControl w:val="0"/>
      <w:suppressLineNumbers/>
      <w:suppressAutoHyphens/>
      <w:spacing w:after="200" w:line="276" w:lineRule="auto"/>
    </w:pPr>
    <w:rPr>
      <w:rFonts w:ascii="Calibri" w:eastAsia="Lucida Sans Unicode" w:hAnsi="Calibri" w:cs="font298"/>
      <w:b/>
      <w:bCs/>
      <w:kern w:val="1"/>
      <w:sz w:val="32"/>
      <w:szCs w:val="32"/>
      <w:lang w:bidi="en-US"/>
    </w:rPr>
  </w:style>
  <w:style w:type="paragraph" w:customStyle="1" w:styleId="Seccao">
    <w:name w:val="Seccao"/>
    <w:basedOn w:val="Normal"/>
    <w:qFormat/>
    <w:rsid w:val="003D1248"/>
    <w:pPr>
      <w:keepNext/>
      <w:spacing w:before="960" w:after="360"/>
    </w:pPr>
    <w:rPr>
      <w:rFonts w:ascii="Cambria" w:hAnsi="Cambria" w:cs="Arial"/>
      <w:b/>
      <w:color w:val="365F91"/>
      <w:sz w:val="28"/>
      <w:szCs w:val="28"/>
    </w:rPr>
  </w:style>
  <w:style w:type="character" w:styleId="Nmerodepgina">
    <w:name w:val="page number"/>
    <w:basedOn w:val="Tipodeletrapredefinidodopargrafo"/>
    <w:uiPriority w:val="99"/>
    <w:semiHidden/>
    <w:unhideWhenUsed/>
    <w:rsid w:val="003A170E"/>
  </w:style>
  <w:style w:type="paragraph" w:styleId="ndicedeilustraes">
    <w:name w:val="table of figures"/>
    <w:basedOn w:val="Normal"/>
    <w:next w:val="Normal"/>
    <w:uiPriority w:val="99"/>
    <w:unhideWhenUsed/>
    <w:rsid w:val="003D1248"/>
    <w:pPr>
      <w:ind w:left="440" w:hanging="440"/>
    </w:pPr>
  </w:style>
  <w:style w:type="character" w:customStyle="1" w:styleId="Ttulo4Carter">
    <w:name w:val="Título 4 Caráter"/>
    <w:basedOn w:val="Tipodeletrapredefinidodopargrafo"/>
    <w:link w:val="Ttulo4"/>
    <w:rsid w:val="00713086"/>
    <w:rPr>
      <w:rFonts w:ascii="Cambria" w:eastAsia="Lucida Sans Unicode" w:hAnsi="Cambria" w:cs="font298"/>
      <w:b/>
      <w:bCs/>
      <w:i/>
      <w:iCs/>
      <w:color w:val="4F81BD"/>
      <w:kern w:val="1"/>
      <w:sz w:val="22"/>
      <w:szCs w:val="22"/>
      <w:lang w:bidi="en-US"/>
    </w:rPr>
  </w:style>
  <w:style w:type="character" w:customStyle="1" w:styleId="CabealhoCarter">
    <w:name w:val="Cabeçalho Caráter"/>
    <w:basedOn w:val="Tipodeletrapredefinidodopargrafo"/>
    <w:link w:val="Cabealho"/>
    <w:uiPriority w:val="99"/>
    <w:rsid w:val="00145960"/>
    <w:rPr>
      <w:rFonts w:ascii="Calibri" w:eastAsia="Lucida Sans Unicode" w:hAnsi="Calibri" w:cs="font298"/>
      <w:kern w:val="1"/>
      <w:sz w:val="22"/>
      <w:szCs w:val="22"/>
      <w:lang w:bidi="en-US"/>
    </w:rPr>
  </w:style>
  <w:style w:type="paragraph" w:customStyle="1" w:styleId="Default">
    <w:name w:val="Default"/>
    <w:rsid w:val="00353027"/>
    <w:pPr>
      <w:autoSpaceDE w:val="0"/>
      <w:autoSpaceDN w:val="0"/>
      <w:adjustRightInd w:val="0"/>
      <w:spacing w:before="0" w:after="0" w:line="240" w:lineRule="auto"/>
      <w:jc w:val="left"/>
    </w:pPr>
    <w:rPr>
      <w:rFonts w:ascii="Calibri" w:hAnsi="Calibri" w:cs="Calibri"/>
      <w:color w:val="000000"/>
      <w:sz w:val="24"/>
      <w:szCs w:val="24"/>
      <w:lang w:val="pt-PT"/>
    </w:rPr>
  </w:style>
  <w:style w:type="character" w:customStyle="1" w:styleId="MenoNoResolvida1">
    <w:name w:val="Menção Não Resolvida1"/>
    <w:basedOn w:val="Tipodeletrapredefinidodopargrafo"/>
    <w:uiPriority w:val="99"/>
    <w:semiHidden/>
    <w:unhideWhenUsed/>
    <w:rsid w:val="00E236FA"/>
    <w:rPr>
      <w:color w:val="605E5C"/>
      <w:shd w:val="clear" w:color="auto" w:fill="E1DFDD"/>
    </w:rPr>
  </w:style>
  <w:style w:type="character" w:styleId="Hiperligaovisitada">
    <w:name w:val="FollowedHyperlink"/>
    <w:basedOn w:val="Tipodeletrapredefinidodopargrafo"/>
    <w:uiPriority w:val="99"/>
    <w:semiHidden/>
    <w:unhideWhenUsed/>
    <w:rsid w:val="00E236FA"/>
    <w:rPr>
      <w:color w:val="800080" w:themeColor="followedHyperlink"/>
      <w:u w:val="single"/>
    </w:rPr>
  </w:style>
  <w:style w:type="character" w:customStyle="1" w:styleId="RodapCarter">
    <w:name w:val="Rodapé Caráter"/>
    <w:basedOn w:val="Tipodeletrapredefinidodopargrafo"/>
    <w:link w:val="Rodap"/>
    <w:uiPriority w:val="99"/>
    <w:rsid w:val="002F305A"/>
    <w:rPr>
      <w:rFonts w:ascii="Calibri" w:eastAsia="Lucida Sans Unicode" w:hAnsi="Calibri" w:cs="font298"/>
      <w:kern w:val="1"/>
      <w:sz w:val="22"/>
      <w:szCs w:val="22"/>
      <w:lang w:val="pt-PT"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2.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eur-lex.europa.eu/legal-content/PT/TXT/HTML/?uri=OJ:L:2016:119:FULL" TargetMode="Externa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mydataprivacy.eu/o-regulamento/"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github.com/carlosantos2103/19432_19433_LP2"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gdpr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3C9DF-6EAC-4C0D-AAE0-D0925107F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2475</Words>
  <Characters>13366</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&gt;</vt:lpstr>
      <vt:lpstr>&gt;</vt:lpstr>
    </vt:vector>
  </TitlesOfParts>
  <Company/>
  <LinksUpToDate>false</LinksUpToDate>
  <CharactersWithSpaces>15810</CharactersWithSpaces>
  <SharedDoc>false</SharedDoc>
  <HLinks>
    <vt:vector size="30" baseType="variant">
      <vt:variant>
        <vt:i4>3014710</vt:i4>
      </vt:variant>
      <vt:variant>
        <vt:i4>26</vt:i4>
      </vt:variant>
      <vt:variant>
        <vt:i4>0</vt:i4>
      </vt:variant>
      <vt:variant>
        <vt:i4>5</vt:i4>
      </vt:variant>
      <vt:variant>
        <vt:lpwstr/>
      </vt:variant>
      <vt:variant>
        <vt:lpwstr>_toc197</vt:lpwstr>
      </vt:variant>
      <vt:variant>
        <vt:i4>3014709</vt:i4>
      </vt:variant>
      <vt:variant>
        <vt:i4>23</vt:i4>
      </vt:variant>
      <vt:variant>
        <vt:i4>0</vt:i4>
      </vt:variant>
      <vt:variant>
        <vt:i4>5</vt:i4>
      </vt:variant>
      <vt:variant>
        <vt:lpwstr/>
      </vt:variant>
      <vt:variant>
        <vt:lpwstr>_toc194</vt:lpwstr>
      </vt:variant>
      <vt:variant>
        <vt:i4>3080244</vt:i4>
      </vt:variant>
      <vt:variant>
        <vt:i4>20</vt:i4>
      </vt:variant>
      <vt:variant>
        <vt:i4>0</vt:i4>
      </vt:variant>
      <vt:variant>
        <vt:i4>5</vt:i4>
      </vt:variant>
      <vt:variant>
        <vt:lpwstr/>
      </vt:variant>
      <vt:variant>
        <vt:lpwstr>_toc185</vt:lpwstr>
      </vt:variant>
      <vt:variant>
        <vt:i4>2555957</vt:i4>
      </vt:variant>
      <vt:variant>
        <vt:i4>17</vt:i4>
      </vt:variant>
      <vt:variant>
        <vt:i4>0</vt:i4>
      </vt:variant>
      <vt:variant>
        <vt:i4>5</vt:i4>
      </vt:variant>
      <vt:variant>
        <vt:lpwstr/>
      </vt:variant>
      <vt:variant>
        <vt:lpwstr>_toc104</vt:lpwstr>
      </vt:variant>
      <vt:variant>
        <vt:i4>2555955</vt:i4>
      </vt:variant>
      <vt:variant>
        <vt:i4>14</vt:i4>
      </vt:variant>
      <vt:variant>
        <vt:i4>0</vt:i4>
      </vt:variant>
      <vt:variant>
        <vt:i4>5</vt:i4>
      </vt:variant>
      <vt:variant>
        <vt:lpwstr/>
      </vt:variant>
      <vt:variant>
        <vt:lpwstr>_toc102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
  <dc:creator>Carlos Santos</dc:creator>
  <cp:keywords/>
  <cp:lastModifiedBy>Carlos Santos</cp:lastModifiedBy>
  <cp:revision>18</cp:revision>
  <cp:lastPrinted>2020-05-22T13:51:00Z</cp:lastPrinted>
  <dcterms:created xsi:type="dcterms:W3CDTF">2020-05-22T13:40:00Z</dcterms:created>
  <dcterms:modified xsi:type="dcterms:W3CDTF">2020-05-22T13:51:00Z</dcterms:modified>
</cp:coreProperties>
</file>