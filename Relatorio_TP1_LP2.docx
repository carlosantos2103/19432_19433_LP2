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2C93E6A" w14:textId="1FBB2856" w:rsidR="00A83F79" w:rsidRPr="000D7293" w:rsidRDefault="00A83F79" w:rsidP="00A83F79">
      <w:pPr>
        <w:pStyle w:val="AllCapsCentered"/>
        <w:rPr>
          <w:rFonts w:ascii="Cambria" w:hAnsi="Cambria" w:cs="Arial"/>
          <w:color w:val="17365D"/>
          <w:sz w:val="28"/>
          <w:szCs w:val="40"/>
        </w:rPr>
      </w:pPr>
      <w:r w:rsidRPr="000D7293">
        <w:rPr>
          <w:noProof/>
          <w:lang w:eastAsia="pt-PT" w:bidi="ar-SA"/>
        </w:rPr>
        <w:drawing>
          <wp:inline distT="0" distB="0" distL="0" distR="0" wp14:anchorId="06ECCF95" wp14:editId="45E438A8">
            <wp:extent cx="2514600" cy="781050"/>
            <wp:effectExtent l="0" t="0" r="0" b="6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781050"/>
                    </a:xfrm>
                    <a:prstGeom prst="rect">
                      <a:avLst/>
                    </a:prstGeom>
                    <a:noFill/>
                    <a:ln>
                      <a:noFill/>
                    </a:ln>
                    <a:effectLst/>
                  </pic:spPr>
                </pic:pic>
              </a:graphicData>
            </a:graphic>
          </wp:inline>
        </w:drawing>
      </w:r>
    </w:p>
    <w:p w14:paraId="152BFB38" w14:textId="484D1C91" w:rsidR="002F46F2" w:rsidRPr="000D7293" w:rsidRDefault="002F46F2">
      <w:pPr>
        <w:pStyle w:val="AllCapsCentered"/>
        <w:spacing w:before="1920"/>
        <w:jc w:val="right"/>
        <w:rPr>
          <w:rFonts w:ascii="Cambria" w:hAnsi="Cambria" w:cs="Arial"/>
          <w:color w:val="365F91"/>
          <w:sz w:val="28"/>
          <w:szCs w:val="40"/>
        </w:rPr>
      </w:pPr>
      <w:r w:rsidRPr="000D7293">
        <w:rPr>
          <w:rFonts w:ascii="Cambria" w:hAnsi="Cambria" w:cs="Arial"/>
          <w:color w:val="365F91"/>
          <w:sz w:val="28"/>
          <w:szCs w:val="40"/>
        </w:rPr>
        <w:t xml:space="preserve">Relatório de </w:t>
      </w:r>
      <w:r w:rsidR="003A5CCC">
        <w:rPr>
          <w:rFonts w:ascii="Cambria" w:hAnsi="Cambria" w:cs="Arial"/>
          <w:color w:val="365F91"/>
          <w:sz w:val="28"/>
          <w:szCs w:val="40"/>
        </w:rPr>
        <w:t>trabalho prático</w:t>
      </w:r>
    </w:p>
    <w:p w14:paraId="53516025" w14:textId="42615040" w:rsidR="002F46F2" w:rsidRPr="000D7293" w:rsidRDefault="00AF6889">
      <w:pPr>
        <w:pStyle w:val="Ttulo"/>
        <w:jc w:val="right"/>
        <w:rPr>
          <w:color w:val="365F91"/>
        </w:rPr>
      </w:pPr>
      <w:r>
        <w:rPr>
          <w:color w:val="365F91"/>
        </w:rPr>
        <w:t>Sistema de Registo de Auditorias</w:t>
      </w:r>
    </w:p>
    <w:p w14:paraId="73E24C3F" w14:textId="39B62F72" w:rsidR="002F46F2" w:rsidRPr="000D7293" w:rsidRDefault="00A077B2">
      <w:pPr>
        <w:pStyle w:val="AllCapsCentered"/>
        <w:spacing w:before="600"/>
        <w:jc w:val="right"/>
        <w:rPr>
          <w:rFonts w:ascii="Cambria" w:hAnsi="Cambria" w:cs="Arial"/>
          <w:color w:val="365F91"/>
          <w:sz w:val="28"/>
          <w:szCs w:val="40"/>
        </w:rPr>
      </w:pPr>
      <w:r>
        <w:rPr>
          <w:rFonts w:ascii="Cambria" w:hAnsi="Cambria" w:cs="Arial"/>
          <w:color w:val="365F91"/>
          <w:sz w:val="28"/>
          <w:szCs w:val="40"/>
        </w:rPr>
        <w:t>Carlos Santos</w:t>
      </w:r>
    </w:p>
    <w:p w14:paraId="3D563ED5" w14:textId="47F1EC00" w:rsidR="00535585" w:rsidRDefault="007C7F01" w:rsidP="00623550">
      <w:pPr>
        <w:pStyle w:val="AllCapsCentered"/>
        <w:spacing w:line="100" w:lineRule="atLeast"/>
        <w:jc w:val="right"/>
        <w:rPr>
          <w:rFonts w:ascii="Cambria" w:hAnsi="Cambria" w:cs="Arial"/>
          <w:color w:val="365F91"/>
          <w:szCs w:val="40"/>
        </w:rPr>
      </w:pPr>
      <w:r w:rsidRPr="000D7293">
        <w:rPr>
          <w:rFonts w:ascii="Cambria" w:hAnsi="Cambria" w:cs="Arial"/>
          <w:color w:val="365F91"/>
          <w:szCs w:val="40"/>
        </w:rPr>
        <w:t xml:space="preserve">Aluno </w:t>
      </w:r>
      <w:r w:rsidR="00535585" w:rsidRPr="000D7293">
        <w:rPr>
          <w:rFonts w:ascii="Cambria" w:hAnsi="Cambria" w:cs="Arial"/>
          <w:color w:val="365F91"/>
          <w:szCs w:val="40"/>
        </w:rPr>
        <w:t xml:space="preserve">nº </w:t>
      </w:r>
      <w:r w:rsidR="00A077B2">
        <w:rPr>
          <w:rFonts w:ascii="Cambria" w:hAnsi="Cambria" w:cs="Arial"/>
          <w:color w:val="365F91"/>
          <w:szCs w:val="40"/>
        </w:rPr>
        <w:t>19432</w:t>
      </w:r>
    </w:p>
    <w:p w14:paraId="1302A4CD" w14:textId="04A37A9E" w:rsidR="00A077B2" w:rsidRPr="000D7293" w:rsidRDefault="00A077B2" w:rsidP="00A077B2">
      <w:pPr>
        <w:pStyle w:val="AllCapsCentered"/>
        <w:spacing w:before="600"/>
        <w:jc w:val="right"/>
        <w:rPr>
          <w:rFonts w:ascii="Cambria" w:hAnsi="Cambria" w:cs="Arial"/>
          <w:color w:val="365F91"/>
          <w:sz w:val="28"/>
          <w:szCs w:val="40"/>
        </w:rPr>
      </w:pPr>
      <w:r>
        <w:rPr>
          <w:rFonts w:ascii="Cambria" w:hAnsi="Cambria" w:cs="Arial"/>
          <w:color w:val="365F91"/>
          <w:sz w:val="28"/>
          <w:szCs w:val="40"/>
        </w:rPr>
        <w:t>Rúben silva</w:t>
      </w:r>
    </w:p>
    <w:p w14:paraId="67790F15" w14:textId="368B4A25" w:rsidR="00A077B2" w:rsidRPr="000D7293" w:rsidRDefault="00A077B2" w:rsidP="00A077B2">
      <w:pPr>
        <w:pStyle w:val="AllCapsCentered"/>
        <w:spacing w:line="100" w:lineRule="atLeast"/>
        <w:jc w:val="right"/>
        <w:rPr>
          <w:rFonts w:ascii="Cambria" w:hAnsi="Cambria" w:cs="Arial"/>
          <w:color w:val="365F91"/>
          <w:szCs w:val="40"/>
        </w:rPr>
      </w:pPr>
      <w:r w:rsidRPr="000D7293">
        <w:rPr>
          <w:rFonts w:ascii="Cambria" w:hAnsi="Cambria" w:cs="Arial"/>
          <w:color w:val="365F91"/>
          <w:szCs w:val="40"/>
        </w:rPr>
        <w:t xml:space="preserve">Aluno nº </w:t>
      </w:r>
      <w:r>
        <w:rPr>
          <w:rFonts w:ascii="Cambria" w:hAnsi="Cambria" w:cs="Arial"/>
          <w:color w:val="365F91"/>
          <w:szCs w:val="40"/>
        </w:rPr>
        <w:t>19433</w:t>
      </w:r>
    </w:p>
    <w:p w14:paraId="737F487A" w14:textId="77777777" w:rsidR="00A077B2" w:rsidRPr="000D7293" w:rsidRDefault="00A077B2" w:rsidP="00623550">
      <w:pPr>
        <w:pStyle w:val="AllCapsCentered"/>
        <w:spacing w:line="100" w:lineRule="atLeast"/>
        <w:jc w:val="right"/>
        <w:rPr>
          <w:rFonts w:ascii="Cambria" w:hAnsi="Cambria" w:cs="Arial"/>
          <w:color w:val="365F91"/>
          <w:szCs w:val="40"/>
        </w:rPr>
      </w:pPr>
    </w:p>
    <w:p w14:paraId="75C58F86" w14:textId="77777777" w:rsidR="00623550" w:rsidRPr="000D7293" w:rsidRDefault="00623550" w:rsidP="000D7293"/>
    <w:p w14:paraId="173297B9" w14:textId="6BF7EAC8" w:rsidR="000D7293" w:rsidRPr="000D7293" w:rsidRDefault="000D7293" w:rsidP="000D7293"/>
    <w:p w14:paraId="352F03C4" w14:textId="13F55F13" w:rsidR="0002325C" w:rsidRPr="000D7293" w:rsidRDefault="0002325C" w:rsidP="007C7F01">
      <w:pPr>
        <w:pStyle w:val="StyleCentered"/>
        <w:jc w:val="right"/>
        <w:rPr>
          <w:rFonts w:ascii="Cambria" w:hAnsi="Cambria" w:cs="Arial"/>
          <w:color w:val="17365D"/>
        </w:rPr>
      </w:pPr>
      <w:r w:rsidRPr="000D7293">
        <w:rPr>
          <w:rFonts w:ascii="Cambria" w:hAnsi="Cambria" w:cs="Arial"/>
          <w:color w:val="17365D"/>
        </w:rPr>
        <w:t>Trabalho realizado sob a orientação de:</w:t>
      </w:r>
    </w:p>
    <w:p w14:paraId="6ED59D03" w14:textId="5D995110" w:rsidR="0002325C" w:rsidRPr="000D7293" w:rsidRDefault="003A5CCC" w:rsidP="007C7F01">
      <w:pPr>
        <w:pStyle w:val="StyleCentered"/>
        <w:jc w:val="right"/>
        <w:rPr>
          <w:rFonts w:ascii="Cambria" w:hAnsi="Cambria" w:cs="Arial"/>
          <w:color w:val="17365D"/>
        </w:rPr>
      </w:pPr>
      <w:r>
        <w:rPr>
          <w:rFonts w:ascii="Cambria" w:hAnsi="Cambria" w:cs="Arial"/>
          <w:color w:val="17365D"/>
        </w:rPr>
        <w:t>Luís Ferreira</w:t>
      </w:r>
    </w:p>
    <w:p w14:paraId="49DE7F92" w14:textId="77777777" w:rsidR="002C55AC" w:rsidRPr="000D7293" w:rsidRDefault="002C55AC" w:rsidP="000D7293"/>
    <w:p w14:paraId="0AF353AD" w14:textId="77777777" w:rsidR="000D7293" w:rsidRPr="000D7293" w:rsidRDefault="000D7293" w:rsidP="000D7293"/>
    <w:p w14:paraId="33DDC18E" w14:textId="77777777" w:rsidR="000D7293" w:rsidRPr="000D7293" w:rsidRDefault="000D7293" w:rsidP="000D7293"/>
    <w:p w14:paraId="57E17BB3" w14:textId="2AB72E9D" w:rsidR="003A5CCC" w:rsidRDefault="003A5CCC" w:rsidP="003A5CCC">
      <w:pPr>
        <w:pStyle w:val="StyleCentered"/>
        <w:spacing w:line="480" w:lineRule="auto"/>
        <w:jc w:val="right"/>
        <w:rPr>
          <w:rFonts w:ascii="Cambria" w:hAnsi="Cambria" w:cs="Arial"/>
          <w:b/>
          <w:color w:val="365F91"/>
        </w:rPr>
      </w:pPr>
      <w:r>
        <w:rPr>
          <w:rFonts w:ascii="Cambria" w:hAnsi="Cambria" w:cs="Arial"/>
          <w:b/>
          <w:color w:val="365F91"/>
        </w:rPr>
        <w:t>Linguagens de Programação II</w:t>
      </w:r>
    </w:p>
    <w:p w14:paraId="43ABCEF4" w14:textId="4E095A7E" w:rsidR="0002325C" w:rsidRPr="003A5CCC" w:rsidRDefault="0002325C" w:rsidP="003A5CCC">
      <w:pPr>
        <w:pStyle w:val="StyleCentered"/>
        <w:spacing w:line="480" w:lineRule="auto"/>
        <w:jc w:val="right"/>
        <w:rPr>
          <w:rFonts w:ascii="Cambria" w:hAnsi="Cambria" w:cs="Arial"/>
          <w:b/>
          <w:color w:val="365F91"/>
          <w:sz w:val="20"/>
          <w:szCs w:val="16"/>
        </w:rPr>
      </w:pPr>
      <w:r w:rsidRPr="003A5CCC">
        <w:rPr>
          <w:rFonts w:ascii="Cambria" w:hAnsi="Cambria" w:cs="Arial"/>
          <w:b/>
          <w:color w:val="365F91"/>
          <w:sz w:val="20"/>
          <w:szCs w:val="16"/>
        </w:rPr>
        <w:t>Licenciatura em Engenharia de Sistemas Informáticos</w:t>
      </w:r>
    </w:p>
    <w:p w14:paraId="0019972B" w14:textId="66A09AA6" w:rsidR="002F46F2" w:rsidRPr="000D5EE7" w:rsidRDefault="00A077B2" w:rsidP="000D5EE7">
      <w:pPr>
        <w:pStyle w:val="StyleCentered"/>
        <w:spacing w:line="480" w:lineRule="auto"/>
        <w:jc w:val="right"/>
        <w:rPr>
          <w:rFonts w:ascii="Cambria" w:hAnsi="Cambria" w:cs="Arial"/>
          <w:color w:val="17365D"/>
        </w:rPr>
        <w:sectPr w:rsidR="002F46F2" w:rsidRPr="000D5EE7" w:rsidSect="003D1248">
          <w:footerReference w:type="even" r:id="rId9"/>
          <w:headerReference w:type="first" r:id="rId10"/>
          <w:pgSz w:w="11905" w:h="16837"/>
          <w:pgMar w:top="1701" w:right="1247" w:bottom="680" w:left="1814" w:header="720" w:footer="454" w:gutter="227"/>
          <w:cols w:space="720"/>
          <w:formProt w:val="0"/>
          <w:docGrid w:linePitch="240" w:charSpace="36864"/>
        </w:sectPr>
      </w:pPr>
      <w:r>
        <w:rPr>
          <w:rFonts w:ascii="Cambria" w:hAnsi="Cambria" w:cs="Arial"/>
          <w:color w:val="17365D"/>
        </w:rPr>
        <w:t xml:space="preserve">Barcelos, </w:t>
      </w:r>
      <w:r w:rsidR="00293768">
        <w:rPr>
          <w:rFonts w:ascii="Cambria" w:hAnsi="Cambria" w:cs="Arial"/>
          <w:color w:val="17365D"/>
        </w:rPr>
        <w:t>abril</w:t>
      </w:r>
      <w:r>
        <w:rPr>
          <w:rFonts w:ascii="Cambria" w:hAnsi="Cambria" w:cs="Arial"/>
          <w:color w:val="17365D"/>
        </w:rPr>
        <w:t xml:space="preserve"> de 2020</w:t>
      </w:r>
    </w:p>
    <w:p w14:paraId="1044F354" w14:textId="77777777" w:rsidR="002F46F2" w:rsidRPr="000D7293" w:rsidRDefault="002F46F2" w:rsidP="003D1248">
      <w:pPr>
        <w:pStyle w:val="Seccao"/>
      </w:pPr>
      <w:r w:rsidRPr="000D7293">
        <w:lastRenderedPageBreak/>
        <w:t>Índice</w:t>
      </w:r>
    </w:p>
    <w:p w14:paraId="4A1DA80E" w14:textId="7E4B6757" w:rsidR="00541681" w:rsidRDefault="002F46F2">
      <w:pPr>
        <w:pStyle w:val="ndice1"/>
        <w:rPr>
          <w:rFonts w:asciiTheme="minorHAnsi" w:eastAsiaTheme="minorEastAsia" w:hAnsiTheme="minorHAnsi" w:cstheme="minorBidi"/>
          <w:bCs w:val="0"/>
          <w:smallCaps w:val="0"/>
          <w:noProof/>
          <w:kern w:val="0"/>
          <w:sz w:val="22"/>
          <w:szCs w:val="22"/>
          <w:lang w:eastAsia="pt-PT" w:bidi="ar-SA"/>
        </w:rPr>
      </w:pPr>
      <w:r w:rsidRPr="000D7293">
        <w:fldChar w:fldCharType="begin"/>
      </w:r>
      <w:r w:rsidRPr="000D7293">
        <w:instrText xml:space="preserve"> TOC \o "1-9" \h</w:instrText>
      </w:r>
      <w:r w:rsidRPr="000D7293">
        <w:fldChar w:fldCharType="separate"/>
      </w:r>
      <w:hyperlink w:anchor="_Toc38762933" w:history="1">
        <w:r w:rsidR="00541681" w:rsidRPr="003E369C">
          <w:rPr>
            <w:rStyle w:val="Hiperligao"/>
            <w:noProof/>
          </w:rPr>
          <w:t>1</w:t>
        </w:r>
        <w:r w:rsidR="00541681">
          <w:rPr>
            <w:rFonts w:asciiTheme="minorHAnsi" w:eastAsiaTheme="minorEastAsia" w:hAnsiTheme="minorHAnsi" w:cstheme="minorBidi"/>
            <w:bCs w:val="0"/>
            <w:smallCaps w:val="0"/>
            <w:noProof/>
            <w:kern w:val="0"/>
            <w:sz w:val="22"/>
            <w:szCs w:val="22"/>
            <w:lang w:eastAsia="pt-PT" w:bidi="ar-SA"/>
          </w:rPr>
          <w:tab/>
        </w:r>
        <w:r w:rsidR="00541681" w:rsidRPr="003E369C">
          <w:rPr>
            <w:rStyle w:val="Hiperligao"/>
            <w:noProof/>
          </w:rPr>
          <w:t>Implementação</w:t>
        </w:r>
        <w:r w:rsidR="00541681">
          <w:rPr>
            <w:noProof/>
          </w:rPr>
          <w:tab/>
        </w:r>
        <w:r w:rsidR="00541681">
          <w:rPr>
            <w:noProof/>
          </w:rPr>
          <w:fldChar w:fldCharType="begin"/>
        </w:r>
        <w:r w:rsidR="00541681">
          <w:rPr>
            <w:noProof/>
          </w:rPr>
          <w:instrText xml:space="preserve"> PAGEREF _Toc38762933 \h </w:instrText>
        </w:r>
        <w:r w:rsidR="00541681">
          <w:rPr>
            <w:noProof/>
          </w:rPr>
        </w:r>
        <w:r w:rsidR="00541681">
          <w:rPr>
            <w:noProof/>
          </w:rPr>
          <w:fldChar w:fldCharType="separate"/>
        </w:r>
        <w:r w:rsidR="00D31D27">
          <w:rPr>
            <w:noProof/>
          </w:rPr>
          <w:t>1</w:t>
        </w:r>
        <w:r w:rsidR="00541681">
          <w:rPr>
            <w:noProof/>
          </w:rPr>
          <w:fldChar w:fldCharType="end"/>
        </w:r>
      </w:hyperlink>
    </w:p>
    <w:p w14:paraId="6EC4FFB8" w14:textId="79816B40" w:rsidR="00541681" w:rsidRDefault="00D31D27">
      <w:pPr>
        <w:pStyle w:val="ndice2"/>
        <w:rPr>
          <w:rFonts w:asciiTheme="minorHAnsi" w:eastAsiaTheme="minorEastAsia" w:hAnsiTheme="minorHAnsi" w:cstheme="minorBidi"/>
          <w:bCs w:val="0"/>
          <w:noProof/>
          <w:kern w:val="0"/>
          <w:sz w:val="22"/>
          <w:szCs w:val="22"/>
          <w:lang w:eastAsia="pt-PT" w:bidi="ar-SA"/>
        </w:rPr>
      </w:pPr>
      <w:hyperlink w:anchor="_Toc38762934" w:history="1">
        <w:r w:rsidR="00541681" w:rsidRPr="003E369C">
          <w:rPr>
            <w:rStyle w:val="Hiperligao"/>
            <w:noProof/>
          </w:rPr>
          <w:t>1.1</w:t>
        </w:r>
        <w:r w:rsidR="00541681">
          <w:rPr>
            <w:rFonts w:asciiTheme="minorHAnsi" w:eastAsiaTheme="minorEastAsia" w:hAnsiTheme="minorHAnsi" w:cstheme="minorBidi"/>
            <w:bCs w:val="0"/>
            <w:noProof/>
            <w:kern w:val="0"/>
            <w:sz w:val="22"/>
            <w:szCs w:val="22"/>
            <w:lang w:eastAsia="pt-PT" w:bidi="ar-SA"/>
          </w:rPr>
          <w:tab/>
        </w:r>
        <w:r w:rsidR="00541681" w:rsidRPr="003E369C">
          <w:rPr>
            <w:rStyle w:val="Hiperligao"/>
            <w:noProof/>
          </w:rPr>
          <w:t>Descrição do Problema</w:t>
        </w:r>
        <w:r w:rsidR="00541681">
          <w:rPr>
            <w:noProof/>
          </w:rPr>
          <w:tab/>
        </w:r>
        <w:r w:rsidR="00541681">
          <w:rPr>
            <w:noProof/>
          </w:rPr>
          <w:fldChar w:fldCharType="begin"/>
        </w:r>
        <w:r w:rsidR="00541681">
          <w:rPr>
            <w:noProof/>
          </w:rPr>
          <w:instrText xml:space="preserve"> PAGEREF _Toc38762934 \h </w:instrText>
        </w:r>
        <w:r w:rsidR="00541681">
          <w:rPr>
            <w:noProof/>
          </w:rPr>
        </w:r>
        <w:r w:rsidR="00541681">
          <w:rPr>
            <w:noProof/>
          </w:rPr>
          <w:fldChar w:fldCharType="separate"/>
        </w:r>
        <w:r>
          <w:rPr>
            <w:noProof/>
          </w:rPr>
          <w:t>1</w:t>
        </w:r>
        <w:r w:rsidR="00541681">
          <w:rPr>
            <w:noProof/>
          </w:rPr>
          <w:fldChar w:fldCharType="end"/>
        </w:r>
      </w:hyperlink>
    </w:p>
    <w:p w14:paraId="16931F7F" w14:textId="11879247" w:rsidR="00541681" w:rsidRDefault="00D31D27">
      <w:pPr>
        <w:pStyle w:val="ndice2"/>
        <w:rPr>
          <w:rFonts w:asciiTheme="minorHAnsi" w:eastAsiaTheme="minorEastAsia" w:hAnsiTheme="minorHAnsi" w:cstheme="minorBidi"/>
          <w:bCs w:val="0"/>
          <w:noProof/>
          <w:kern w:val="0"/>
          <w:sz w:val="22"/>
          <w:szCs w:val="22"/>
          <w:lang w:eastAsia="pt-PT" w:bidi="ar-SA"/>
        </w:rPr>
      </w:pPr>
      <w:hyperlink w:anchor="_Toc38762935" w:history="1">
        <w:r w:rsidR="00541681" w:rsidRPr="003E369C">
          <w:rPr>
            <w:rStyle w:val="Hiperligao"/>
            <w:noProof/>
          </w:rPr>
          <w:t>1.2</w:t>
        </w:r>
        <w:r w:rsidR="00541681">
          <w:rPr>
            <w:rFonts w:asciiTheme="minorHAnsi" w:eastAsiaTheme="minorEastAsia" w:hAnsiTheme="minorHAnsi" w:cstheme="minorBidi"/>
            <w:bCs w:val="0"/>
            <w:noProof/>
            <w:kern w:val="0"/>
            <w:sz w:val="22"/>
            <w:szCs w:val="22"/>
            <w:lang w:eastAsia="pt-PT" w:bidi="ar-SA"/>
          </w:rPr>
          <w:tab/>
        </w:r>
        <w:r w:rsidR="00541681" w:rsidRPr="003E369C">
          <w:rPr>
            <w:rStyle w:val="Hiperligao"/>
            <w:noProof/>
          </w:rPr>
          <w:t>Solução</w:t>
        </w:r>
        <w:r w:rsidR="00541681">
          <w:rPr>
            <w:noProof/>
          </w:rPr>
          <w:tab/>
        </w:r>
        <w:r w:rsidR="00541681">
          <w:rPr>
            <w:noProof/>
          </w:rPr>
          <w:fldChar w:fldCharType="begin"/>
        </w:r>
        <w:r w:rsidR="00541681">
          <w:rPr>
            <w:noProof/>
          </w:rPr>
          <w:instrText xml:space="preserve"> PAGEREF _Toc38762935 \h </w:instrText>
        </w:r>
        <w:r w:rsidR="00541681">
          <w:rPr>
            <w:noProof/>
          </w:rPr>
        </w:r>
        <w:r w:rsidR="00541681">
          <w:rPr>
            <w:noProof/>
          </w:rPr>
          <w:fldChar w:fldCharType="separate"/>
        </w:r>
        <w:r>
          <w:rPr>
            <w:noProof/>
          </w:rPr>
          <w:t>1</w:t>
        </w:r>
        <w:r w:rsidR="00541681">
          <w:rPr>
            <w:noProof/>
          </w:rPr>
          <w:fldChar w:fldCharType="end"/>
        </w:r>
      </w:hyperlink>
    </w:p>
    <w:p w14:paraId="252C031C" w14:textId="317268D8" w:rsidR="00541681" w:rsidRDefault="00D31D27">
      <w:pPr>
        <w:pStyle w:val="ndice1"/>
        <w:rPr>
          <w:rFonts w:asciiTheme="minorHAnsi" w:eastAsiaTheme="minorEastAsia" w:hAnsiTheme="minorHAnsi" w:cstheme="minorBidi"/>
          <w:bCs w:val="0"/>
          <w:smallCaps w:val="0"/>
          <w:noProof/>
          <w:kern w:val="0"/>
          <w:sz w:val="22"/>
          <w:szCs w:val="22"/>
          <w:lang w:eastAsia="pt-PT" w:bidi="ar-SA"/>
        </w:rPr>
      </w:pPr>
      <w:hyperlink w:anchor="_Toc38762936" w:history="1">
        <w:r w:rsidR="00541681" w:rsidRPr="003E369C">
          <w:rPr>
            <w:rStyle w:val="Hiperligao"/>
            <w:noProof/>
          </w:rPr>
          <w:t>2</w:t>
        </w:r>
        <w:r w:rsidR="00541681">
          <w:rPr>
            <w:rFonts w:asciiTheme="minorHAnsi" w:eastAsiaTheme="minorEastAsia" w:hAnsiTheme="minorHAnsi" w:cstheme="minorBidi"/>
            <w:bCs w:val="0"/>
            <w:smallCaps w:val="0"/>
            <w:noProof/>
            <w:kern w:val="0"/>
            <w:sz w:val="22"/>
            <w:szCs w:val="22"/>
            <w:lang w:eastAsia="pt-PT" w:bidi="ar-SA"/>
          </w:rPr>
          <w:tab/>
        </w:r>
        <w:r w:rsidR="00541681" w:rsidRPr="003E369C">
          <w:rPr>
            <w:rStyle w:val="Hiperligao"/>
            <w:noProof/>
          </w:rPr>
          <w:t>Estado de Arte</w:t>
        </w:r>
        <w:r w:rsidR="00541681">
          <w:rPr>
            <w:noProof/>
          </w:rPr>
          <w:tab/>
        </w:r>
        <w:r w:rsidR="00541681">
          <w:rPr>
            <w:noProof/>
          </w:rPr>
          <w:fldChar w:fldCharType="begin"/>
        </w:r>
        <w:r w:rsidR="00541681">
          <w:rPr>
            <w:noProof/>
          </w:rPr>
          <w:instrText xml:space="preserve"> PAGEREF _Toc38762936 \h </w:instrText>
        </w:r>
        <w:r w:rsidR="00541681">
          <w:rPr>
            <w:noProof/>
          </w:rPr>
        </w:r>
        <w:r w:rsidR="00541681">
          <w:rPr>
            <w:noProof/>
          </w:rPr>
          <w:fldChar w:fldCharType="separate"/>
        </w:r>
        <w:r>
          <w:rPr>
            <w:noProof/>
          </w:rPr>
          <w:t>2</w:t>
        </w:r>
        <w:r w:rsidR="00541681">
          <w:rPr>
            <w:noProof/>
          </w:rPr>
          <w:fldChar w:fldCharType="end"/>
        </w:r>
      </w:hyperlink>
    </w:p>
    <w:p w14:paraId="248016F3" w14:textId="0FF38516" w:rsidR="00541681" w:rsidRDefault="00D31D27">
      <w:pPr>
        <w:pStyle w:val="ndice1"/>
        <w:rPr>
          <w:rFonts w:asciiTheme="minorHAnsi" w:eastAsiaTheme="minorEastAsia" w:hAnsiTheme="minorHAnsi" w:cstheme="minorBidi"/>
          <w:bCs w:val="0"/>
          <w:smallCaps w:val="0"/>
          <w:noProof/>
          <w:kern w:val="0"/>
          <w:sz w:val="22"/>
          <w:szCs w:val="22"/>
          <w:lang w:eastAsia="pt-PT" w:bidi="ar-SA"/>
        </w:rPr>
      </w:pPr>
      <w:hyperlink w:anchor="_Toc38762937" w:history="1">
        <w:r w:rsidR="00541681" w:rsidRPr="003E369C">
          <w:rPr>
            <w:rStyle w:val="Hiperligao"/>
            <w:noProof/>
          </w:rPr>
          <w:t>3</w:t>
        </w:r>
        <w:r w:rsidR="00541681">
          <w:rPr>
            <w:rFonts w:asciiTheme="minorHAnsi" w:eastAsiaTheme="minorEastAsia" w:hAnsiTheme="minorHAnsi" w:cstheme="minorBidi"/>
            <w:bCs w:val="0"/>
            <w:smallCaps w:val="0"/>
            <w:noProof/>
            <w:kern w:val="0"/>
            <w:sz w:val="22"/>
            <w:szCs w:val="22"/>
            <w:lang w:eastAsia="pt-PT" w:bidi="ar-SA"/>
          </w:rPr>
          <w:tab/>
        </w:r>
        <w:r w:rsidR="00541681" w:rsidRPr="003E369C">
          <w:rPr>
            <w:rStyle w:val="Hiperligao"/>
            <w:noProof/>
          </w:rPr>
          <w:t>Classes</w:t>
        </w:r>
        <w:r w:rsidR="00541681">
          <w:rPr>
            <w:noProof/>
          </w:rPr>
          <w:tab/>
        </w:r>
        <w:r w:rsidR="00541681">
          <w:rPr>
            <w:noProof/>
          </w:rPr>
          <w:fldChar w:fldCharType="begin"/>
        </w:r>
        <w:r w:rsidR="00541681">
          <w:rPr>
            <w:noProof/>
          </w:rPr>
          <w:instrText xml:space="preserve"> PAGEREF _Toc38762937 \h </w:instrText>
        </w:r>
        <w:r w:rsidR="00541681">
          <w:rPr>
            <w:noProof/>
          </w:rPr>
        </w:r>
        <w:r w:rsidR="00541681">
          <w:rPr>
            <w:noProof/>
          </w:rPr>
          <w:fldChar w:fldCharType="separate"/>
        </w:r>
        <w:r>
          <w:rPr>
            <w:noProof/>
          </w:rPr>
          <w:t>3</w:t>
        </w:r>
        <w:r w:rsidR="00541681">
          <w:rPr>
            <w:noProof/>
          </w:rPr>
          <w:fldChar w:fldCharType="end"/>
        </w:r>
      </w:hyperlink>
    </w:p>
    <w:p w14:paraId="60FD3095" w14:textId="593B6821" w:rsidR="00541681" w:rsidRDefault="00D31D27">
      <w:pPr>
        <w:pStyle w:val="ndice2"/>
        <w:rPr>
          <w:rFonts w:asciiTheme="minorHAnsi" w:eastAsiaTheme="minorEastAsia" w:hAnsiTheme="minorHAnsi" w:cstheme="minorBidi"/>
          <w:bCs w:val="0"/>
          <w:noProof/>
          <w:kern w:val="0"/>
          <w:sz w:val="22"/>
          <w:szCs w:val="22"/>
          <w:lang w:eastAsia="pt-PT" w:bidi="ar-SA"/>
        </w:rPr>
      </w:pPr>
      <w:hyperlink w:anchor="_Toc38762938" w:history="1">
        <w:r w:rsidR="00541681" w:rsidRPr="003E369C">
          <w:rPr>
            <w:rStyle w:val="Hiperligao"/>
            <w:noProof/>
          </w:rPr>
          <w:t>3.1</w:t>
        </w:r>
        <w:r w:rsidR="00541681">
          <w:rPr>
            <w:rFonts w:asciiTheme="minorHAnsi" w:eastAsiaTheme="minorEastAsia" w:hAnsiTheme="minorHAnsi" w:cstheme="minorBidi"/>
            <w:bCs w:val="0"/>
            <w:noProof/>
            <w:kern w:val="0"/>
            <w:sz w:val="22"/>
            <w:szCs w:val="22"/>
            <w:lang w:eastAsia="pt-PT" w:bidi="ar-SA"/>
          </w:rPr>
          <w:tab/>
        </w:r>
        <w:r w:rsidR="00541681" w:rsidRPr="003E369C">
          <w:rPr>
            <w:rStyle w:val="Hiperligao"/>
            <w:noProof/>
          </w:rPr>
          <w:t>Estado</w:t>
        </w:r>
        <w:r w:rsidR="00541681">
          <w:rPr>
            <w:noProof/>
          </w:rPr>
          <w:tab/>
        </w:r>
        <w:r w:rsidR="00541681">
          <w:rPr>
            <w:noProof/>
          </w:rPr>
          <w:fldChar w:fldCharType="begin"/>
        </w:r>
        <w:r w:rsidR="00541681">
          <w:rPr>
            <w:noProof/>
          </w:rPr>
          <w:instrText xml:space="preserve"> PAGEREF _Toc38762938 \h </w:instrText>
        </w:r>
        <w:r w:rsidR="00541681">
          <w:rPr>
            <w:noProof/>
          </w:rPr>
        </w:r>
        <w:r w:rsidR="00541681">
          <w:rPr>
            <w:noProof/>
          </w:rPr>
          <w:fldChar w:fldCharType="separate"/>
        </w:r>
        <w:r>
          <w:rPr>
            <w:noProof/>
          </w:rPr>
          <w:t>3</w:t>
        </w:r>
        <w:r w:rsidR="00541681">
          <w:rPr>
            <w:noProof/>
          </w:rPr>
          <w:fldChar w:fldCharType="end"/>
        </w:r>
      </w:hyperlink>
    </w:p>
    <w:p w14:paraId="6C3DA8D5" w14:textId="18433CEA" w:rsidR="00541681" w:rsidRDefault="00D31D27">
      <w:pPr>
        <w:pStyle w:val="ndice3"/>
        <w:rPr>
          <w:rFonts w:asciiTheme="minorHAnsi" w:eastAsiaTheme="minorEastAsia" w:hAnsiTheme="minorHAnsi" w:cstheme="minorBidi"/>
          <w:noProof/>
          <w:kern w:val="0"/>
          <w:sz w:val="22"/>
          <w:szCs w:val="22"/>
          <w:lang w:eastAsia="pt-PT" w:bidi="ar-SA"/>
        </w:rPr>
      </w:pPr>
      <w:hyperlink w:anchor="_Toc38762939" w:history="1">
        <w:r w:rsidR="00541681" w:rsidRPr="003E369C">
          <w:rPr>
            <w:rStyle w:val="Hiperligao"/>
            <w:noProof/>
          </w:rPr>
          <w:t>3.1.1</w:t>
        </w:r>
        <w:r w:rsidR="00541681">
          <w:rPr>
            <w:rFonts w:asciiTheme="minorHAnsi" w:eastAsiaTheme="minorEastAsia" w:hAnsiTheme="minorHAnsi" w:cstheme="minorBidi"/>
            <w:noProof/>
            <w:kern w:val="0"/>
            <w:sz w:val="22"/>
            <w:szCs w:val="22"/>
            <w:lang w:eastAsia="pt-PT" w:bidi="ar-SA"/>
          </w:rPr>
          <w:tab/>
        </w:r>
        <w:r w:rsidR="00541681" w:rsidRPr="003E369C">
          <w:rPr>
            <w:rStyle w:val="Hiperligao"/>
            <w:noProof/>
          </w:rPr>
          <w:t>Auditoria</w:t>
        </w:r>
        <w:r w:rsidR="00541681">
          <w:rPr>
            <w:noProof/>
          </w:rPr>
          <w:tab/>
        </w:r>
        <w:r w:rsidR="00541681">
          <w:rPr>
            <w:noProof/>
          </w:rPr>
          <w:fldChar w:fldCharType="begin"/>
        </w:r>
        <w:r w:rsidR="00541681">
          <w:rPr>
            <w:noProof/>
          </w:rPr>
          <w:instrText xml:space="preserve"> PAGEREF _Toc38762939 \h </w:instrText>
        </w:r>
        <w:r w:rsidR="00541681">
          <w:rPr>
            <w:noProof/>
          </w:rPr>
        </w:r>
        <w:r w:rsidR="00541681">
          <w:rPr>
            <w:noProof/>
          </w:rPr>
          <w:fldChar w:fldCharType="separate"/>
        </w:r>
        <w:r>
          <w:rPr>
            <w:noProof/>
          </w:rPr>
          <w:t>3</w:t>
        </w:r>
        <w:r w:rsidR="00541681">
          <w:rPr>
            <w:noProof/>
          </w:rPr>
          <w:fldChar w:fldCharType="end"/>
        </w:r>
      </w:hyperlink>
    </w:p>
    <w:p w14:paraId="1482D204" w14:textId="08A19FF6" w:rsidR="00541681" w:rsidRDefault="00D31D27">
      <w:pPr>
        <w:pStyle w:val="ndice3"/>
        <w:rPr>
          <w:rFonts w:asciiTheme="minorHAnsi" w:eastAsiaTheme="minorEastAsia" w:hAnsiTheme="minorHAnsi" w:cstheme="minorBidi"/>
          <w:noProof/>
          <w:kern w:val="0"/>
          <w:sz w:val="22"/>
          <w:szCs w:val="22"/>
          <w:lang w:eastAsia="pt-PT" w:bidi="ar-SA"/>
        </w:rPr>
      </w:pPr>
      <w:hyperlink w:anchor="_Toc38762940" w:history="1">
        <w:r w:rsidR="00541681" w:rsidRPr="003E369C">
          <w:rPr>
            <w:rStyle w:val="Hiperligao"/>
            <w:noProof/>
          </w:rPr>
          <w:t>3.1.2</w:t>
        </w:r>
        <w:r w:rsidR="00541681">
          <w:rPr>
            <w:rFonts w:asciiTheme="minorHAnsi" w:eastAsiaTheme="minorEastAsia" w:hAnsiTheme="minorHAnsi" w:cstheme="minorBidi"/>
            <w:noProof/>
            <w:kern w:val="0"/>
            <w:sz w:val="22"/>
            <w:szCs w:val="22"/>
            <w:lang w:eastAsia="pt-PT" w:bidi="ar-SA"/>
          </w:rPr>
          <w:tab/>
        </w:r>
        <w:r w:rsidR="00541681" w:rsidRPr="003E369C">
          <w:rPr>
            <w:rStyle w:val="Hiperligao"/>
            <w:noProof/>
          </w:rPr>
          <w:t>Colaborador</w:t>
        </w:r>
        <w:r w:rsidR="00541681">
          <w:rPr>
            <w:noProof/>
          </w:rPr>
          <w:tab/>
        </w:r>
        <w:r w:rsidR="00541681">
          <w:rPr>
            <w:noProof/>
          </w:rPr>
          <w:fldChar w:fldCharType="begin"/>
        </w:r>
        <w:r w:rsidR="00541681">
          <w:rPr>
            <w:noProof/>
          </w:rPr>
          <w:instrText xml:space="preserve"> PAGEREF _Toc38762940 \h </w:instrText>
        </w:r>
        <w:r w:rsidR="00541681">
          <w:rPr>
            <w:noProof/>
          </w:rPr>
        </w:r>
        <w:r w:rsidR="00541681">
          <w:rPr>
            <w:noProof/>
          </w:rPr>
          <w:fldChar w:fldCharType="separate"/>
        </w:r>
        <w:r>
          <w:rPr>
            <w:noProof/>
          </w:rPr>
          <w:t>4</w:t>
        </w:r>
        <w:r w:rsidR="00541681">
          <w:rPr>
            <w:noProof/>
          </w:rPr>
          <w:fldChar w:fldCharType="end"/>
        </w:r>
      </w:hyperlink>
    </w:p>
    <w:p w14:paraId="79BFA6CF" w14:textId="125011B6" w:rsidR="00541681" w:rsidRDefault="00D31D27">
      <w:pPr>
        <w:pStyle w:val="ndice3"/>
        <w:rPr>
          <w:rFonts w:asciiTheme="minorHAnsi" w:eastAsiaTheme="minorEastAsia" w:hAnsiTheme="minorHAnsi" w:cstheme="minorBidi"/>
          <w:noProof/>
          <w:kern w:val="0"/>
          <w:sz w:val="22"/>
          <w:szCs w:val="22"/>
          <w:lang w:eastAsia="pt-PT" w:bidi="ar-SA"/>
        </w:rPr>
      </w:pPr>
      <w:hyperlink w:anchor="_Toc38762941" w:history="1">
        <w:r w:rsidR="00541681" w:rsidRPr="003E369C">
          <w:rPr>
            <w:rStyle w:val="Hiperligao"/>
            <w:noProof/>
          </w:rPr>
          <w:t>3.1.3</w:t>
        </w:r>
        <w:r w:rsidR="00541681">
          <w:rPr>
            <w:rFonts w:asciiTheme="minorHAnsi" w:eastAsiaTheme="minorEastAsia" w:hAnsiTheme="minorHAnsi" w:cstheme="minorBidi"/>
            <w:noProof/>
            <w:kern w:val="0"/>
            <w:sz w:val="22"/>
            <w:szCs w:val="22"/>
            <w:lang w:eastAsia="pt-PT" w:bidi="ar-SA"/>
          </w:rPr>
          <w:tab/>
        </w:r>
        <w:r w:rsidR="00541681" w:rsidRPr="003E369C">
          <w:rPr>
            <w:rStyle w:val="Hiperligao"/>
            <w:noProof/>
          </w:rPr>
          <w:t>Equipamento</w:t>
        </w:r>
        <w:r w:rsidR="00541681">
          <w:rPr>
            <w:noProof/>
          </w:rPr>
          <w:tab/>
        </w:r>
        <w:r w:rsidR="00541681">
          <w:rPr>
            <w:noProof/>
          </w:rPr>
          <w:fldChar w:fldCharType="begin"/>
        </w:r>
        <w:r w:rsidR="00541681">
          <w:rPr>
            <w:noProof/>
          </w:rPr>
          <w:instrText xml:space="preserve"> PAGEREF _Toc38762941 \h </w:instrText>
        </w:r>
        <w:r w:rsidR="00541681">
          <w:rPr>
            <w:noProof/>
          </w:rPr>
        </w:r>
        <w:r w:rsidR="00541681">
          <w:rPr>
            <w:noProof/>
          </w:rPr>
          <w:fldChar w:fldCharType="separate"/>
        </w:r>
        <w:r>
          <w:rPr>
            <w:noProof/>
          </w:rPr>
          <w:t>4</w:t>
        </w:r>
        <w:r w:rsidR="00541681">
          <w:rPr>
            <w:noProof/>
          </w:rPr>
          <w:fldChar w:fldCharType="end"/>
        </w:r>
      </w:hyperlink>
    </w:p>
    <w:p w14:paraId="486F5EB7" w14:textId="16C6C757" w:rsidR="00541681" w:rsidRDefault="00D31D27">
      <w:pPr>
        <w:pStyle w:val="ndice3"/>
        <w:rPr>
          <w:rFonts w:asciiTheme="minorHAnsi" w:eastAsiaTheme="minorEastAsia" w:hAnsiTheme="minorHAnsi" w:cstheme="minorBidi"/>
          <w:noProof/>
          <w:kern w:val="0"/>
          <w:sz w:val="22"/>
          <w:szCs w:val="22"/>
          <w:lang w:eastAsia="pt-PT" w:bidi="ar-SA"/>
        </w:rPr>
      </w:pPr>
      <w:hyperlink w:anchor="_Toc38762942" w:history="1">
        <w:r w:rsidR="00541681" w:rsidRPr="003E369C">
          <w:rPr>
            <w:rStyle w:val="Hiperligao"/>
            <w:noProof/>
          </w:rPr>
          <w:t>3.1.4</w:t>
        </w:r>
        <w:r w:rsidR="00541681">
          <w:rPr>
            <w:rFonts w:asciiTheme="minorHAnsi" w:eastAsiaTheme="minorEastAsia" w:hAnsiTheme="minorHAnsi" w:cstheme="minorBidi"/>
            <w:noProof/>
            <w:kern w:val="0"/>
            <w:sz w:val="22"/>
            <w:szCs w:val="22"/>
            <w:lang w:eastAsia="pt-PT" w:bidi="ar-SA"/>
          </w:rPr>
          <w:tab/>
        </w:r>
        <w:r w:rsidR="00541681" w:rsidRPr="003E369C">
          <w:rPr>
            <w:rStyle w:val="Hiperligao"/>
            <w:noProof/>
          </w:rPr>
          <w:t>Pessoa</w:t>
        </w:r>
        <w:r w:rsidR="00541681">
          <w:rPr>
            <w:noProof/>
          </w:rPr>
          <w:tab/>
        </w:r>
        <w:r w:rsidR="00541681">
          <w:rPr>
            <w:noProof/>
          </w:rPr>
          <w:fldChar w:fldCharType="begin"/>
        </w:r>
        <w:r w:rsidR="00541681">
          <w:rPr>
            <w:noProof/>
          </w:rPr>
          <w:instrText xml:space="preserve"> PAGEREF _Toc38762942 \h </w:instrText>
        </w:r>
        <w:r w:rsidR="00541681">
          <w:rPr>
            <w:noProof/>
          </w:rPr>
        </w:r>
        <w:r w:rsidR="00541681">
          <w:rPr>
            <w:noProof/>
          </w:rPr>
          <w:fldChar w:fldCharType="separate"/>
        </w:r>
        <w:r>
          <w:rPr>
            <w:noProof/>
          </w:rPr>
          <w:t>4</w:t>
        </w:r>
        <w:r w:rsidR="00541681">
          <w:rPr>
            <w:noProof/>
          </w:rPr>
          <w:fldChar w:fldCharType="end"/>
        </w:r>
      </w:hyperlink>
    </w:p>
    <w:p w14:paraId="739174B5" w14:textId="602D2E0B" w:rsidR="00541681" w:rsidRDefault="00D31D27">
      <w:pPr>
        <w:pStyle w:val="ndice3"/>
        <w:rPr>
          <w:rFonts w:asciiTheme="minorHAnsi" w:eastAsiaTheme="minorEastAsia" w:hAnsiTheme="minorHAnsi" w:cstheme="minorBidi"/>
          <w:noProof/>
          <w:kern w:val="0"/>
          <w:sz w:val="22"/>
          <w:szCs w:val="22"/>
          <w:lang w:eastAsia="pt-PT" w:bidi="ar-SA"/>
        </w:rPr>
      </w:pPr>
      <w:hyperlink w:anchor="_Toc38762943" w:history="1">
        <w:r w:rsidR="00541681" w:rsidRPr="003E369C">
          <w:rPr>
            <w:rStyle w:val="Hiperligao"/>
            <w:noProof/>
          </w:rPr>
          <w:t>3.1.5</w:t>
        </w:r>
        <w:r w:rsidR="00541681">
          <w:rPr>
            <w:rFonts w:asciiTheme="minorHAnsi" w:eastAsiaTheme="minorEastAsia" w:hAnsiTheme="minorHAnsi" w:cstheme="minorBidi"/>
            <w:noProof/>
            <w:kern w:val="0"/>
            <w:sz w:val="22"/>
            <w:szCs w:val="22"/>
            <w:lang w:eastAsia="pt-PT" w:bidi="ar-SA"/>
          </w:rPr>
          <w:tab/>
        </w:r>
        <w:r w:rsidR="00541681" w:rsidRPr="003E369C">
          <w:rPr>
            <w:rStyle w:val="Hiperligao"/>
            <w:noProof/>
          </w:rPr>
          <w:t>Vulnerabilidade</w:t>
        </w:r>
        <w:r w:rsidR="00541681">
          <w:rPr>
            <w:noProof/>
          </w:rPr>
          <w:tab/>
        </w:r>
        <w:r w:rsidR="00541681">
          <w:rPr>
            <w:noProof/>
          </w:rPr>
          <w:fldChar w:fldCharType="begin"/>
        </w:r>
        <w:r w:rsidR="00541681">
          <w:rPr>
            <w:noProof/>
          </w:rPr>
          <w:instrText xml:space="preserve"> PAGEREF _Toc38762943 \h </w:instrText>
        </w:r>
        <w:r w:rsidR="00541681">
          <w:rPr>
            <w:noProof/>
          </w:rPr>
        </w:r>
        <w:r w:rsidR="00541681">
          <w:rPr>
            <w:noProof/>
          </w:rPr>
          <w:fldChar w:fldCharType="separate"/>
        </w:r>
        <w:r>
          <w:rPr>
            <w:noProof/>
          </w:rPr>
          <w:t>4</w:t>
        </w:r>
        <w:r w:rsidR="00541681">
          <w:rPr>
            <w:noProof/>
          </w:rPr>
          <w:fldChar w:fldCharType="end"/>
        </w:r>
      </w:hyperlink>
    </w:p>
    <w:p w14:paraId="2E3748FA" w14:textId="481314E5" w:rsidR="00541681" w:rsidRDefault="00D31D27">
      <w:pPr>
        <w:pStyle w:val="ndice2"/>
        <w:rPr>
          <w:rFonts w:asciiTheme="minorHAnsi" w:eastAsiaTheme="minorEastAsia" w:hAnsiTheme="minorHAnsi" w:cstheme="minorBidi"/>
          <w:bCs w:val="0"/>
          <w:noProof/>
          <w:kern w:val="0"/>
          <w:sz w:val="22"/>
          <w:szCs w:val="22"/>
          <w:lang w:eastAsia="pt-PT" w:bidi="ar-SA"/>
        </w:rPr>
      </w:pPr>
      <w:hyperlink w:anchor="_Toc38762944" w:history="1">
        <w:r w:rsidR="00541681" w:rsidRPr="003E369C">
          <w:rPr>
            <w:rStyle w:val="Hiperligao"/>
            <w:noProof/>
          </w:rPr>
          <w:t>3.2</w:t>
        </w:r>
        <w:r w:rsidR="00541681">
          <w:rPr>
            <w:rFonts w:asciiTheme="minorHAnsi" w:eastAsiaTheme="minorEastAsia" w:hAnsiTheme="minorHAnsi" w:cstheme="minorBidi"/>
            <w:bCs w:val="0"/>
            <w:noProof/>
            <w:kern w:val="0"/>
            <w:sz w:val="22"/>
            <w:szCs w:val="22"/>
            <w:lang w:eastAsia="pt-PT" w:bidi="ar-SA"/>
          </w:rPr>
          <w:tab/>
        </w:r>
        <w:r w:rsidR="00541681" w:rsidRPr="003E369C">
          <w:rPr>
            <w:rStyle w:val="Hiperligao"/>
            <w:noProof/>
          </w:rPr>
          <w:t>Métodos</w:t>
        </w:r>
        <w:r w:rsidR="00541681">
          <w:rPr>
            <w:noProof/>
          </w:rPr>
          <w:tab/>
        </w:r>
        <w:r w:rsidR="00541681">
          <w:rPr>
            <w:noProof/>
          </w:rPr>
          <w:fldChar w:fldCharType="begin"/>
        </w:r>
        <w:r w:rsidR="00541681">
          <w:rPr>
            <w:noProof/>
          </w:rPr>
          <w:instrText xml:space="preserve"> PAGEREF _Toc38762944 \h </w:instrText>
        </w:r>
        <w:r w:rsidR="00541681">
          <w:rPr>
            <w:noProof/>
          </w:rPr>
        </w:r>
        <w:r w:rsidR="00541681">
          <w:rPr>
            <w:noProof/>
          </w:rPr>
          <w:fldChar w:fldCharType="separate"/>
        </w:r>
        <w:r>
          <w:rPr>
            <w:noProof/>
          </w:rPr>
          <w:t>5</w:t>
        </w:r>
        <w:r w:rsidR="00541681">
          <w:rPr>
            <w:noProof/>
          </w:rPr>
          <w:fldChar w:fldCharType="end"/>
        </w:r>
      </w:hyperlink>
    </w:p>
    <w:p w14:paraId="19F7772A" w14:textId="14E1111D" w:rsidR="00541681" w:rsidRDefault="00D31D27">
      <w:pPr>
        <w:pStyle w:val="ndice3"/>
        <w:rPr>
          <w:rFonts w:asciiTheme="minorHAnsi" w:eastAsiaTheme="minorEastAsia" w:hAnsiTheme="minorHAnsi" w:cstheme="minorBidi"/>
          <w:noProof/>
          <w:kern w:val="0"/>
          <w:sz w:val="22"/>
          <w:szCs w:val="22"/>
          <w:lang w:eastAsia="pt-PT" w:bidi="ar-SA"/>
        </w:rPr>
      </w:pPr>
      <w:hyperlink w:anchor="_Toc38762945" w:history="1">
        <w:r w:rsidR="00541681" w:rsidRPr="003E369C">
          <w:rPr>
            <w:rStyle w:val="Hiperligao"/>
            <w:noProof/>
          </w:rPr>
          <w:t>3.2.1</w:t>
        </w:r>
        <w:r w:rsidR="00541681">
          <w:rPr>
            <w:rFonts w:asciiTheme="minorHAnsi" w:eastAsiaTheme="minorEastAsia" w:hAnsiTheme="minorHAnsi" w:cstheme="minorBidi"/>
            <w:noProof/>
            <w:kern w:val="0"/>
            <w:sz w:val="22"/>
            <w:szCs w:val="22"/>
            <w:lang w:eastAsia="pt-PT" w:bidi="ar-SA"/>
          </w:rPr>
          <w:tab/>
        </w:r>
        <w:r w:rsidR="00541681" w:rsidRPr="003E369C">
          <w:rPr>
            <w:rStyle w:val="Hiperligao"/>
            <w:noProof/>
          </w:rPr>
          <w:t>Auditoria</w:t>
        </w:r>
        <w:r w:rsidR="00541681">
          <w:rPr>
            <w:noProof/>
          </w:rPr>
          <w:tab/>
        </w:r>
        <w:r w:rsidR="00541681">
          <w:rPr>
            <w:noProof/>
          </w:rPr>
          <w:fldChar w:fldCharType="begin"/>
        </w:r>
        <w:r w:rsidR="00541681">
          <w:rPr>
            <w:noProof/>
          </w:rPr>
          <w:instrText xml:space="preserve"> PAGEREF _Toc38762945 \h </w:instrText>
        </w:r>
        <w:r w:rsidR="00541681">
          <w:rPr>
            <w:noProof/>
          </w:rPr>
        </w:r>
        <w:r w:rsidR="00541681">
          <w:rPr>
            <w:noProof/>
          </w:rPr>
          <w:fldChar w:fldCharType="separate"/>
        </w:r>
        <w:r>
          <w:rPr>
            <w:noProof/>
          </w:rPr>
          <w:t>5</w:t>
        </w:r>
        <w:r w:rsidR="00541681">
          <w:rPr>
            <w:noProof/>
          </w:rPr>
          <w:fldChar w:fldCharType="end"/>
        </w:r>
      </w:hyperlink>
    </w:p>
    <w:p w14:paraId="45A33FA7" w14:textId="38D650E5" w:rsidR="00541681" w:rsidRDefault="00D31D27">
      <w:pPr>
        <w:pStyle w:val="ndice3"/>
        <w:rPr>
          <w:rFonts w:asciiTheme="minorHAnsi" w:eastAsiaTheme="minorEastAsia" w:hAnsiTheme="minorHAnsi" w:cstheme="minorBidi"/>
          <w:noProof/>
          <w:kern w:val="0"/>
          <w:sz w:val="22"/>
          <w:szCs w:val="22"/>
          <w:lang w:eastAsia="pt-PT" w:bidi="ar-SA"/>
        </w:rPr>
      </w:pPr>
      <w:hyperlink w:anchor="_Toc38762946" w:history="1">
        <w:r w:rsidR="00541681" w:rsidRPr="003E369C">
          <w:rPr>
            <w:rStyle w:val="Hiperligao"/>
            <w:noProof/>
          </w:rPr>
          <w:t>3.2.2</w:t>
        </w:r>
        <w:r w:rsidR="00541681">
          <w:rPr>
            <w:rFonts w:asciiTheme="minorHAnsi" w:eastAsiaTheme="minorEastAsia" w:hAnsiTheme="minorHAnsi" w:cstheme="minorBidi"/>
            <w:noProof/>
            <w:kern w:val="0"/>
            <w:sz w:val="22"/>
            <w:szCs w:val="22"/>
            <w:lang w:eastAsia="pt-PT" w:bidi="ar-SA"/>
          </w:rPr>
          <w:tab/>
        </w:r>
        <w:r w:rsidR="00541681" w:rsidRPr="003E369C">
          <w:rPr>
            <w:rStyle w:val="Hiperligao"/>
            <w:noProof/>
          </w:rPr>
          <w:t>Colaborador</w:t>
        </w:r>
        <w:r w:rsidR="00541681">
          <w:rPr>
            <w:noProof/>
          </w:rPr>
          <w:tab/>
        </w:r>
        <w:r w:rsidR="00541681">
          <w:rPr>
            <w:noProof/>
          </w:rPr>
          <w:fldChar w:fldCharType="begin"/>
        </w:r>
        <w:r w:rsidR="00541681">
          <w:rPr>
            <w:noProof/>
          </w:rPr>
          <w:instrText xml:space="preserve"> PAGEREF _Toc38762946 \h </w:instrText>
        </w:r>
        <w:r w:rsidR="00541681">
          <w:rPr>
            <w:noProof/>
          </w:rPr>
        </w:r>
        <w:r w:rsidR="00541681">
          <w:rPr>
            <w:noProof/>
          </w:rPr>
          <w:fldChar w:fldCharType="separate"/>
        </w:r>
        <w:r>
          <w:rPr>
            <w:noProof/>
          </w:rPr>
          <w:t>5</w:t>
        </w:r>
        <w:r w:rsidR="00541681">
          <w:rPr>
            <w:noProof/>
          </w:rPr>
          <w:fldChar w:fldCharType="end"/>
        </w:r>
      </w:hyperlink>
    </w:p>
    <w:p w14:paraId="22CDC8C1" w14:textId="0526B0BD" w:rsidR="00541681" w:rsidRDefault="00D31D27">
      <w:pPr>
        <w:pStyle w:val="ndice3"/>
        <w:rPr>
          <w:rFonts w:asciiTheme="minorHAnsi" w:eastAsiaTheme="minorEastAsia" w:hAnsiTheme="minorHAnsi" w:cstheme="minorBidi"/>
          <w:noProof/>
          <w:kern w:val="0"/>
          <w:sz w:val="22"/>
          <w:szCs w:val="22"/>
          <w:lang w:eastAsia="pt-PT" w:bidi="ar-SA"/>
        </w:rPr>
      </w:pPr>
      <w:hyperlink w:anchor="_Toc38762947" w:history="1">
        <w:r w:rsidR="00541681" w:rsidRPr="003E369C">
          <w:rPr>
            <w:rStyle w:val="Hiperligao"/>
            <w:noProof/>
          </w:rPr>
          <w:t>3.2.3</w:t>
        </w:r>
        <w:r w:rsidR="00541681">
          <w:rPr>
            <w:rFonts w:asciiTheme="minorHAnsi" w:eastAsiaTheme="minorEastAsia" w:hAnsiTheme="minorHAnsi" w:cstheme="minorBidi"/>
            <w:noProof/>
            <w:kern w:val="0"/>
            <w:sz w:val="22"/>
            <w:szCs w:val="22"/>
            <w:lang w:eastAsia="pt-PT" w:bidi="ar-SA"/>
          </w:rPr>
          <w:tab/>
        </w:r>
        <w:r w:rsidR="00541681" w:rsidRPr="003E369C">
          <w:rPr>
            <w:rStyle w:val="Hiperligao"/>
            <w:noProof/>
          </w:rPr>
          <w:t>Equipamento</w:t>
        </w:r>
        <w:r w:rsidR="00541681">
          <w:rPr>
            <w:noProof/>
          </w:rPr>
          <w:tab/>
        </w:r>
        <w:r w:rsidR="00541681">
          <w:rPr>
            <w:noProof/>
          </w:rPr>
          <w:fldChar w:fldCharType="begin"/>
        </w:r>
        <w:r w:rsidR="00541681">
          <w:rPr>
            <w:noProof/>
          </w:rPr>
          <w:instrText xml:space="preserve"> PAGEREF _Toc38762947 \h </w:instrText>
        </w:r>
        <w:r w:rsidR="00541681">
          <w:rPr>
            <w:noProof/>
          </w:rPr>
        </w:r>
        <w:r w:rsidR="00541681">
          <w:rPr>
            <w:noProof/>
          </w:rPr>
          <w:fldChar w:fldCharType="separate"/>
        </w:r>
        <w:r>
          <w:rPr>
            <w:noProof/>
          </w:rPr>
          <w:t>5</w:t>
        </w:r>
        <w:r w:rsidR="00541681">
          <w:rPr>
            <w:noProof/>
          </w:rPr>
          <w:fldChar w:fldCharType="end"/>
        </w:r>
      </w:hyperlink>
    </w:p>
    <w:p w14:paraId="4B9B5AD8" w14:textId="79058737" w:rsidR="00541681" w:rsidRDefault="00D31D27">
      <w:pPr>
        <w:pStyle w:val="ndice3"/>
        <w:rPr>
          <w:rFonts w:asciiTheme="minorHAnsi" w:eastAsiaTheme="minorEastAsia" w:hAnsiTheme="minorHAnsi" w:cstheme="minorBidi"/>
          <w:noProof/>
          <w:kern w:val="0"/>
          <w:sz w:val="22"/>
          <w:szCs w:val="22"/>
          <w:lang w:eastAsia="pt-PT" w:bidi="ar-SA"/>
        </w:rPr>
      </w:pPr>
      <w:hyperlink w:anchor="_Toc38762948" w:history="1">
        <w:r w:rsidR="00541681" w:rsidRPr="003E369C">
          <w:rPr>
            <w:rStyle w:val="Hiperligao"/>
            <w:noProof/>
          </w:rPr>
          <w:t>3.2.4</w:t>
        </w:r>
        <w:r w:rsidR="00541681">
          <w:rPr>
            <w:rFonts w:asciiTheme="minorHAnsi" w:eastAsiaTheme="minorEastAsia" w:hAnsiTheme="minorHAnsi" w:cstheme="minorBidi"/>
            <w:noProof/>
            <w:kern w:val="0"/>
            <w:sz w:val="22"/>
            <w:szCs w:val="22"/>
            <w:lang w:eastAsia="pt-PT" w:bidi="ar-SA"/>
          </w:rPr>
          <w:tab/>
        </w:r>
        <w:r w:rsidR="00541681" w:rsidRPr="003E369C">
          <w:rPr>
            <w:rStyle w:val="Hiperligao"/>
            <w:noProof/>
          </w:rPr>
          <w:t>Pessoa</w:t>
        </w:r>
        <w:r w:rsidR="00541681">
          <w:rPr>
            <w:noProof/>
          </w:rPr>
          <w:tab/>
        </w:r>
        <w:r w:rsidR="00541681">
          <w:rPr>
            <w:noProof/>
          </w:rPr>
          <w:fldChar w:fldCharType="begin"/>
        </w:r>
        <w:r w:rsidR="00541681">
          <w:rPr>
            <w:noProof/>
          </w:rPr>
          <w:instrText xml:space="preserve"> PAGEREF _Toc38762948 \h </w:instrText>
        </w:r>
        <w:r w:rsidR="00541681">
          <w:rPr>
            <w:noProof/>
          </w:rPr>
        </w:r>
        <w:r w:rsidR="00541681">
          <w:rPr>
            <w:noProof/>
          </w:rPr>
          <w:fldChar w:fldCharType="separate"/>
        </w:r>
        <w:r>
          <w:rPr>
            <w:noProof/>
          </w:rPr>
          <w:t>5</w:t>
        </w:r>
        <w:r w:rsidR="00541681">
          <w:rPr>
            <w:noProof/>
          </w:rPr>
          <w:fldChar w:fldCharType="end"/>
        </w:r>
      </w:hyperlink>
    </w:p>
    <w:p w14:paraId="21F8FC4B" w14:textId="69C83B6D" w:rsidR="00541681" w:rsidRDefault="00D31D27">
      <w:pPr>
        <w:pStyle w:val="ndice3"/>
        <w:rPr>
          <w:rFonts w:asciiTheme="minorHAnsi" w:eastAsiaTheme="minorEastAsia" w:hAnsiTheme="minorHAnsi" w:cstheme="minorBidi"/>
          <w:noProof/>
          <w:kern w:val="0"/>
          <w:sz w:val="22"/>
          <w:szCs w:val="22"/>
          <w:lang w:eastAsia="pt-PT" w:bidi="ar-SA"/>
        </w:rPr>
      </w:pPr>
      <w:hyperlink w:anchor="_Toc38762949" w:history="1">
        <w:r w:rsidR="00541681" w:rsidRPr="003E369C">
          <w:rPr>
            <w:rStyle w:val="Hiperligao"/>
            <w:noProof/>
          </w:rPr>
          <w:t>3.2.5</w:t>
        </w:r>
        <w:r w:rsidR="00541681">
          <w:rPr>
            <w:rFonts w:asciiTheme="minorHAnsi" w:eastAsiaTheme="minorEastAsia" w:hAnsiTheme="minorHAnsi" w:cstheme="minorBidi"/>
            <w:noProof/>
            <w:kern w:val="0"/>
            <w:sz w:val="22"/>
            <w:szCs w:val="22"/>
            <w:lang w:eastAsia="pt-PT" w:bidi="ar-SA"/>
          </w:rPr>
          <w:tab/>
        </w:r>
        <w:r w:rsidR="00541681" w:rsidRPr="003E369C">
          <w:rPr>
            <w:rStyle w:val="Hiperligao"/>
            <w:noProof/>
          </w:rPr>
          <w:t>Vulnerabilidade</w:t>
        </w:r>
        <w:r w:rsidR="00541681">
          <w:rPr>
            <w:noProof/>
          </w:rPr>
          <w:tab/>
        </w:r>
        <w:r w:rsidR="00541681">
          <w:rPr>
            <w:noProof/>
          </w:rPr>
          <w:fldChar w:fldCharType="begin"/>
        </w:r>
        <w:r w:rsidR="00541681">
          <w:rPr>
            <w:noProof/>
          </w:rPr>
          <w:instrText xml:space="preserve"> PAGEREF _Toc38762949 \h </w:instrText>
        </w:r>
        <w:r w:rsidR="00541681">
          <w:rPr>
            <w:noProof/>
          </w:rPr>
        </w:r>
        <w:r w:rsidR="00541681">
          <w:rPr>
            <w:noProof/>
          </w:rPr>
          <w:fldChar w:fldCharType="separate"/>
        </w:r>
        <w:r>
          <w:rPr>
            <w:noProof/>
          </w:rPr>
          <w:t>6</w:t>
        </w:r>
        <w:r w:rsidR="00541681">
          <w:rPr>
            <w:noProof/>
          </w:rPr>
          <w:fldChar w:fldCharType="end"/>
        </w:r>
      </w:hyperlink>
    </w:p>
    <w:p w14:paraId="67F38B55" w14:textId="32FDC343" w:rsidR="00541681" w:rsidRDefault="00D31D27">
      <w:pPr>
        <w:pStyle w:val="ndice1"/>
        <w:rPr>
          <w:rFonts w:asciiTheme="minorHAnsi" w:eastAsiaTheme="minorEastAsia" w:hAnsiTheme="minorHAnsi" w:cstheme="minorBidi"/>
          <w:bCs w:val="0"/>
          <w:smallCaps w:val="0"/>
          <w:noProof/>
          <w:kern w:val="0"/>
          <w:sz w:val="22"/>
          <w:szCs w:val="22"/>
          <w:lang w:eastAsia="pt-PT" w:bidi="ar-SA"/>
        </w:rPr>
      </w:pPr>
      <w:hyperlink w:anchor="_Toc38762950" w:history="1">
        <w:r w:rsidR="00541681" w:rsidRPr="003E369C">
          <w:rPr>
            <w:rStyle w:val="Hiperligao"/>
            <w:noProof/>
          </w:rPr>
          <w:t>4</w:t>
        </w:r>
        <w:r w:rsidR="00541681">
          <w:rPr>
            <w:rFonts w:asciiTheme="minorHAnsi" w:eastAsiaTheme="minorEastAsia" w:hAnsiTheme="minorHAnsi" w:cstheme="minorBidi"/>
            <w:bCs w:val="0"/>
            <w:smallCaps w:val="0"/>
            <w:noProof/>
            <w:kern w:val="0"/>
            <w:sz w:val="22"/>
            <w:szCs w:val="22"/>
            <w:lang w:eastAsia="pt-PT" w:bidi="ar-SA"/>
          </w:rPr>
          <w:tab/>
        </w:r>
        <w:r w:rsidR="00541681" w:rsidRPr="003E369C">
          <w:rPr>
            <w:rStyle w:val="Hiperligao"/>
            <w:noProof/>
          </w:rPr>
          <w:t>Funções</w:t>
        </w:r>
        <w:r w:rsidR="00541681">
          <w:rPr>
            <w:noProof/>
          </w:rPr>
          <w:tab/>
        </w:r>
        <w:r w:rsidR="00541681">
          <w:rPr>
            <w:noProof/>
          </w:rPr>
          <w:fldChar w:fldCharType="begin"/>
        </w:r>
        <w:r w:rsidR="00541681">
          <w:rPr>
            <w:noProof/>
          </w:rPr>
          <w:instrText xml:space="preserve"> PAGEREF _Toc38762950 \h </w:instrText>
        </w:r>
        <w:r w:rsidR="00541681">
          <w:rPr>
            <w:noProof/>
          </w:rPr>
        </w:r>
        <w:r w:rsidR="00541681">
          <w:rPr>
            <w:noProof/>
          </w:rPr>
          <w:fldChar w:fldCharType="separate"/>
        </w:r>
        <w:r>
          <w:rPr>
            <w:noProof/>
          </w:rPr>
          <w:t>7</w:t>
        </w:r>
        <w:r w:rsidR="00541681">
          <w:rPr>
            <w:noProof/>
          </w:rPr>
          <w:fldChar w:fldCharType="end"/>
        </w:r>
      </w:hyperlink>
    </w:p>
    <w:p w14:paraId="05351DAA" w14:textId="36665169" w:rsidR="00541681" w:rsidRDefault="00D31D27">
      <w:pPr>
        <w:pStyle w:val="ndice2"/>
        <w:rPr>
          <w:rFonts w:asciiTheme="minorHAnsi" w:eastAsiaTheme="minorEastAsia" w:hAnsiTheme="minorHAnsi" w:cstheme="minorBidi"/>
          <w:bCs w:val="0"/>
          <w:noProof/>
          <w:kern w:val="0"/>
          <w:sz w:val="22"/>
          <w:szCs w:val="22"/>
          <w:lang w:eastAsia="pt-PT" w:bidi="ar-SA"/>
        </w:rPr>
      </w:pPr>
      <w:hyperlink w:anchor="_Toc38762951" w:history="1">
        <w:r w:rsidR="00541681" w:rsidRPr="003E369C">
          <w:rPr>
            <w:rStyle w:val="Hiperligao"/>
            <w:noProof/>
          </w:rPr>
          <w:t>4.1</w:t>
        </w:r>
        <w:r w:rsidR="00541681">
          <w:rPr>
            <w:rFonts w:asciiTheme="minorHAnsi" w:eastAsiaTheme="minorEastAsia" w:hAnsiTheme="minorHAnsi" w:cstheme="minorBidi"/>
            <w:bCs w:val="0"/>
            <w:noProof/>
            <w:kern w:val="0"/>
            <w:sz w:val="22"/>
            <w:szCs w:val="22"/>
            <w:lang w:eastAsia="pt-PT" w:bidi="ar-SA"/>
          </w:rPr>
          <w:tab/>
        </w:r>
        <w:r w:rsidR="00541681" w:rsidRPr="003E369C">
          <w:rPr>
            <w:rStyle w:val="Hiperligao"/>
            <w:noProof/>
          </w:rPr>
          <w:t>Atributos</w:t>
        </w:r>
        <w:r w:rsidR="00541681">
          <w:rPr>
            <w:noProof/>
          </w:rPr>
          <w:tab/>
        </w:r>
        <w:r w:rsidR="00541681">
          <w:rPr>
            <w:noProof/>
          </w:rPr>
          <w:fldChar w:fldCharType="begin"/>
        </w:r>
        <w:r w:rsidR="00541681">
          <w:rPr>
            <w:noProof/>
          </w:rPr>
          <w:instrText xml:space="preserve"> PAGEREF _Toc38762951 \h </w:instrText>
        </w:r>
        <w:r w:rsidR="00541681">
          <w:rPr>
            <w:noProof/>
          </w:rPr>
        </w:r>
        <w:r w:rsidR="00541681">
          <w:rPr>
            <w:noProof/>
          </w:rPr>
          <w:fldChar w:fldCharType="separate"/>
        </w:r>
        <w:r>
          <w:rPr>
            <w:noProof/>
          </w:rPr>
          <w:t>7</w:t>
        </w:r>
        <w:r w:rsidR="00541681">
          <w:rPr>
            <w:noProof/>
          </w:rPr>
          <w:fldChar w:fldCharType="end"/>
        </w:r>
      </w:hyperlink>
    </w:p>
    <w:p w14:paraId="61BFB7CE" w14:textId="61B5B0A4" w:rsidR="00541681" w:rsidRDefault="00D31D27">
      <w:pPr>
        <w:pStyle w:val="ndice3"/>
        <w:rPr>
          <w:rFonts w:asciiTheme="minorHAnsi" w:eastAsiaTheme="minorEastAsia" w:hAnsiTheme="minorHAnsi" w:cstheme="minorBidi"/>
          <w:noProof/>
          <w:kern w:val="0"/>
          <w:sz w:val="22"/>
          <w:szCs w:val="22"/>
          <w:lang w:eastAsia="pt-PT" w:bidi="ar-SA"/>
        </w:rPr>
      </w:pPr>
      <w:hyperlink w:anchor="_Toc38762952" w:history="1">
        <w:r w:rsidR="00541681" w:rsidRPr="003E369C">
          <w:rPr>
            <w:rStyle w:val="Hiperligao"/>
            <w:noProof/>
          </w:rPr>
          <w:t>4.1.1</w:t>
        </w:r>
        <w:r w:rsidR="00541681">
          <w:rPr>
            <w:rFonts w:asciiTheme="minorHAnsi" w:eastAsiaTheme="minorEastAsia" w:hAnsiTheme="minorHAnsi" w:cstheme="minorBidi"/>
            <w:noProof/>
            <w:kern w:val="0"/>
            <w:sz w:val="22"/>
            <w:szCs w:val="22"/>
            <w:lang w:eastAsia="pt-PT" w:bidi="ar-SA"/>
          </w:rPr>
          <w:tab/>
        </w:r>
        <w:r w:rsidR="00541681" w:rsidRPr="003E369C">
          <w:rPr>
            <w:rStyle w:val="Hiperligao"/>
            <w:noProof/>
          </w:rPr>
          <w:t>Auditoria</w:t>
        </w:r>
        <w:r w:rsidR="00541681">
          <w:rPr>
            <w:noProof/>
          </w:rPr>
          <w:tab/>
        </w:r>
        <w:r w:rsidR="00541681">
          <w:rPr>
            <w:noProof/>
          </w:rPr>
          <w:fldChar w:fldCharType="begin"/>
        </w:r>
        <w:r w:rsidR="00541681">
          <w:rPr>
            <w:noProof/>
          </w:rPr>
          <w:instrText xml:space="preserve"> PAGEREF _Toc38762952 \h </w:instrText>
        </w:r>
        <w:r w:rsidR="00541681">
          <w:rPr>
            <w:noProof/>
          </w:rPr>
        </w:r>
        <w:r w:rsidR="00541681">
          <w:rPr>
            <w:noProof/>
          </w:rPr>
          <w:fldChar w:fldCharType="separate"/>
        </w:r>
        <w:r>
          <w:rPr>
            <w:noProof/>
          </w:rPr>
          <w:t>7</w:t>
        </w:r>
        <w:r w:rsidR="00541681">
          <w:rPr>
            <w:noProof/>
          </w:rPr>
          <w:fldChar w:fldCharType="end"/>
        </w:r>
      </w:hyperlink>
    </w:p>
    <w:p w14:paraId="12FB4AC2" w14:textId="3174B84B" w:rsidR="00541681" w:rsidRDefault="00D31D27">
      <w:pPr>
        <w:pStyle w:val="ndice3"/>
        <w:rPr>
          <w:rFonts w:asciiTheme="minorHAnsi" w:eastAsiaTheme="minorEastAsia" w:hAnsiTheme="minorHAnsi" w:cstheme="minorBidi"/>
          <w:noProof/>
          <w:kern w:val="0"/>
          <w:sz w:val="22"/>
          <w:szCs w:val="22"/>
          <w:lang w:eastAsia="pt-PT" w:bidi="ar-SA"/>
        </w:rPr>
      </w:pPr>
      <w:hyperlink w:anchor="_Toc38762953" w:history="1">
        <w:r w:rsidR="00541681" w:rsidRPr="003E369C">
          <w:rPr>
            <w:rStyle w:val="Hiperligao"/>
            <w:noProof/>
          </w:rPr>
          <w:t>4.1.2</w:t>
        </w:r>
        <w:r w:rsidR="00541681">
          <w:rPr>
            <w:rFonts w:asciiTheme="minorHAnsi" w:eastAsiaTheme="minorEastAsia" w:hAnsiTheme="minorHAnsi" w:cstheme="minorBidi"/>
            <w:noProof/>
            <w:kern w:val="0"/>
            <w:sz w:val="22"/>
            <w:szCs w:val="22"/>
            <w:lang w:eastAsia="pt-PT" w:bidi="ar-SA"/>
          </w:rPr>
          <w:tab/>
        </w:r>
        <w:r w:rsidR="00541681" w:rsidRPr="003E369C">
          <w:rPr>
            <w:rStyle w:val="Hiperligao"/>
            <w:noProof/>
          </w:rPr>
          <w:t>Colaborador</w:t>
        </w:r>
        <w:r w:rsidR="00541681">
          <w:rPr>
            <w:noProof/>
          </w:rPr>
          <w:tab/>
        </w:r>
        <w:r w:rsidR="00541681">
          <w:rPr>
            <w:noProof/>
          </w:rPr>
          <w:fldChar w:fldCharType="begin"/>
        </w:r>
        <w:r w:rsidR="00541681">
          <w:rPr>
            <w:noProof/>
          </w:rPr>
          <w:instrText xml:space="preserve"> PAGEREF _Toc38762953 \h </w:instrText>
        </w:r>
        <w:r w:rsidR="00541681">
          <w:rPr>
            <w:noProof/>
          </w:rPr>
        </w:r>
        <w:r w:rsidR="00541681">
          <w:rPr>
            <w:noProof/>
          </w:rPr>
          <w:fldChar w:fldCharType="separate"/>
        </w:r>
        <w:r>
          <w:rPr>
            <w:noProof/>
          </w:rPr>
          <w:t>7</w:t>
        </w:r>
        <w:r w:rsidR="00541681">
          <w:rPr>
            <w:noProof/>
          </w:rPr>
          <w:fldChar w:fldCharType="end"/>
        </w:r>
      </w:hyperlink>
    </w:p>
    <w:p w14:paraId="4D6F9DB0" w14:textId="4CA8E855" w:rsidR="00541681" w:rsidRDefault="00D31D27">
      <w:pPr>
        <w:pStyle w:val="ndice3"/>
        <w:rPr>
          <w:rFonts w:asciiTheme="minorHAnsi" w:eastAsiaTheme="minorEastAsia" w:hAnsiTheme="minorHAnsi" w:cstheme="minorBidi"/>
          <w:noProof/>
          <w:kern w:val="0"/>
          <w:sz w:val="22"/>
          <w:szCs w:val="22"/>
          <w:lang w:eastAsia="pt-PT" w:bidi="ar-SA"/>
        </w:rPr>
      </w:pPr>
      <w:hyperlink w:anchor="_Toc38762954" w:history="1">
        <w:r w:rsidR="00541681" w:rsidRPr="003E369C">
          <w:rPr>
            <w:rStyle w:val="Hiperligao"/>
            <w:noProof/>
          </w:rPr>
          <w:t>4.1.3</w:t>
        </w:r>
        <w:r w:rsidR="00541681">
          <w:rPr>
            <w:rFonts w:asciiTheme="minorHAnsi" w:eastAsiaTheme="minorEastAsia" w:hAnsiTheme="minorHAnsi" w:cstheme="minorBidi"/>
            <w:noProof/>
            <w:kern w:val="0"/>
            <w:sz w:val="22"/>
            <w:szCs w:val="22"/>
            <w:lang w:eastAsia="pt-PT" w:bidi="ar-SA"/>
          </w:rPr>
          <w:tab/>
        </w:r>
        <w:r w:rsidR="00541681" w:rsidRPr="003E369C">
          <w:rPr>
            <w:rStyle w:val="Hiperligao"/>
            <w:noProof/>
          </w:rPr>
          <w:t>Equipamento</w:t>
        </w:r>
        <w:r w:rsidR="00541681">
          <w:rPr>
            <w:noProof/>
          </w:rPr>
          <w:tab/>
        </w:r>
        <w:r w:rsidR="00541681">
          <w:rPr>
            <w:noProof/>
          </w:rPr>
          <w:fldChar w:fldCharType="begin"/>
        </w:r>
        <w:r w:rsidR="00541681">
          <w:rPr>
            <w:noProof/>
          </w:rPr>
          <w:instrText xml:space="preserve"> PAGEREF _Toc38762954 \h </w:instrText>
        </w:r>
        <w:r w:rsidR="00541681">
          <w:rPr>
            <w:noProof/>
          </w:rPr>
        </w:r>
        <w:r w:rsidR="00541681">
          <w:rPr>
            <w:noProof/>
          </w:rPr>
          <w:fldChar w:fldCharType="separate"/>
        </w:r>
        <w:r>
          <w:rPr>
            <w:noProof/>
          </w:rPr>
          <w:t>7</w:t>
        </w:r>
        <w:r w:rsidR="00541681">
          <w:rPr>
            <w:noProof/>
          </w:rPr>
          <w:fldChar w:fldCharType="end"/>
        </w:r>
      </w:hyperlink>
    </w:p>
    <w:p w14:paraId="4E013F08" w14:textId="3995C1ED" w:rsidR="00541681" w:rsidRDefault="00D31D27">
      <w:pPr>
        <w:pStyle w:val="ndice3"/>
        <w:rPr>
          <w:rFonts w:asciiTheme="minorHAnsi" w:eastAsiaTheme="minorEastAsia" w:hAnsiTheme="minorHAnsi" w:cstheme="minorBidi"/>
          <w:noProof/>
          <w:kern w:val="0"/>
          <w:sz w:val="22"/>
          <w:szCs w:val="22"/>
          <w:lang w:eastAsia="pt-PT" w:bidi="ar-SA"/>
        </w:rPr>
      </w:pPr>
      <w:hyperlink w:anchor="_Toc38762955" w:history="1">
        <w:r w:rsidR="00541681" w:rsidRPr="003E369C">
          <w:rPr>
            <w:rStyle w:val="Hiperligao"/>
            <w:noProof/>
          </w:rPr>
          <w:t>4.1.4</w:t>
        </w:r>
        <w:r w:rsidR="00541681">
          <w:rPr>
            <w:rFonts w:asciiTheme="minorHAnsi" w:eastAsiaTheme="minorEastAsia" w:hAnsiTheme="minorHAnsi" w:cstheme="minorBidi"/>
            <w:noProof/>
            <w:kern w:val="0"/>
            <w:sz w:val="22"/>
            <w:szCs w:val="22"/>
            <w:lang w:eastAsia="pt-PT" w:bidi="ar-SA"/>
          </w:rPr>
          <w:tab/>
        </w:r>
        <w:r w:rsidR="00541681" w:rsidRPr="003E369C">
          <w:rPr>
            <w:rStyle w:val="Hiperligao"/>
            <w:noProof/>
          </w:rPr>
          <w:t>Pessoa</w:t>
        </w:r>
        <w:r w:rsidR="00541681">
          <w:rPr>
            <w:noProof/>
          </w:rPr>
          <w:tab/>
        </w:r>
        <w:r w:rsidR="00541681">
          <w:rPr>
            <w:noProof/>
          </w:rPr>
          <w:fldChar w:fldCharType="begin"/>
        </w:r>
        <w:r w:rsidR="00541681">
          <w:rPr>
            <w:noProof/>
          </w:rPr>
          <w:instrText xml:space="preserve"> PAGEREF _Toc38762955 \h </w:instrText>
        </w:r>
        <w:r w:rsidR="00541681">
          <w:rPr>
            <w:noProof/>
          </w:rPr>
        </w:r>
        <w:r w:rsidR="00541681">
          <w:rPr>
            <w:noProof/>
          </w:rPr>
          <w:fldChar w:fldCharType="separate"/>
        </w:r>
        <w:r>
          <w:rPr>
            <w:noProof/>
          </w:rPr>
          <w:t>7</w:t>
        </w:r>
        <w:r w:rsidR="00541681">
          <w:rPr>
            <w:noProof/>
          </w:rPr>
          <w:fldChar w:fldCharType="end"/>
        </w:r>
      </w:hyperlink>
    </w:p>
    <w:p w14:paraId="20DBE46F" w14:textId="6B5DA07E" w:rsidR="00541681" w:rsidRDefault="00D31D27">
      <w:pPr>
        <w:pStyle w:val="ndice3"/>
        <w:rPr>
          <w:rFonts w:asciiTheme="minorHAnsi" w:eastAsiaTheme="minorEastAsia" w:hAnsiTheme="minorHAnsi" w:cstheme="minorBidi"/>
          <w:noProof/>
          <w:kern w:val="0"/>
          <w:sz w:val="22"/>
          <w:szCs w:val="22"/>
          <w:lang w:eastAsia="pt-PT" w:bidi="ar-SA"/>
        </w:rPr>
      </w:pPr>
      <w:hyperlink w:anchor="_Toc38762956" w:history="1">
        <w:r w:rsidR="00541681" w:rsidRPr="003E369C">
          <w:rPr>
            <w:rStyle w:val="Hiperligao"/>
            <w:noProof/>
          </w:rPr>
          <w:t>4.1.5</w:t>
        </w:r>
        <w:r w:rsidR="00541681">
          <w:rPr>
            <w:rFonts w:asciiTheme="minorHAnsi" w:eastAsiaTheme="minorEastAsia" w:hAnsiTheme="minorHAnsi" w:cstheme="minorBidi"/>
            <w:noProof/>
            <w:kern w:val="0"/>
            <w:sz w:val="22"/>
            <w:szCs w:val="22"/>
            <w:lang w:eastAsia="pt-PT" w:bidi="ar-SA"/>
          </w:rPr>
          <w:tab/>
        </w:r>
        <w:r w:rsidR="00541681" w:rsidRPr="003E369C">
          <w:rPr>
            <w:rStyle w:val="Hiperligao"/>
            <w:noProof/>
          </w:rPr>
          <w:t>Vulnerabilidade</w:t>
        </w:r>
        <w:r w:rsidR="00541681">
          <w:rPr>
            <w:noProof/>
          </w:rPr>
          <w:tab/>
        </w:r>
        <w:r w:rsidR="00541681">
          <w:rPr>
            <w:noProof/>
          </w:rPr>
          <w:fldChar w:fldCharType="begin"/>
        </w:r>
        <w:r w:rsidR="00541681">
          <w:rPr>
            <w:noProof/>
          </w:rPr>
          <w:instrText xml:space="preserve"> PAGEREF _Toc38762956 \h </w:instrText>
        </w:r>
        <w:r w:rsidR="00541681">
          <w:rPr>
            <w:noProof/>
          </w:rPr>
        </w:r>
        <w:r w:rsidR="00541681">
          <w:rPr>
            <w:noProof/>
          </w:rPr>
          <w:fldChar w:fldCharType="separate"/>
        </w:r>
        <w:r>
          <w:rPr>
            <w:noProof/>
          </w:rPr>
          <w:t>7</w:t>
        </w:r>
        <w:r w:rsidR="00541681">
          <w:rPr>
            <w:noProof/>
          </w:rPr>
          <w:fldChar w:fldCharType="end"/>
        </w:r>
      </w:hyperlink>
    </w:p>
    <w:p w14:paraId="2ED73797" w14:textId="787CF76E" w:rsidR="00541681" w:rsidRDefault="00D31D27">
      <w:pPr>
        <w:pStyle w:val="ndice2"/>
        <w:rPr>
          <w:rFonts w:asciiTheme="minorHAnsi" w:eastAsiaTheme="minorEastAsia" w:hAnsiTheme="minorHAnsi" w:cstheme="minorBidi"/>
          <w:bCs w:val="0"/>
          <w:noProof/>
          <w:kern w:val="0"/>
          <w:sz w:val="22"/>
          <w:szCs w:val="22"/>
          <w:lang w:eastAsia="pt-PT" w:bidi="ar-SA"/>
        </w:rPr>
      </w:pPr>
      <w:hyperlink w:anchor="_Toc38762957" w:history="1">
        <w:r w:rsidR="00541681" w:rsidRPr="003E369C">
          <w:rPr>
            <w:rStyle w:val="Hiperligao"/>
            <w:noProof/>
          </w:rPr>
          <w:t>4.2</w:t>
        </w:r>
        <w:r w:rsidR="00541681">
          <w:rPr>
            <w:rFonts w:asciiTheme="minorHAnsi" w:eastAsiaTheme="minorEastAsia" w:hAnsiTheme="minorHAnsi" w:cstheme="minorBidi"/>
            <w:bCs w:val="0"/>
            <w:noProof/>
            <w:kern w:val="0"/>
            <w:sz w:val="22"/>
            <w:szCs w:val="22"/>
            <w:lang w:eastAsia="pt-PT" w:bidi="ar-SA"/>
          </w:rPr>
          <w:tab/>
        </w:r>
        <w:r w:rsidR="00541681" w:rsidRPr="003E369C">
          <w:rPr>
            <w:rStyle w:val="Hiperligao"/>
            <w:noProof/>
          </w:rPr>
          <w:t>Métodos</w:t>
        </w:r>
        <w:r w:rsidR="00541681">
          <w:rPr>
            <w:noProof/>
          </w:rPr>
          <w:tab/>
        </w:r>
        <w:r w:rsidR="00541681">
          <w:rPr>
            <w:noProof/>
          </w:rPr>
          <w:fldChar w:fldCharType="begin"/>
        </w:r>
        <w:r w:rsidR="00541681">
          <w:rPr>
            <w:noProof/>
          </w:rPr>
          <w:instrText xml:space="preserve"> PAGEREF _Toc38762957 \h </w:instrText>
        </w:r>
        <w:r w:rsidR="00541681">
          <w:rPr>
            <w:noProof/>
          </w:rPr>
        </w:r>
        <w:r w:rsidR="00541681">
          <w:rPr>
            <w:noProof/>
          </w:rPr>
          <w:fldChar w:fldCharType="separate"/>
        </w:r>
        <w:r>
          <w:rPr>
            <w:noProof/>
          </w:rPr>
          <w:t>8</w:t>
        </w:r>
        <w:r w:rsidR="00541681">
          <w:rPr>
            <w:noProof/>
          </w:rPr>
          <w:fldChar w:fldCharType="end"/>
        </w:r>
      </w:hyperlink>
    </w:p>
    <w:p w14:paraId="117C575A" w14:textId="78FDE246" w:rsidR="00541681" w:rsidRDefault="00D31D27">
      <w:pPr>
        <w:pStyle w:val="ndice3"/>
        <w:rPr>
          <w:rFonts w:asciiTheme="minorHAnsi" w:eastAsiaTheme="minorEastAsia" w:hAnsiTheme="minorHAnsi" w:cstheme="minorBidi"/>
          <w:noProof/>
          <w:kern w:val="0"/>
          <w:sz w:val="22"/>
          <w:szCs w:val="22"/>
          <w:lang w:eastAsia="pt-PT" w:bidi="ar-SA"/>
        </w:rPr>
      </w:pPr>
      <w:hyperlink w:anchor="_Toc38762958" w:history="1">
        <w:r w:rsidR="00541681" w:rsidRPr="003E369C">
          <w:rPr>
            <w:rStyle w:val="Hiperligao"/>
            <w:noProof/>
          </w:rPr>
          <w:t>4.2.1</w:t>
        </w:r>
        <w:r w:rsidR="00541681">
          <w:rPr>
            <w:rFonts w:asciiTheme="minorHAnsi" w:eastAsiaTheme="minorEastAsia" w:hAnsiTheme="minorHAnsi" w:cstheme="minorBidi"/>
            <w:noProof/>
            <w:kern w:val="0"/>
            <w:sz w:val="22"/>
            <w:szCs w:val="22"/>
            <w:lang w:eastAsia="pt-PT" w:bidi="ar-SA"/>
          </w:rPr>
          <w:tab/>
        </w:r>
        <w:r w:rsidR="00541681" w:rsidRPr="003E369C">
          <w:rPr>
            <w:rStyle w:val="Hiperligao"/>
            <w:noProof/>
          </w:rPr>
          <w:t>Auditoria</w:t>
        </w:r>
        <w:r w:rsidR="00541681">
          <w:rPr>
            <w:noProof/>
          </w:rPr>
          <w:tab/>
        </w:r>
        <w:r w:rsidR="00541681">
          <w:rPr>
            <w:noProof/>
          </w:rPr>
          <w:fldChar w:fldCharType="begin"/>
        </w:r>
        <w:r w:rsidR="00541681">
          <w:rPr>
            <w:noProof/>
          </w:rPr>
          <w:instrText xml:space="preserve"> PAGEREF _Toc38762958 \h </w:instrText>
        </w:r>
        <w:r w:rsidR="00541681">
          <w:rPr>
            <w:noProof/>
          </w:rPr>
        </w:r>
        <w:r w:rsidR="00541681">
          <w:rPr>
            <w:noProof/>
          </w:rPr>
          <w:fldChar w:fldCharType="separate"/>
        </w:r>
        <w:r>
          <w:rPr>
            <w:noProof/>
          </w:rPr>
          <w:t>8</w:t>
        </w:r>
        <w:r w:rsidR="00541681">
          <w:rPr>
            <w:noProof/>
          </w:rPr>
          <w:fldChar w:fldCharType="end"/>
        </w:r>
      </w:hyperlink>
    </w:p>
    <w:p w14:paraId="6A2FD3B6" w14:textId="7C15B77A" w:rsidR="00541681" w:rsidRDefault="00D31D27">
      <w:pPr>
        <w:pStyle w:val="ndice3"/>
        <w:rPr>
          <w:rFonts w:asciiTheme="minorHAnsi" w:eastAsiaTheme="minorEastAsia" w:hAnsiTheme="minorHAnsi" w:cstheme="minorBidi"/>
          <w:noProof/>
          <w:kern w:val="0"/>
          <w:sz w:val="22"/>
          <w:szCs w:val="22"/>
          <w:lang w:eastAsia="pt-PT" w:bidi="ar-SA"/>
        </w:rPr>
      </w:pPr>
      <w:hyperlink w:anchor="_Toc38762959" w:history="1">
        <w:r w:rsidR="00541681" w:rsidRPr="003E369C">
          <w:rPr>
            <w:rStyle w:val="Hiperligao"/>
            <w:noProof/>
          </w:rPr>
          <w:t>4.2.2</w:t>
        </w:r>
        <w:r w:rsidR="00541681">
          <w:rPr>
            <w:rFonts w:asciiTheme="minorHAnsi" w:eastAsiaTheme="minorEastAsia" w:hAnsiTheme="minorHAnsi" w:cstheme="minorBidi"/>
            <w:noProof/>
            <w:kern w:val="0"/>
            <w:sz w:val="22"/>
            <w:szCs w:val="22"/>
            <w:lang w:eastAsia="pt-PT" w:bidi="ar-SA"/>
          </w:rPr>
          <w:tab/>
        </w:r>
        <w:r w:rsidR="00541681" w:rsidRPr="003E369C">
          <w:rPr>
            <w:rStyle w:val="Hiperligao"/>
            <w:noProof/>
          </w:rPr>
          <w:t>Colaborador</w:t>
        </w:r>
        <w:r w:rsidR="00541681">
          <w:rPr>
            <w:noProof/>
          </w:rPr>
          <w:tab/>
        </w:r>
        <w:r w:rsidR="00541681">
          <w:rPr>
            <w:noProof/>
          </w:rPr>
          <w:fldChar w:fldCharType="begin"/>
        </w:r>
        <w:r w:rsidR="00541681">
          <w:rPr>
            <w:noProof/>
          </w:rPr>
          <w:instrText xml:space="preserve"> PAGEREF _Toc38762959 \h </w:instrText>
        </w:r>
        <w:r w:rsidR="00541681">
          <w:rPr>
            <w:noProof/>
          </w:rPr>
        </w:r>
        <w:r w:rsidR="00541681">
          <w:rPr>
            <w:noProof/>
          </w:rPr>
          <w:fldChar w:fldCharType="separate"/>
        </w:r>
        <w:r>
          <w:rPr>
            <w:noProof/>
          </w:rPr>
          <w:t>8</w:t>
        </w:r>
        <w:r w:rsidR="00541681">
          <w:rPr>
            <w:noProof/>
          </w:rPr>
          <w:fldChar w:fldCharType="end"/>
        </w:r>
      </w:hyperlink>
    </w:p>
    <w:p w14:paraId="47D9D9EA" w14:textId="14D7C593" w:rsidR="00541681" w:rsidRDefault="00D31D27">
      <w:pPr>
        <w:pStyle w:val="ndice3"/>
        <w:rPr>
          <w:rFonts w:asciiTheme="minorHAnsi" w:eastAsiaTheme="minorEastAsia" w:hAnsiTheme="minorHAnsi" w:cstheme="minorBidi"/>
          <w:noProof/>
          <w:kern w:val="0"/>
          <w:sz w:val="22"/>
          <w:szCs w:val="22"/>
          <w:lang w:eastAsia="pt-PT" w:bidi="ar-SA"/>
        </w:rPr>
      </w:pPr>
      <w:hyperlink w:anchor="_Toc38762960" w:history="1">
        <w:r w:rsidR="00541681" w:rsidRPr="003E369C">
          <w:rPr>
            <w:rStyle w:val="Hiperligao"/>
            <w:noProof/>
          </w:rPr>
          <w:t>4.2.3</w:t>
        </w:r>
        <w:r w:rsidR="00541681">
          <w:rPr>
            <w:rFonts w:asciiTheme="minorHAnsi" w:eastAsiaTheme="minorEastAsia" w:hAnsiTheme="minorHAnsi" w:cstheme="minorBidi"/>
            <w:noProof/>
            <w:kern w:val="0"/>
            <w:sz w:val="22"/>
            <w:szCs w:val="22"/>
            <w:lang w:eastAsia="pt-PT" w:bidi="ar-SA"/>
          </w:rPr>
          <w:tab/>
        </w:r>
        <w:r w:rsidR="00541681" w:rsidRPr="003E369C">
          <w:rPr>
            <w:rStyle w:val="Hiperligao"/>
            <w:noProof/>
          </w:rPr>
          <w:t>Equipamento</w:t>
        </w:r>
        <w:r w:rsidR="00541681">
          <w:rPr>
            <w:noProof/>
          </w:rPr>
          <w:tab/>
        </w:r>
        <w:r w:rsidR="00541681">
          <w:rPr>
            <w:noProof/>
          </w:rPr>
          <w:fldChar w:fldCharType="begin"/>
        </w:r>
        <w:r w:rsidR="00541681">
          <w:rPr>
            <w:noProof/>
          </w:rPr>
          <w:instrText xml:space="preserve"> PAGEREF _Toc38762960 \h </w:instrText>
        </w:r>
        <w:r w:rsidR="00541681">
          <w:rPr>
            <w:noProof/>
          </w:rPr>
        </w:r>
        <w:r w:rsidR="00541681">
          <w:rPr>
            <w:noProof/>
          </w:rPr>
          <w:fldChar w:fldCharType="separate"/>
        </w:r>
        <w:r>
          <w:rPr>
            <w:noProof/>
          </w:rPr>
          <w:t>9</w:t>
        </w:r>
        <w:r w:rsidR="00541681">
          <w:rPr>
            <w:noProof/>
          </w:rPr>
          <w:fldChar w:fldCharType="end"/>
        </w:r>
      </w:hyperlink>
    </w:p>
    <w:p w14:paraId="0B89B5F6" w14:textId="458A4E28" w:rsidR="00541681" w:rsidRDefault="00D31D27">
      <w:pPr>
        <w:pStyle w:val="ndice3"/>
        <w:rPr>
          <w:rFonts w:asciiTheme="minorHAnsi" w:eastAsiaTheme="minorEastAsia" w:hAnsiTheme="minorHAnsi" w:cstheme="minorBidi"/>
          <w:noProof/>
          <w:kern w:val="0"/>
          <w:sz w:val="22"/>
          <w:szCs w:val="22"/>
          <w:lang w:eastAsia="pt-PT" w:bidi="ar-SA"/>
        </w:rPr>
      </w:pPr>
      <w:hyperlink w:anchor="_Toc38762961" w:history="1">
        <w:r w:rsidR="00541681" w:rsidRPr="003E369C">
          <w:rPr>
            <w:rStyle w:val="Hiperligao"/>
            <w:noProof/>
          </w:rPr>
          <w:t>4.2.4</w:t>
        </w:r>
        <w:r w:rsidR="00541681">
          <w:rPr>
            <w:rFonts w:asciiTheme="minorHAnsi" w:eastAsiaTheme="minorEastAsia" w:hAnsiTheme="minorHAnsi" w:cstheme="minorBidi"/>
            <w:noProof/>
            <w:kern w:val="0"/>
            <w:sz w:val="22"/>
            <w:szCs w:val="22"/>
            <w:lang w:eastAsia="pt-PT" w:bidi="ar-SA"/>
          </w:rPr>
          <w:tab/>
        </w:r>
        <w:r w:rsidR="00541681" w:rsidRPr="003E369C">
          <w:rPr>
            <w:rStyle w:val="Hiperligao"/>
            <w:noProof/>
          </w:rPr>
          <w:t>Pessoa</w:t>
        </w:r>
        <w:r w:rsidR="00541681">
          <w:rPr>
            <w:noProof/>
          </w:rPr>
          <w:tab/>
        </w:r>
        <w:r w:rsidR="00541681">
          <w:rPr>
            <w:noProof/>
          </w:rPr>
          <w:fldChar w:fldCharType="begin"/>
        </w:r>
        <w:r w:rsidR="00541681">
          <w:rPr>
            <w:noProof/>
          </w:rPr>
          <w:instrText xml:space="preserve"> PAGEREF _Toc38762961 \h </w:instrText>
        </w:r>
        <w:r w:rsidR="00541681">
          <w:rPr>
            <w:noProof/>
          </w:rPr>
        </w:r>
        <w:r w:rsidR="00541681">
          <w:rPr>
            <w:noProof/>
          </w:rPr>
          <w:fldChar w:fldCharType="separate"/>
        </w:r>
        <w:r>
          <w:rPr>
            <w:noProof/>
          </w:rPr>
          <w:t>9</w:t>
        </w:r>
        <w:r w:rsidR="00541681">
          <w:rPr>
            <w:noProof/>
          </w:rPr>
          <w:fldChar w:fldCharType="end"/>
        </w:r>
      </w:hyperlink>
    </w:p>
    <w:p w14:paraId="3D164A93" w14:textId="253C1829" w:rsidR="00541681" w:rsidRDefault="00D31D27">
      <w:pPr>
        <w:pStyle w:val="ndice3"/>
        <w:rPr>
          <w:rFonts w:asciiTheme="minorHAnsi" w:eastAsiaTheme="minorEastAsia" w:hAnsiTheme="minorHAnsi" w:cstheme="minorBidi"/>
          <w:noProof/>
          <w:kern w:val="0"/>
          <w:sz w:val="22"/>
          <w:szCs w:val="22"/>
          <w:lang w:eastAsia="pt-PT" w:bidi="ar-SA"/>
        </w:rPr>
      </w:pPr>
      <w:hyperlink w:anchor="_Toc38762962" w:history="1">
        <w:r w:rsidR="00541681" w:rsidRPr="003E369C">
          <w:rPr>
            <w:rStyle w:val="Hiperligao"/>
            <w:noProof/>
          </w:rPr>
          <w:t>4.2.5</w:t>
        </w:r>
        <w:r w:rsidR="00541681">
          <w:rPr>
            <w:rFonts w:asciiTheme="minorHAnsi" w:eastAsiaTheme="minorEastAsia" w:hAnsiTheme="minorHAnsi" w:cstheme="minorBidi"/>
            <w:noProof/>
            <w:kern w:val="0"/>
            <w:sz w:val="22"/>
            <w:szCs w:val="22"/>
            <w:lang w:eastAsia="pt-PT" w:bidi="ar-SA"/>
          </w:rPr>
          <w:tab/>
        </w:r>
        <w:r w:rsidR="00541681" w:rsidRPr="003E369C">
          <w:rPr>
            <w:rStyle w:val="Hiperligao"/>
            <w:noProof/>
          </w:rPr>
          <w:t>Vulnerabilidade</w:t>
        </w:r>
        <w:r w:rsidR="00541681">
          <w:rPr>
            <w:noProof/>
          </w:rPr>
          <w:tab/>
        </w:r>
        <w:r w:rsidR="00541681">
          <w:rPr>
            <w:noProof/>
          </w:rPr>
          <w:fldChar w:fldCharType="begin"/>
        </w:r>
        <w:r w:rsidR="00541681">
          <w:rPr>
            <w:noProof/>
          </w:rPr>
          <w:instrText xml:space="preserve"> PAGEREF _Toc38762962 \h </w:instrText>
        </w:r>
        <w:r w:rsidR="00541681">
          <w:rPr>
            <w:noProof/>
          </w:rPr>
        </w:r>
        <w:r w:rsidR="00541681">
          <w:rPr>
            <w:noProof/>
          </w:rPr>
          <w:fldChar w:fldCharType="separate"/>
        </w:r>
        <w:r>
          <w:rPr>
            <w:noProof/>
          </w:rPr>
          <w:t>10</w:t>
        </w:r>
        <w:r w:rsidR="00541681">
          <w:rPr>
            <w:noProof/>
          </w:rPr>
          <w:fldChar w:fldCharType="end"/>
        </w:r>
      </w:hyperlink>
    </w:p>
    <w:p w14:paraId="1B37C9B0" w14:textId="3EE77E50" w:rsidR="00541681" w:rsidRDefault="00D31D27">
      <w:pPr>
        <w:pStyle w:val="ndice1"/>
        <w:rPr>
          <w:rFonts w:asciiTheme="minorHAnsi" w:eastAsiaTheme="minorEastAsia" w:hAnsiTheme="minorHAnsi" w:cstheme="minorBidi"/>
          <w:bCs w:val="0"/>
          <w:smallCaps w:val="0"/>
          <w:noProof/>
          <w:kern w:val="0"/>
          <w:sz w:val="22"/>
          <w:szCs w:val="22"/>
          <w:lang w:eastAsia="pt-PT" w:bidi="ar-SA"/>
        </w:rPr>
      </w:pPr>
      <w:hyperlink w:anchor="_Toc38762963" w:history="1">
        <w:r w:rsidR="00541681" w:rsidRPr="003E369C">
          <w:rPr>
            <w:rStyle w:val="Hiperligao"/>
            <w:noProof/>
          </w:rPr>
          <w:t>5</w:t>
        </w:r>
        <w:r w:rsidR="00541681">
          <w:rPr>
            <w:rFonts w:asciiTheme="minorHAnsi" w:eastAsiaTheme="minorEastAsia" w:hAnsiTheme="minorHAnsi" w:cstheme="minorBidi"/>
            <w:bCs w:val="0"/>
            <w:smallCaps w:val="0"/>
            <w:noProof/>
            <w:kern w:val="0"/>
            <w:sz w:val="22"/>
            <w:szCs w:val="22"/>
            <w:lang w:eastAsia="pt-PT" w:bidi="ar-SA"/>
          </w:rPr>
          <w:tab/>
        </w:r>
        <w:r w:rsidR="00541681" w:rsidRPr="003E369C">
          <w:rPr>
            <w:rStyle w:val="Hiperligao"/>
            <w:noProof/>
          </w:rPr>
          <w:t>Conclusão</w:t>
        </w:r>
        <w:r w:rsidR="00541681">
          <w:rPr>
            <w:noProof/>
          </w:rPr>
          <w:tab/>
        </w:r>
        <w:r w:rsidR="00541681">
          <w:rPr>
            <w:noProof/>
          </w:rPr>
          <w:fldChar w:fldCharType="begin"/>
        </w:r>
        <w:r w:rsidR="00541681">
          <w:rPr>
            <w:noProof/>
          </w:rPr>
          <w:instrText xml:space="preserve"> PAGEREF _Toc38762963 \h </w:instrText>
        </w:r>
        <w:r w:rsidR="00541681">
          <w:rPr>
            <w:noProof/>
          </w:rPr>
        </w:r>
        <w:r w:rsidR="00541681">
          <w:rPr>
            <w:noProof/>
          </w:rPr>
          <w:fldChar w:fldCharType="separate"/>
        </w:r>
        <w:r>
          <w:rPr>
            <w:noProof/>
          </w:rPr>
          <w:t>11</w:t>
        </w:r>
        <w:r w:rsidR="00541681">
          <w:rPr>
            <w:noProof/>
          </w:rPr>
          <w:fldChar w:fldCharType="end"/>
        </w:r>
      </w:hyperlink>
    </w:p>
    <w:p w14:paraId="46412813" w14:textId="714DF540" w:rsidR="00541681" w:rsidRDefault="00D31D27">
      <w:pPr>
        <w:pStyle w:val="ndice1"/>
        <w:rPr>
          <w:rFonts w:asciiTheme="minorHAnsi" w:eastAsiaTheme="minorEastAsia" w:hAnsiTheme="minorHAnsi" w:cstheme="minorBidi"/>
          <w:bCs w:val="0"/>
          <w:smallCaps w:val="0"/>
          <w:noProof/>
          <w:kern w:val="0"/>
          <w:sz w:val="22"/>
          <w:szCs w:val="22"/>
          <w:lang w:eastAsia="pt-PT" w:bidi="ar-SA"/>
        </w:rPr>
      </w:pPr>
      <w:hyperlink w:anchor="_Toc38762964" w:history="1">
        <w:r w:rsidR="00541681" w:rsidRPr="003E369C">
          <w:rPr>
            <w:rStyle w:val="Hiperligao"/>
            <w:noProof/>
          </w:rPr>
          <w:t>Bibliografia</w:t>
        </w:r>
        <w:r w:rsidR="00541681">
          <w:rPr>
            <w:noProof/>
          </w:rPr>
          <w:tab/>
        </w:r>
        <w:r w:rsidR="00541681">
          <w:rPr>
            <w:noProof/>
          </w:rPr>
          <w:fldChar w:fldCharType="begin"/>
        </w:r>
        <w:r w:rsidR="00541681">
          <w:rPr>
            <w:noProof/>
          </w:rPr>
          <w:instrText xml:space="preserve"> PAGEREF _Toc38762964 \h </w:instrText>
        </w:r>
        <w:r w:rsidR="00541681">
          <w:rPr>
            <w:noProof/>
          </w:rPr>
        </w:r>
        <w:r w:rsidR="00541681">
          <w:rPr>
            <w:noProof/>
          </w:rPr>
          <w:fldChar w:fldCharType="separate"/>
        </w:r>
        <w:r>
          <w:rPr>
            <w:noProof/>
          </w:rPr>
          <w:t>12</w:t>
        </w:r>
        <w:r w:rsidR="00541681">
          <w:rPr>
            <w:noProof/>
          </w:rPr>
          <w:fldChar w:fldCharType="end"/>
        </w:r>
      </w:hyperlink>
    </w:p>
    <w:p w14:paraId="066C5E34" w14:textId="4CAB3126" w:rsidR="002F46F2" w:rsidRDefault="002F46F2" w:rsidP="003B0383">
      <w:pPr>
        <w:pStyle w:val="ndice1"/>
        <w:tabs>
          <w:tab w:val="clear" w:pos="660"/>
          <w:tab w:val="clear" w:pos="8835"/>
          <w:tab w:val="right" w:leader="dot" w:pos="8844"/>
        </w:tabs>
      </w:pPr>
      <w:r w:rsidRPr="000D7293">
        <w:fldChar w:fldCharType="end"/>
      </w:r>
    </w:p>
    <w:p w14:paraId="2C128C6F" w14:textId="77777777" w:rsidR="00132369" w:rsidRDefault="00132369" w:rsidP="003B0383">
      <w:pPr>
        <w:pStyle w:val="ndice1"/>
        <w:tabs>
          <w:tab w:val="clear" w:pos="660"/>
          <w:tab w:val="clear" w:pos="8835"/>
          <w:tab w:val="right" w:leader="dot" w:pos="8844"/>
        </w:tabs>
      </w:pPr>
    </w:p>
    <w:p w14:paraId="108B2992" w14:textId="77777777" w:rsidR="00132369" w:rsidRDefault="00132369" w:rsidP="003B0383">
      <w:pPr>
        <w:pStyle w:val="ndice1"/>
        <w:tabs>
          <w:tab w:val="clear" w:pos="660"/>
          <w:tab w:val="clear" w:pos="8835"/>
          <w:tab w:val="right" w:leader="dot" w:pos="8844"/>
        </w:tabs>
      </w:pPr>
    </w:p>
    <w:p w14:paraId="688441E4" w14:textId="77777777" w:rsidR="00132369" w:rsidRDefault="00132369" w:rsidP="003B0383">
      <w:pPr>
        <w:pStyle w:val="ndice1"/>
        <w:tabs>
          <w:tab w:val="clear" w:pos="660"/>
          <w:tab w:val="clear" w:pos="8835"/>
          <w:tab w:val="right" w:leader="dot" w:pos="8844"/>
        </w:tabs>
      </w:pPr>
    </w:p>
    <w:p w14:paraId="2E5E0CF8" w14:textId="77777777" w:rsidR="00132369" w:rsidRDefault="00132369" w:rsidP="003B0383">
      <w:pPr>
        <w:pStyle w:val="ndice1"/>
        <w:tabs>
          <w:tab w:val="clear" w:pos="660"/>
          <w:tab w:val="clear" w:pos="8835"/>
          <w:tab w:val="right" w:leader="dot" w:pos="8844"/>
        </w:tabs>
      </w:pPr>
    </w:p>
    <w:p w14:paraId="2F8A7326" w14:textId="77777777" w:rsidR="00132369" w:rsidRDefault="00132369" w:rsidP="003B0383">
      <w:pPr>
        <w:pStyle w:val="ndice1"/>
        <w:tabs>
          <w:tab w:val="clear" w:pos="660"/>
          <w:tab w:val="clear" w:pos="8835"/>
          <w:tab w:val="right" w:leader="dot" w:pos="8844"/>
        </w:tabs>
      </w:pPr>
    </w:p>
    <w:p w14:paraId="08983BB2" w14:textId="77777777" w:rsidR="00132369" w:rsidRDefault="00132369" w:rsidP="003B0383">
      <w:pPr>
        <w:pStyle w:val="ndice1"/>
        <w:tabs>
          <w:tab w:val="clear" w:pos="660"/>
          <w:tab w:val="clear" w:pos="8835"/>
          <w:tab w:val="right" w:leader="dot" w:pos="8844"/>
        </w:tabs>
      </w:pPr>
    </w:p>
    <w:p w14:paraId="78EEE729" w14:textId="77777777" w:rsidR="00132369" w:rsidRDefault="00132369" w:rsidP="003B0383">
      <w:pPr>
        <w:pStyle w:val="ndice1"/>
        <w:tabs>
          <w:tab w:val="clear" w:pos="660"/>
          <w:tab w:val="clear" w:pos="8835"/>
          <w:tab w:val="right" w:leader="dot" w:pos="8844"/>
        </w:tabs>
      </w:pPr>
    </w:p>
    <w:p w14:paraId="74B5AB6E" w14:textId="77777777" w:rsidR="00132369" w:rsidRDefault="00132369" w:rsidP="003B0383">
      <w:pPr>
        <w:pStyle w:val="ndice1"/>
        <w:tabs>
          <w:tab w:val="clear" w:pos="660"/>
          <w:tab w:val="clear" w:pos="8835"/>
          <w:tab w:val="right" w:leader="dot" w:pos="8844"/>
        </w:tabs>
      </w:pPr>
    </w:p>
    <w:p w14:paraId="2BF3DBBD" w14:textId="77777777" w:rsidR="00132369" w:rsidRDefault="00132369" w:rsidP="003B0383">
      <w:pPr>
        <w:pStyle w:val="ndice1"/>
        <w:tabs>
          <w:tab w:val="clear" w:pos="660"/>
          <w:tab w:val="clear" w:pos="8835"/>
          <w:tab w:val="right" w:leader="dot" w:pos="8844"/>
        </w:tabs>
      </w:pPr>
    </w:p>
    <w:p w14:paraId="0607EC12" w14:textId="77777777" w:rsidR="00132369" w:rsidRDefault="00132369" w:rsidP="003B0383">
      <w:pPr>
        <w:pStyle w:val="ndice1"/>
        <w:tabs>
          <w:tab w:val="clear" w:pos="660"/>
          <w:tab w:val="clear" w:pos="8835"/>
          <w:tab w:val="right" w:leader="dot" w:pos="8844"/>
        </w:tabs>
      </w:pPr>
    </w:p>
    <w:p w14:paraId="649969F7" w14:textId="77777777" w:rsidR="00132369" w:rsidRDefault="00132369" w:rsidP="003B0383">
      <w:pPr>
        <w:pStyle w:val="ndice1"/>
        <w:tabs>
          <w:tab w:val="clear" w:pos="660"/>
          <w:tab w:val="clear" w:pos="8835"/>
          <w:tab w:val="right" w:leader="dot" w:pos="8844"/>
        </w:tabs>
      </w:pPr>
    </w:p>
    <w:p w14:paraId="7B7ED042" w14:textId="77777777" w:rsidR="00132369" w:rsidRDefault="00132369" w:rsidP="003B0383">
      <w:pPr>
        <w:pStyle w:val="ndice1"/>
        <w:tabs>
          <w:tab w:val="clear" w:pos="660"/>
          <w:tab w:val="clear" w:pos="8835"/>
          <w:tab w:val="right" w:leader="dot" w:pos="8844"/>
        </w:tabs>
      </w:pPr>
    </w:p>
    <w:p w14:paraId="1AAF04E1" w14:textId="77777777" w:rsidR="00132369" w:rsidRDefault="00132369" w:rsidP="003B0383">
      <w:pPr>
        <w:pStyle w:val="ndice1"/>
        <w:tabs>
          <w:tab w:val="clear" w:pos="660"/>
          <w:tab w:val="clear" w:pos="8835"/>
          <w:tab w:val="right" w:leader="dot" w:pos="8844"/>
        </w:tabs>
      </w:pPr>
    </w:p>
    <w:p w14:paraId="068517E3" w14:textId="77777777" w:rsidR="00132369" w:rsidRDefault="00132369" w:rsidP="003B0383">
      <w:pPr>
        <w:pStyle w:val="ndice1"/>
        <w:tabs>
          <w:tab w:val="clear" w:pos="660"/>
          <w:tab w:val="clear" w:pos="8835"/>
          <w:tab w:val="right" w:leader="dot" w:pos="8844"/>
        </w:tabs>
      </w:pPr>
    </w:p>
    <w:p w14:paraId="726069A5" w14:textId="77777777" w:rsidR="00132369" w:rsidRDefault="00132369" w:rsidP="003B0383">
      <w:pPr>
        <w:pStyle w:val="ndice1"/>
        <w:tabs>
          <w:tab w:val="clear" w:pos="660"/>
          <w:tab w:val="clear" w:pos="8835"/>
          <w:tab w:val="right" w:leader="dot" w:pos="8844"/>
        </w:tabs>
      </w:pPr>
    </w:p>
    <w:p w14:paraId="617B18B4" w14:textId="77777777" w:rsidR="00132369" w:rsidRDefault="00132369" w:rsidP="003B0383">
      <w:pPr>
        <w:pStyle w:val="ndice1"/>
        <w:tabs>
          <w:tab w:val="clear" w:pos="660"/>
          <w:tab w:val="clear" w:pos="8835"/>
          <w:tab w:val="right" w:leader="dot" w:pos="8844"/>
        </w:tabs>
      </w:pPr>
    </w:p>
    <w:p w14:paraId="3802FCA7" w14:textId="77777777" w:rsidR="00132369" w:rsidRDefault="00132369" w:rsidP="003B0383">
      <w:pPr>
        <w:pStyle w:val="ndice1"/>
        <w:tabs>
          <w:tab w:val="clear" w:pos="660"/>
          <w:tab w:val="clear" w:pos="8835"/>
          <w:tab w:val="right" w:leader="dot" w:pos="8844"/>
        </w:tabs>
      </w:pPr>
    </w:p>
    <w:p w14:paraId="7620C468" w14:textId="77777777" w:rsidR="00132369" w:rsidRDefault="00132369" w:rsidP="003B0383">
      <w:pPr>
        <w:pStyle w:val="ndice1"/>
        <w:tabs>
          <w:tab w:val="clear" w:pos="660"/>
          <w:tab w:val="clear" w:pos="8835"/>
          <w:tab w:val="right" w:leader="dot" w:pos="8844"/>
        </w:tabs>
      </w:pPr>
    </w:p>
    <w:p w14:paraId="232C8685" w14:textId="77777777" w:rsidR="00D962D4" w:rsidRPr="000D7293" w:rsidRDefault="00D962D4" w:rsidP="00D962D4">
      <w:pPr>
        <w:pStyle w:val="Seccao"/>
      </w:pPr>
      <w:r w:rsidRPr="000D7293">
        <w:lastRenderedPageBreak/>
        <w:t>Lista de Figuras</w:t>
      </w:r>
    </w:p>
    <w:p w14:paraId="7E3158B5" w14:textId="6B35594C" w:rsidR="00D962D4" w:rsidRDefault="00D962D4" w:rsidP="00D962D4">
      <w:pPr>
        <w:pStyle w:val="ndicedeilustraes"/>
        <w:tabs>
          <w:tab w:val="right" w:leader="dot" w:pos="8607"/>
        </w:tabs>
        <w:rPr>
          <w:rFonts w:asciiTheme="minorHAnsi" w:eastAsiaTheme="minorEastAsia" w:hAnsiTheme="minorHAnsi" w:cstheme="minorBidi"/>
          <w:noProof/>
          <w:kern w:val="0"/>
          <w:sz w:val="24"/>
          <w:szCs w:val="24"/>
          <w:lang w:eastAsia="ja-JP" w:bidi="ar-SA"/>
        </w:rPr>
      </w:pPr>
      <w:r>
        <w:fldChar w:fldCharType="begin"/>
      </w:r>
      <w:r>
        <w:instrText xml:space="preserve"> TOC \c "Figura" </w:instrText>
      </w:r>
      <w:r>
        <w:fldChar w:fldCharType="separate"/>
      </w:r>
      <w:r w:rsidRPr="003A5CCC">
        <w:rPr>
          <w:noProof/>
        </w:rPr>
        <w:t xml:space="preserve">Figura 1: </w:t>
      </w:r>
      <w:r>
        <w:rPr>
          <w:noProof/>
        </w:rPr>
        <w:t xml:space="preserve">Diagrama de Classes </w:t>
      </w:r>
      <w:r w:rsidRPr="003A5CCC">
        <w:rPr>
          <w:noProof/>
        </w:rPr>
        <w:tab/>
      </w:r>
      <w:r w:rsidR="00541681">
        <w:rPr>
          <w:noProof/>
        </w:rPr>
        <w:t>3</w:t>
      </w:r>
    </w:p>
    <w:p w14:paraId="39A8C01C" w14:textId="46250107" w:rsidR="00132369" w:rsidRPr="003B0383" w:rsidRDefault="00D962D4" w:rsidP="00D962D4">
      <w:pPr>
        <w:pStyle w:val="Seccao"/>
        <w:sectPr w:rsidR="00132369" w:rsidRPr="003B0383" w:rsidSect="003D1248">
          <w:footerReference w:type="even" r:id="rId11"/>
          <w:footerReference w:type="default" r:id="rId12"/>
          <w:footerReference w:type="first" r:id="rId13"/>
          <w:type w:val="continuous"/>
          <w:pgSz w:w="11905" w:h="16837"/>
          <w:pgMar w:top="1701" w:right="1247" w:bottom="1134" w:left="1814" w:header="720" w:footer="720" w:gutter="227"/>
          <w:pgNumType w:fmt="upperRoman" w:start="1"/>
          <w:cols w:space="720"/>
          <w:formProt w:val="0"/>
          <w:docGrid w:linePitch="240" w:charSpace="36864"/>
        </w:sectPr>
      </w:pPr>
      <w:r>
        <w:fldChar w:fldCharType="end"/>
      </w:r>
    </w:p>
    <w:p w14:paraId="13C51447" w14:textId="24AF87B3" w:rsidR="00552D4F" w:rsidRDefault="00711BDB" w:rsidP="009D2AD4">
      <w:pPr>
        <w:pStyle w:val="Ttulo1"/>
        <w:spacing w:beforeLines="120" w:before="288" w:afterLines="120" w:after="288"/>
        <w:jc w:val="left"/>
        <w:rPr>
          <w:sz w:val="32"/>
          <w:szCs w:val="32"/>
        </w:rPr>
      </w:pPr>
      <w:bookmarkStart w:id="0" w:name="_Toc38762933"/>
      <w:bookmarkStart w:id="1" w:name="_Toc194486535"/>
      <w:r>
        <w:rPr>
          <w:sz w:val="32"/>
          <w:szCs w:val="32"/>
        </w:rPr>
        <w:lastRenderedPageBreak/>
        <w:t>Implementação</w:t>
      </w:r>
      <w:bookmarkEnd w:id="0"/>
    </w:p>
    <w:p w14:paraId="7CF5A249" w14:textId="626D64F2" w:rsidR="00711BDB" w:rsidRDefault="001B7D8F" w:rsidP="001B7D8F">
      <w:pPr>
        <w:pStyle w:val="Ttulo2"/>
      </w:pPr>
      <w:bookmarkStart w:id="2" w:name="_Toc38762934"/>
      <w:r>
        <w:t>Descrição do Problema</w:t>
      </w:r>
      <w:bookmarkEnd w:id="2"/>
    </w:p>
    <w:p w14:paraId="288CC39E" w14:textId="77777777" w:rsidR="00F90037" w:rsidRDefault="00F90037" w:rsidP="00F90037">
      <w:pPr>
        <w:pStyle w:val="Default"/>
        <w:spacing w:line="360" w:lineRule="auto"/>
        <w:rPr>
          <w:sz w:val="22"/>
          <w:szCs w:val="22"/>
        </w:rPr>
      </w:pPr>
      <w:r>
        <w:rPr>
          <w:sz w:val="22"/>
          <w:szCs w:val="22"/>
        </w:rPr>
        <w:t xml:space="preserve">Necessidade de criar um programa que auxilie colaboradores de uma empresa na criação de auditorias internas. Sendo que este deve oferecer uma vasta quantidade de funcionalidades para o utilizador, tais como, a inserção e edição de colaboradores e vulnerabilidades, a remoção de colaboradores, a edição das vulnerabilidades de uma auditoria, entre outras. Para mostrar resultados e dados, o programa deve também dar a possibilidade de apresentar diferentes listas, como uma lista onde as auditorias estão ordenadas pela quantidade de vulnerabilidades ou então numa auditoria, estas vulnerabilidades estão agrupadas por nível de impacto. Também devem ser apresentados os detalhes de um colaborador mostrando as auditorias realizadas por este, e também mostrar as vulnerabilidades identificadas num equipamento. </w:t>
      </w:r>
    </w:p>
    <w:p w14:paraId="19C6901A" w14:textId="61248EBC" w:rsidR="001B7D8F" w:rsidRDefault="00F90037" w:rsidP="00F90037">
      <w:pPr>
        <w:pStyle w:val="Corpodetexto"/>
        <w:spacing w:line="360" w:lineRule="auto"/>
      </w:pPr>
      <w:r>
        <w:t>Por fim, deve também ser apresentado uma tabela geral onde devem ser comparadas todas as auditorias mostrando a que tem mais e a que tem menos vulnerabilidades, a quantidade de auditorias e a média de vulnerabilidade em todas as auditorias registadas.</w:t>
      </w:r>
    </w:p>
    <w:p w14:paraId="5284A919" w14:textId="7419B6E0" w:rsidR="006C0452" w:rsidRDefault="006C0452" w:rsidP="006C0452">
      <w:pPr>
        <w:pStyle w:val="Ttulo2"/>
      </w:pPr>
      <w:bookmarkStart w:id="3" w:name="_Toc38762935"/>
      <w:r>
        <w:t>Solução</w:t>
      </w:r>
      <w:bookmarkEnd w:id="3"/>
    </w:p>
    <w:p w14:paraId="1989A085" w14:textId="455F4D32" w:rsidR="004B34D8" w:rsidRDefault="004B34D8" w:rsidP="004B34D8">
      <w:pPr>
        <w:pStyle w:val="Corpodetexto"/>
        <w:rPr>
          <w:sz w:val="20"/>
          <w:szCs w:val="20"/>
        </w:rPr>
      </w:pPr>
      <w:r>
        <w:t xml:space="preserve">Para solucionar </w:t>
      </w:r>
      <w:r w:rsidR="007C4575">
        <w:t>o</w:t>
      </w:r>
      <w:r>
        <w:t xml:space="preserve"> problema, nesta primeira fase do programa, foram criadas as classes necessárias para resolver este problema</w:t>
      </w:r>
      <w:r w:rsidR="007C4575">
        <w:t>, sendo elas, auditoria, equipamento, vulnerabilidade e colaborador</w:t>
      </w:r>
      <w:r w:rsidR="008835E7">
        <w:t xml:space="preserve"> que tem como classe base pessoa.</w:t>
      </w:r>
    </w:p>
    <w:p w14:paraId="742149F5" w14:textId="3E443963" w:rsidR="009C09B1" w:rsidRPr="009C09B1" w:rsidRDefault="009C09B1" w:rsidP="004B34D8">
      <w:pPr>
        <w:pStyle w:val="Corpodetexto"/>
        <w:rPr>
          <w:sz w:val="20"/>
          <w:szCs w:val="20"/>
        </w:rPr>
      </w:pPr>
      <w:r>
        <w:rPr>
          <w:sz w:val="20"/>
          <w:szCs w:val="20"/>
        </w:rPr>
        <w:t>Mais tarde serão criadas as funções necessárias para solucionar o problema.</w:t>
      </w:r>
    </w:p>
    <w:p w14:paraId="0BB4EE18" w14:textId="77777777" w:rsidR="00711BDB" w:rsidRPr="00711BDB" w:rsidRDefault="00711BDB" w:rsidP="00711BDB">
      <w:pPr>
        <w:pStyle w:val="Corpodetexto"/>
      </w:pPr>
    </w:p>
    <w:p w14:paraId="5A9D9C01" w14:textId="2B76697F" w:rsidR="00552D4F" w:rsidRDefault="00552D4F" w:rsidP="00552D4F">
      <w:pPr>
        <w:pStyle w:val="Corpodetexto"/>
      </w:pPr>
    </w:p>
    <w:p w14:paraId="78BA0A58" w14:textId="142BD0AD" w:rsidR="00EE37B0" w:rsidRPr="00EE37B0" w:rsidRDefault="00EE37B0" w:rsidP="00EE37B0"/>
    <w:p w14:paraId="6FF13651" w14:textId="13BDA77B" w:rsidR="00EE37B0" w:rsidRPr="00EE37B0" w:rsidRDefault="00EE37B0" w:rsidP="00EE37B0"/>
    <w:p w14:paraId="6DCEDC71" w14:textId="33EBD52F" w:rsidR="00EE37B0" w:rsidRPr="00EE37B0" w:rsidRDefault="00EE37B0" w:rsidP="00EE37B0"/>
    <w:p w14:paraId="795E48E8" w14:textId="311FEE82" w:rsidR="00EE37B0" w:rsidRPr="00EE37B0" w:rsidRDefault="00EE37B0" w:rsidP="00EE37B0"/>
    <w:p w14:paraId="310DBF61" w14:textId="7773B105" w:rsidR="00EE37B0" w:rsidRPr="00EE37B0" w:rsidRDefault="00EE37B0" w:rsidP="00EE37B0"/>
    <w:p w14:paraId="2C5B0348" w14:textId="3A999B60" w:rsidR="00EE37B0" w:rsidRPr="00EE37B0" w:rsidRDefault="00EE37B0" w:rsidP="00EE37B0">
      <w:pPr>
        <w:tabs>
          <w:tab w:val="left" w:pos="6180"/>
        </w:tabs>
      </w:pPr>
      <w:r>
        <w:tab/>
      </w:r>
    </w:p>
    <w:p w14:paraId="4335D2AA" w14:textId="5BC4462D" w:rsidR="0070692C" w:rsidRDefault="003F6770" w:rsidP="009D2AD4">
      <w:pPr>
        <w:pStyle w:val="Ttulo1"/>
        <w:spacing w:beforeLines="120" w:before="288" w:afterLines="120" w:after="288"/>
        <w:jc w:val="left"/>
        <w:rPr>
          <w:sz w:val="32"/>
          <w:szCs w:val="32"/>
        </w:rPr>
      </w:pPr>
      <w:bookmarkStart w:id="4" w:name="_Toc38762936"/>
      <w:r>
        <w:rPr>
          <w:sz w:val="32"/>
          <w:szCs w:val="32"/>
        </w:rPr>
        <w:lastRenderedPageBreak/>
        <w:t>Estado de Arte</w:t>
      </w:r>
      <w:bookmarkEnd w:id="4"/>
    </w:p>
    <w:p w14:paraId="655877A6" w14:textId="77777777" w:rsidR="00353027" w:rsidRDefault="00353027" w:rsidP="00192D78">
      <w:pPr>
        <w:pStyle w:val="Default"/>
        <w:spacing w:line="276" w:lineRule="auto"/>
        <w:rPr>
          <w:sz w:val="22"/>
          <w:szCs w:val="22"/>
        </w:rPr>
      </w:pPr>
      <w:r>
        <w:rPr>
          <w:sz w:val="22"/>
          <w:szCs w:val="22"/>
        </w:rPr>
        <w:t xml:space="preserve">O Regulamento Geral sobre a Proteção de Dados entrou em vigor em 25 de maio de 2018 e é um regulamento do direito europeu sobre privacidade e proteção de dados pessoais, aplicável a todos os indivíduos na União Europeia, regulamenta também os dados pessoais exportados para fora da União Europeia. </w:t>
      </w:r>
    </w:p>
    <w:p w14:paraId="0DF2FBAA" w14:textId="77777777" w:rsidR="00353027" w:rsidRDefault="00353027" w:rsidP="00192D78">
      <w:pPr>
        <w:pStyle w:val="Default"/>
        <w:spacing w:line="276" w:lineRule="auto"/>
        <w:rPr>
          <w:sz w:val="22"/>
          <w:szCs w:val="22"/>
        </w:rPr>
      </w:pPr>
      <w:r>
        <w:rPr>
          <w:sz w:val="22"/>
          <w:szCs w:val="22"/>
        </w:rPr>
        <w:t xml:space="preserve">Este regulamento obriga a informar acerca da base legal para o tratamento de dados, prazo de conservação dos mesmos e a sua transferência. </w:t>
      </w:r>
    </w:p>
    <w:p w14:paraId="3DAD72DD" w14:textId="77777777" w:rsidR="00353027" w:rsidRDefault="00353027" w:rsidP="00192D78">
      <w:pPr>
        <w:pStyle w:val="Default"/>
        <w:spacing w:line="276" w:lineRule="auto"/>
        <w:rPr>
          <w:sz w:val="22"/>
          <w:szCs w:val="22"/>
        </w:rPr>
      </w:pPr>
      <w:r>
        <w:rPr>
          <w:sz w:val="22"/>
          <w:szCs w:val="22"/>
        </w:rPr>
        <w:t xml:space="preserve">O regulamento obriga a controlar as circunstâncias em que foi obtido o consentimento dos titulares quando isso for base legal do tratamento dos dados pessoais. Existem um conjunto de exigências para obtenção desse consentimento e o seu não cumprimento obriga à obtenção de um novo consentimento. </w:t>
      </w:r>
    </w:p>
    <w:p w14:paraId="421C546A" w14:textId="77777777" w:rsidR="00353027" w:rsidRDefault="00353027" w:rsidP="00192D78">
      <w:pPr>
        <w:pStyle w:val="Default"/>
        <w:spacing w:line="276" w:lineRule="auto"/>
        <w:rPr>
          <w:sz w:val="22"/>
          <w:szCs w:val="22"/>
        </w:rPr>
      </w:pPr>
      <w:r>
        <w:rPr>
          <w:sz w:val="22"/>
          <w:szCs w:val="22"/>
        </w:rPr>
        <w:t xml:space="preserve">O regulamento obriga a um grande controlo do risco associado ao possível roubo de informação. Este controlo de risco deverá passar a ser garantido por medidas de segurança efetivas que garantam a confidencialidade, a integridade dos dados e que previnam a destruição, ou a divulgação/acesso não autorizado de dados. </w:t>
      </w:r>
    </w:p>
    <w:p w14:paraId="45943CBA" w14:textId="53DF2EF6" w:rsidR="0070692C" w:rsidRPr="00192D78" w:rsidRDefault="00353027" w:rsidP="00192D78">
      <w:pPr>
        <w:pStyle w:val="Default"/>
        <w:spacing w:line="276" w:lineRule="auto"/>
        <w:rPr>
          <w:sz w:val="22"/>
          <w:szCs w:val="22"/>
        </w:rPr>
      </w:pPr>
      <w:r w:rsidRPr="00353027">
        <w:rPr>
          <w:sz w:val="22"/>
          <w:szCs w:val="22"/>
        </w:rPr>
        <w:t>Existem DPO’s – Data Protection Officer – (Delegado de Proteção de Dados) que são um canal de comunicação entre uma determinada empresa e uma agência de Proteção de Dados e os titulares dos dados pessoais e têm como função auxiliar a empresa no processo de adaptação e estruturação de um programa com foco na proteção de dados, que tem de se manter a par de todas as obrigações do RGPD. Estes podem usar várias aplicações que os ajudam nesta tarefa, como por exemplo, a GDRP App.</w:t>
      </w:r>
    </w:p>
    <w:p w14:paraId="21F51404" w14:textId="00715E3E" w:rsidR="00D16BFC" w:rsidRDefault="00DA1DA7" w:rsidP="009D2AD4">
      <w:pPr>
        <w:pStyle w:val="Ttulo1"/>
        <w:spacing w:beforeLines="120" w:before="288" w:afterLines="120" w:after="288"/>
        <w:jc w:val="left"/>
        <w:rPr>
          <w:sz w:val="32"/>
          <w:szCs w:val="32"/>
        </w:rPr>
      </w:pPr>
      <w:bookmarkStart w:id="5" w:name="_Toc38762937"/>
      <w:r>
        <w:rPr>
          <w:sz w:val="32"/>
          <w:szCs w:val="32"/>
        </w:rPr>
        <w:lastRenderedPageBreak/>
        <w:t>C</w:t>
      </w:r>
      <w:r w:rsidR="00A94F2B" w:rsidRPr="000B6E7B">
        <w:rPr>
          <w:sz w:val="32"/>
          <w:szCs w:val="32"/>
        </w:rPr>
        <w:t>lasses</w:t>
      </w:r>
      <w:bookmarkEnd w:id="1"/>
      <w:bookmarkEnd w:id="5"/>
    </w:p>
    <w:p w14:paraId="18391936" w14:textId="5CCDE452" w:rsidR="0019713C" w:rsidRPr="0019713C" w:rsidRDefault="009B1A10" w:rsidP="0019713C">
      <w:pPr>
        <w:pStyle w:val="Corpodetexto"/>
      </w:pPr>
      <w:r>
        <w:rPr>
          <w:noProof/>
        </w:rPr>
        <w:drawing>
          <wp:anchor distT="0" distB="0" distL="114300" distR="114300" simplePos="0" relativeHeight="251658240" behindDoc="1" locked="0" layoutInCell="1" allowOverlap="1" wp14:anchorId="65C45BA4" wp14:editId="2347BEB9">
            <wp:simplePos x="0" y="0"/>
            <wp:positionH relativeFrom="margin">
              <wp:posOffset>269050</wp:posOffset>
            </wp:positionH>
            <wp:positionV relativeFrom="paragraph">
              <wp:posOffset>285750</wp:posOffset>
            </wp:positionV>
            <wp:extent cx="4855210" cy="4227195"/>
            <wp:effectExtent l="0" t="0" r="2540" b="1905"/>
            <wp:wrapTight wrapText="bothSides">
              <wp:wrapPolygon edited="0">
                <wp:start x="0" y="0"/>
                <wp:lineTo x="0" y="21512"/>
                <wp:lineTo x="21527" y="21512"/>
                <wp:lineTo x="21527" y="0"/>
                <wp:lineTo x="0" y="0"/>
              </wp:wrapPolygon>
            </wp:wrapTight>
            <wp:docPr id="1" name="Imagem 1"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ng"/>
                    <pic:cNvPicPr/>
                  </pic:nvPicPr>
                  <pic:blipFill>
                    <a:blip r:embed="rId14"/>
                    <a:stretch>
                      <a:fillRect/>
                    </a:stretch>
                  </pic:blipFill>
                  <pic:spPr>
                    <a:xfrm>
                      <a:off x="0" y="0"/>
                      <a:ext cx="4855210" cy="4227195"/>
                    </a:xfrm>
                    <a:prstGeom prst="rect">
                      <a:avLst/>
                    </a:prstGeom>
                  </pic:spPr>
                </pic:pic>
              </a:graphicData>
            </a:graphic>
            <wp14:sizeRelH relativeFrom="margin">
              <wp14:pctWidth>0</wp14:pctWidth>
            </wp14:sizeRelH>
            <wp14:sizeRelV relativeFrom="margin">
              <wp14:pctHeight>0</wp14:pctHeight>
            </wp14:sizeRelV>
          </wp:anchor>
        </w:drawing>
      </w:r>
      <w:r w:rsidR="0019713C">
        <w:t xml:space="preserve">Abaixo estão representadas as classes </w:t>
      </w:r>
      <w:r w:rsidR="00A8615C">
        <w:t>implementadas no programa.</w:t>
      </w:r>
    </w:p>
    <w:p w14:paraId="31E3A336" w14:textId="6CCBAD8D" w:rsidR="00B61157" w:rsidRPr="00B61157" w:rsidRDefault="00B61157" w:rsidP="00B61157">
      <w:pPr>
        <w:pStyle w:val="Corpodetexto"/>
        <w:jc w:val="center"/>
      </w:pPr>
      <w:r>
        <w:t xml:space="preserve">Figura 1: </w:t>
      </w:r>
      <w:r w:rsidR="0019713C">
        <w:t>Diagrama de Classes</w:t>
      </w:r>
    </w:p>
    <w:p w14:paraId="71BBF815" w14:textId="26040DA9" w:rsidR="002F46F2" w:rsidRDefault="00756349" w:rsidP="009D2AD4">
      <w:pPr>
        <w:pStyle w:val="Ttulo2"/>
        <w:spacing w:beforeLines="120" w:before="288" w:afterLines="120" w:after="288"/>
        <w:ind w:left="578" w:hanging="578"/>
        <w:jc w:val="left"/>
        <w:rPr>
          <w:sz w:val="30"/>
          <w:szCs w:val="30"/>
        </w:rPr>
      </w:pPr>
      <w:bookmarkStart w:id="6" w:name="_Toc194486536"/>
      <w:bookmarkStart w:id="7" w:name="_Toc38762938"/>
      <w:r>
        <w:rPr>
          <w:sz w:val="30"/>
          <w:szCs w:val="30"/>
        </w:rPr>
        <w:t>Estado</w:t>
      </w:r>
      <w:bookmarkEnd w:id="6"/>
      <w:bookmarkEnd w:id="7"/>
    </w:p>
    <w:p w14:paraId="6D6DC986" w14:textId="07DF96D4" w:rsidR="009D3273" w:rsidRPr="009D3273" w:rsidRDefault="009D3273" w:rsidP="009D2AD4">
      <w:pPr>
        <w:pStyle w:val="Corpodetexto"/>
        <w:spacing w:beforeLines="120" w:before="288" w:afterLines="120" w:after="288"/>
        <w:jc w:val="left"/>
      </w:pPr>
      <w:r>
        <w:t>Estado é a</w:t>
      </w:r>
      <w:r w:rsidR="00E8387D">
        <w:t xml:space="preserve"> </w:t>
      </w:r>
      <w:r>
        <w:t>região onde ser</w:t>
      </w:r>
      <w:r w:rsidR="00E8387D">
        <w:t>ão</w:t>
      </w:r>
      <w:r>
        <w:t xml:space="preserve"> criad</w:t>
      </w:r>
      <w:r w:rsidR="00E8387D">
        <w:t>as</w:t>
      </w:r>
      <w:r>
        <w:t xml:space="preserve"> todas a</w:t>
      </w:r>
      <w:r w:rsidR="00E8387D">
        <w:t>s</w:t>
      </w:r>
      <w:r>
        <w:t xml:space="preserve"> variáveis necessárias para </w:t>
      </w:r>
      <w:r w:rsidR="0048360F">
        <w:t>cada classe</w:t>
      </w:r>
      <w:r>
        <w:t>.</w:t>
      </w:r>
    </w:p>
    <w:p w14:paraId="31285D7E" w14:textId="2A1C17FB" w:rsidR="003D1248" w:rsidRPr="00105C44" w:rsidRDefault="00452235" w:rsidP="009D2AD4">
      <w:pPr>
        <w:pStyle w:val="Ttulo3"/>
        <w:spacing w:beforeLines="120" w:before="288" w:afterLines="120" w:after="288"/>
        <w:jc w:val="left"/>
        <w:rPr>
          <w:sz w:val="28"/>
          <w:szCs w:val="28"/>
        </w:rPr>
      </w:pPr>
      <w:bookmarkStart w:id="8" w:name="_Toc38762939"/>
      <w:r w:rsidRPr="00452235">
        <w:rPr>
          <w:sz w:val="28"/>
          <w:szCs w:val="28"/>
        </w:rPr>
        <w:t>Auditoria</w:t>
      </w:r>
      <w:bookmarkEnd w:id="8"/>
    </w:p>
    <w:p w14:paraId="63207DEF" w14:textId="0F68005D" w:rsidR="00A94F2B" w:rsidRDefault="009D3273" w:rsidP="009D2AD4">
      <w:pPr>
        <w:pStyle w:val="Corpodetexto"/>
        <w:spacing w:beforeLines="120" w:before="288" w:afterLines="120" w:after="288"/>
        <w:jc w:val="left"/>
      </w:pPr>
      <w:r w:rsidRPr="009D3273">
        <w:t>in</w:t>
      </w:r>
      <w:r>
        <w:t>t</w:t>
      </w:r>
      <w:r>
        <w:rPr>
          <w:i/>
        </w:rPr>
        <w:t xml:space="preserve"> </w:t>
      </w:r>
      <w:r w:rsidR="00534518">
        <w:rPr>
          <w:i/>
        </w:rPr>
        <w:t>c</w:t>
      </w:r>
      <w:r w:rsidR="00A94F2B" w:rsidRPr="00A94F2B">
        <w:rPr>
          <w:i/>
        </w:rPr>
        <w:t>odigo</w:t>
      </w:r>
      <w:r w:rsidR="00534518">
        <w:rPr>
          <w:i/>
        </w:rPr>
        <w:t xml:space="preserve"> </w:t>
      </w:r>
      <w:r w:rsidR="00534518" w:rsidRPr="00534518">
        <w:t>-&gt;</w:t>
      </w:r>
      <w:r w:rsidR="00A94F2B">
        <w:t xml:space="preserve"> Código da Auditoria;</w:t>
      </w:r>
      <w:r w:rsidR="00534518">
        <w:t xml:space="preserve"> </w:t>
      </w:r>
    </w:p>
    <w:p w14:paraId="678BE947" w14:textId="3D21D6F3" w:rsidR="00534518" w:rsidRDefault="009D3273" w:rsidP="009D2AD4">
      <w:pPr>
        <w:pStyle w:val="Corpodetexto"/>
        <w:spacing w:beforeLines="120" w:before="288" w:afterLines="120" w:after="288"/>
        <w:jc w:val="left"/>
      </w:pPr>
      <w:r w:rsidRPr="009D3273">
        <w:t>int</w:t>
      </w:r>
      <w:r>
        <w:rPr>
          <w:i/>
        </w:rPr>
        <w:t xml:space="preserve"> </w:t>
      </w:r>
      <w:r w:rsidR="00534518">
        <w:rPr>
          <w:i/>
        </w:rPr>
        <w:t>d</w:t>
      </w:r>
      <w:r w:rsidR="00534518" w:rsidRPr="00534518">
        <w:rPr>
          <w:i/>
        </w:rPr>
        <w:t>uracao</w:t>
      </w:r>
      <w:r w:rsidR="00534518">
        <w:rPr>
          <w:i/>
        </w:rPr>
        <w:t xml:space="preserve"> </w:t>
      </w:r>
      <w:r w:rsidR="00534518" w:rsidRPr="00534518">
        <w:t>-&gt;</w:t>
      </w:r>
      <w:r w:rsidR="00534518">
        <w:t xml:space="preserve"> Duração da Auditoria;</w:t>
      </w:r>
    </w:p>
    <w:p w14:paraId="298E7E51" w14:textId="2E4BC256" w:rsidR="00534518" w:rsidRDefault="009D3273" w:rsidP="009D2AD4">
      <w:pPr>
        <w:pStyle w:val="Corpodetexto"/>
        <w:spacing w:beforeLines="120" w:before="288" w:afterLines="120" w:after="288"/>
        <w:jc w:val="left"/>
      </w:pPr>
      <w:r>
        <w:t xml:space="preserve">DateTime </w:t>
      </w:r>
      <w:r w:rsidR="00534518">
        <w:t>dataRegisto -&gt; Data em que a Auditoria ocorreu;</w:t>
      </w:r>
    </w:p>
    <w:p w14:paraId="5E8506D1" w14:textId="1778A4B2" w:rsidR="00534518" w:rsidRDefault="009D3273" w:rsidP="009D2AD4">
      <w:pPr>
        <w:pStyle w:val="Corpodetexto"/>
        <w:spacing w:beforeLines="120" w:before="288" w:afterLines="120" w:after="288"/>
        <w:jc w:val="left"/>
      </w:pPr>
      <w:r>
        <w:t xml:space="preserve">int </w:t>
      </w:r>
      <w:r w:rsidR="00534518" w:rsidRPr="009D3273">
        <w:rPr>
          <w:i/>
        </w:rPr>
        <w:t>codColab</w:t>
      </w:r>
      <w:r w:rsidR="00534518">
        <w:t xml:space="preserve"> -&gt; Código do colaborado</w:t>
      </w:r>
      <w:r w:rsidR="00AF6889">
        <w:t>r responsável pela auditoria;</w:t>
      </w:r>
      <w:r w:rsidR="00AF6889">
        <w:rPr>
          <w:color w:val="FF0000"/>
        </w:rPr>
        <w:t xml:space="preserve"> </w:t>
      </w:r>
    </w:p>
    <w:p w14:paraId="3CC1EC31" w14:textId="4BF51B25" w:rsidR="002E5247" w:rsidRPr="008F0C51" w:rsidRDefault="009D3273" w:rsidP="009D2AD4">
      <w:pPr>
        <w:pStyle w:val="Corpodetexto"/>
        <w:spacing w:beforeLines="120" w:before="288" w:afterLines="120" w:after="288"/>
        <w:jc w:val="left"/>
      </w:pPr>
      <w:r>
        <w:t xml:space="preserve">int </w:t>
      </w:r>
      <w:r w:rsidR="00534518" w:rsidRPr="009D3273">
        <w:rPr>
          <w:i/>
        </w:rPr>
        <w:t>codEqui</w:t>
      </w:r>
      <w:r w:rsidR="00534518">
        <w:t xml:space="preserve"> -&gt;</w:t>
      </w:r>
      <w:r w:rsidR="00985E6E">
        <w:t xml:space="preserve"> </w:t>
      </w:r>
      <w:r w:rsidR="00985E6E">
        <w:rPr>
          <w:color w:val="000000" w:themeColor="text1"/>
        </w:rPr>
        <w:t>Código do Equipamento</w:t>
      </w:r>
      <w:r w:rsidR="00357A88">
        <w:rPr>
          <w:color w:val="000000" w:themeColor="text1"/>
        </w:rPr>
        <w:t xml:space="preserve"> ao qual foi realizada a auditoria</w:t>
      </w:r>
      <w:r w:rsidR="00534518">
        <w:t>.</w:t>
      </w:r>
    </w:p>
    <w:p w14:paraId="1A060485" w14:textId="70246134" w:rsidR="002E5247" w:rsidRDefault="009D3273" w:rsidP="009D2AD4">
      <w:pPr>
        <w:pStyle w:val="Ttulo3"/>
        <w:spacing w:beforeLines="120" w:before="288" w:afterLines="120" w:after="288"/>
        <w:jc w:val="left"/>
        <w:rPr>
          <w:sz w:val="28"/>
          <w:szCs w:val="28"/>
        </w:rPr>
      </w:pPr>
      <w:bookmarkStart w:id="9" w:name="_Toc38762940"/>
      <w:r>
        <w:rPr>
          <w:sz w:val="28"/>
          <w:szCs w:val="28"/>
        </w:rPr>
        <w:lastRenderedPageBreak/>
        <w:t>Colaborador</w:t>
      </w:r>
      <w:bookmarkEnd w:id="9"/>
    </w:p>
    <w:p w14:paraId="5B056E72" w14:textId="1E2A3589" w:rsidR="009D3273" w:rsidRPr="00F01C6E" w:rsidRDefault="009D3273" w:rsidP="009D2AD4">
      <w:pPr>
        <w:pStyle w:val="Corpodetexto"/>
        <w:spacing w:beforeLines="120" w:before="288" w:afterLines="120" w:after="288"/>
        <w:jc w:val="left"/>
        <w:rPr>
          <w:rFonts w:asciiTheme="majorHAnsi" w:eastAsia="Times New Roman" w:hAnsiTheme="majorHAnsi" w:cstheme="majorHAnsi"/>
          <w:color w:val="000000" w:themeColor="text1"/>
          <w:kern w:val="0"/>
          <w:lang w:bidi="ar-SA"/>
        </w:rPr>
      </w:pPr>
      <w:r>
        <w:rPr>
          <w:rFonts w:asciiTheme="majorHAnsi" w:eastAsia="Times New Roman" w:hAnsiTheme="majorHAnsi" w:cstheme="majorHAnsi"/>
          <w:color w:val="000000" w:themeColor="text1"/>
          <w:kern w:val="0"/>
          <w:lang w:bidi="ar-SA"/>
        </w:rPr>
        <w:t xml:space="preserve">int </w:t>
      </w:r>
      <w:r>
        <w:rPr>
          <w:rFonts w:asciiTheme="majorHAnsi" w:eastAsia="Times New Roman" w:hAnsiTheme="majorHAnsi" w:cstheme="majorHAnsi"/>
          <w:i/>
          <w:color w:val="000000" w:themeColor="text1"/>
          <w:kern w:val="0"/>
          <w:lang w:bidi="ar-SA"/>
        </w:rPr>
        <w:t xml:space="preserve">codigo </w:t>
      </w:r>
      <w:r>
        <w:rPr>
          <w:rFonts w:asciiTheme="majorHAnsi" w:eastAsia="Times New Roman" w:hAnsiTheme="majorHAnsi" w:cstheme="majorHAnsi"/>
          <w:color w:val="000000" w:themeColor="text1"/>
          <w:kern w:val="0"/>
          <w:lang w:bidi="ar-SA"/>
        </w:rPr>
        <w:t xml:space="preserve">-&gt; </w:t>
      </w:r>
      <w:r w:rsidR="00357A88">
        <w:rPr>
          <w:rFonts w:asciiTheme="majorHAnsi" w:eastAsia="Times New Roman" w:hAnsiTheme="majorHAnsi" w:cstheme="majorHAnsi"/>
          <w:color w:val="000000" w:themeColor="text1"/>
          <w:kern w:val="0"/>
          <w:lang w:bidi="ar-SA"/>
        </w:rPr>
        <w:t>Código</w:t>
      </w:r>
      <w:r>
        <w:rPr>
          <w:rFonts w:asciiTheme="majorHAnsi" w:eastAsia="Times New Roman" w:hAnsiTheme="majorHAnsi" w:cstheme="majorHAnsi"/>
          <w:color w:val="000000" w:themeColor="text1"/>
          <w:kern w:val="0"/>
          <w:lang w:bidi="ar-SA"/>
        </w:rPr>
        <w:t xml:space="preserve"> referente ao colaborador.</w:t>
      </w:r>
    </w:p>
    <w:p w14:paraId="5204EC48" w14:textId="4BC596E1" w:rsidR="009D3273" w:rsidRDefault="009D3273" w:rsidP="001B7D8F">
      <w:pPr>
        <w:pStyle w:val="Ttulo3"/>
      </w:pPr>
      <w:bookmarkStart w:id="10" w:name="_Toc38762941"/>
      <w:r>
        <w:t>Equipamento</w:t>
      </w:r>
      <w:bookmarkEnd w:id="10"/>
      <w:r w:rsidRPr="00F87A87">
        <w:t xml:space="preserve"> </w:t>
      </w:r>
    </w:p>
    <w:p w14:paraId="7F0B7B2F" w14:textId="5ACB814B" w:rsidR="009D3273" w:rsidRDefault="009D3273" w:rsidP="009D2AD4">
      <w:pPr>
        <w:pStyle w:val="Corpodetexto"/>
        <w:spacing w:beforeLines="120" w:before="288" w:afterLines="120" w:after="288"/>
        <w:jc w:val="left"/>
        <w:rPr>
          <w:rFonts w:asciiTheme="majorHAnsi" w:eastAsia="Times New Roman" w:hAnsiTheme="majorHAnsi" w:cstheme="majorHAnsi"/>
          <w:color w:val="000000" w:themeColor="text1"/>
          <w:kern w:val="0"/>
          <w:lang w:bidi="ar-SA"/>
        </w:rPr>
      </w:pPr>
      <w:r>
        <w:rPr>
          <w:rFonts w:asciiTheme="majorHAnsi" w:eastAsia="Times New Roman" w:hAnsiTheme="majorHAnsi" w:cstheme="majorHAnsi"/>
          <w:color w:val="000000" w:themeColor="text1"/>
          <w:kern w:val="0"/>
          <w:lang w:bidi="ar-SA"/>
        </w:rPr>
        <w:t xml:space="preserve">int </w:t>
      </w:r>
      <w:r>
        <w:rPr>
          <w:rFonts w:asciiTheme="majorHAnsi" w:eastAsia="Times New Roman" w:hAnsiTheme="majorHAnsi" w:cstheme="majorHAnsi"/>
          <w:i/>
          <w:color w:val="000000" w:themeColor="text1"/>
          <w:kern w:val="0"/>
          <w:lang w:bidi="ar-SA"/>
        </w:rPr>
        <w:t>codigo</w:t>
      </w:r>
      <w:r>
        <w:rPr>
          <w:rFonts w:asciiTheme="majorHAnsi" w:eastAsia="Times New Roman" w:hAnsiTheme="majorHAnsi" w:cstheme="majorHAnsi"/>
          <w:color w:val="000000" w:themeColor="text1"/>
          <w:kern w:val="0"/>
          <w:lang w:bidi="ar-SA"/>
        </w:rPr>
        <w:t xml:space="preserve"> -&gt; C</w:t>
      </w:r>
      <w:r w:rsidR="00357A88">
        <w:rPr>
          <w:rFonts w:asciiTheme="majorHAnsi" w:eastAsia="Times New Roman" w:hAnsiTheme="majorHAnsi" w:cstheme="majorHAnsi"/>
          <w:color w:val="000000" w:themeColor="text1"/>
          <w:kern w:val="0"/>
          <w:lang w:bidi="ar-SA"/>
        </w:rPr>
        <w:t>ó</w:t>
      </w:r>
      <w:r>
        <w:rPr>
          <w:rFonts w:asciiTheme="majorHAnsi" w:eastAsia="Times New Roman" w:hAnsiTheme="majorHAnsi" w:cstheme="majorHAnsi"/>
          <w:color w:val="000000" w:themeColor="text1"/>
          <w:kern w:val="0"/>
          <w:lang w:bidi="ar-SA"/>
        </w:rPr>
        <w:t>digo referente ao Equipamento;</w:t>
      </w:r>
    </w:p>
    <w:p w14:paraId="6E9B6584" w14:textId="3CAD88EC" w:rsidR="009D3273" w:rsidRDefault="009D3273" w:rsidP="009D2AD4">
      <w:pPr>
        <w:pStyle w:val="Corpodetexto"/>
        <w:spacing w:beforeLines="120" w:before="288" w:afterLines="120" w:after="288"/>
        <w:jc w:val="left"/>
        <w:rPr>
          <w:rFonts w:asciiTheme="majorHAnsi" w:eastAsia="Times New Roman" w:hAnsiTheme="majorHAnsi" w:cstheme="majorHAnsi"/>
          <w:color w:val="000000" w:themeColor="text1"/>
          <w:kern w:val="0"/>
          <w:lang w:bidi="ar-SA"/>
        </w:rPr>
      </w:pPr>
      <w:r>
        <w:rPr>
          <w:rFonts w:asciiTheme="majorHAnsi" w:eastAsia="Times New Roman" w:hAnsiTheme="majorHAnsi" w:cstheme="majorHAnsi"/>
          <w:color w:val="000000" w:themeColor="text1"/>
          <w:kern w:val="0"/>
          <w:lang w:bidi="ar-SA"/>
        </w:rPr>
        <w:t xml:space="preserve">string </w:t>
      </w:r>
      <w:r w:rsidRPr="009D3273">
        <w:rPr>
          <w:rFonts w:asciiTheme="majorHAnsi" w:eastAsia="Times New Roman" w:hAnsiTheme="majorHAnsi" w:cstheme="majorHAnsi"/>
          <w:i/>
          <w:color w:val="000000" w:themeColor="text1"/>
          <w:kern w:val="0"/>
          <w:lang w:bidi="ar-SA"/>
        </w:rPr>
        <w:t>tipo</w:t>
      </w:r>
      <w:r>
        <w:rPr>
          <w:rFonts w:asciiTheme="majorHAnsi" w:eastAsia="Times New Roman" w:hAnsiTheme="majorHAnsi" w:cstheme="majorHAnsi"/>
          <w:color w:val="000000" w:themeColor="text1"/>
          <w:kern w:val="0"/>
          <w:lang w:bidi="ar-SA"/>
        </w:rPr>
        <w:t>-&gt; Tipo de Equipamento</w:t>
      </w:r>
      <w:r w:rsidR="00F01C6E">
        <w:rPr>
          <w:rFonts w:asciiTheme="majorHAnsi" w:eastAsia="Times New Roman" w:hAnsiTheme="majorHAnsi" w:cstheme="majorHAnsi"/>
          <w:color w:val="000000" w:themeColor="text1"/>
          <w:kern w:val="0"/>
          <w:lang w:bidi="ar-SA"/>
        </w:rPr>
        <w:t>;</w:t>
      </w:r>
    </w:p>
    <w:p w14:paraId="4154EBBF" w14:textId="382B3BAD" w:rsidR="009D3273" w:rsidRDefault="009D3273" w:rsidP="009D2AD4">
      <w:pPr>
        <w:pStyle w:val="Corpodetexto"/>
        <w:spacing w:beforeLines="120" w:before="288" w:afterLines="120" w:after="288"/>
        <w:jc w:val="left"/>
        <w:rPr>
          <w:rFonts w:asciiTheme="majorHAnsi" w:eastAsia="Times New Roman" w:hAnsiTheme="majorHAnsi" w:cstheme="majorHAnsi"/>
          <w:color w:val="000000" w:themeColor="text1"/>
          <w:kern w:val="0"/>
          <w:lang w:bidi="ar-SA"/>
        </w:rPr>
      </w:pPr>
      <w:r>
        <w:rPr>
          <w:rFonts w:asciiTheme="majorHAnsi" w:eastAsia="Times New Roman" w:hAnsiTheme="majorHAnsi" w:cstheme="majorHAnsi"/>
          <w:color w:val="000000" w:themeColor="text1"/>
          <w:kern w:val="0"/>
          <w:lang w:bidi="ar-SA"/>
        </w:rPr>
        <w:t xml:space="preserve">string </w:t>
      </w:r>
      <w:r w:rsidRPr="009D3273">
        <w:rPr>
          <w:rFonts w:asciiTheme="majorHAnsi" w:eastAsia="Times New Roman" w:hAnsiTheme="majorHAnsi" w:cstheme="majorHAnsi"/>
          <w:i/>
          <w:color w:val="000000" w:themeColor="text1"/>
          <w:kern w:val="0"/>
          <w:lang w:bidi="ar-SA"/>
        </w:rPr>
        <w:t>modelo</w:t>
      </w:r>
      <w:r>
        <w:rPr>
          <w:rFonts w:asciiTheme="majorHAnsi" w:eastAsia="Times New Roman" w:hAnsiTheme="majorHAnsi" w:cstheme="majorHAnsi"/>
          <w:i/>
          <w:color w:val="000000" w:themeColor="text1"/>
          <w:kern w:val="0"/>
          <w:lang w:bidi="ar-SA"/>
        </w:rPr>
        <w:t xml:space="preserve"> </w:t>
      </w:r>
      <w:r>
        <w:rPr>
          <w:rFonts w:asciiTheme="majorHAnsi" w:eastAsia="Times New Roman" w:hAnsiTheme="majorHAnsi" w:cstheme="majorHAnsi"/>
          <w:color w:val="000000" w:themeColor="text1"/>
          <w:kern w:val="0"/>
          <w:lang w:bidi="ar-SA"/>
        </w:rPr>
        <w:t>-&gt; Modelo do Equipamento;</w:t>
      </w:r>
    </w:p>
    <w:p w14:paraId="28D593B6" w14:textId="4CFC0182" w:rsidR="009D3273" w:rsidRDefault="009D3273" w:rsidP="009D2AD4">
      <w:pPr>
        <w:pStyle w:val="Corpodetexto"/>
        <w:spacing w:beforeLines="120" w:before="288" w:afterLines="120" w:after="288"/>
        <w:jc w:val="left"/>
        <w:rPr>
          <w:rFonts w:asciiTheme="majorHAnsi" w:eastAsia="Times New Roman" w:hAnsiTheme="majorHAnsi" w:cstheme="majorHAnsi"/>
          <w:color w:val="000000" w:themeColor="text1"/>
          <w:kern w:val="0"/>
          <w:lang w:bidi="ar-SA"/>
        </w:rPr>
      </w:pPr>
      <w:r>
        <w:rPr>
          <w:rFonts w:asciiTheme="majorHAnsi" w:eastAsia="Times New Roman" w:hAnsiTheme="majorHAnsi" w:cstheme="majorHAnsi"/>
          <w:color w:val="000000" w:themeColor="text1"/>
          <w:kern w:val="0"/>
          <w:lang w:bidi="ar-SA"/>
        </w:rPr>
        <w:t xml:space="preserve">DateTime </w:t>
      </w:r>
      <w:r w:rsidRPr="009D3273">
        <w:rPr>
          <w:rFonts w:asciiTheme="majorHAnsi" w:eastAsia="Times New Roman" w:hAnsiTheme="majorHAnsi" w:cstheme="majorHAnsi"/>
          <w:i/>
          <w:color w:val="000000" w:themeColor="text1"/>
          <w:kern w:val="0"/>
          <w:lang w:bidi="ar-SA"/>
        </w:rPr>
        <w:t>dataAquisicao</w:t>
      </w:r>
      <w:r>
        <w:rPr>
          <w:rFonts w:asciiTheme="majorHAnsi" w:eastAsia="Times New Roman" w:hAnsiTheme="majorHAnsi" w:cstheme="majorHAnsi"/>
          <w:i/>
          <w:color w:val="000000" w:themeColor="text1"/>
          <w:kern w:val="0"/>
          <w:lang w:bidi="ar-SA"/>
        </w:rPr>
        <w:t xml:space="preserve"> </w:t>
      </w:r>
      <w:r>
        <w:rPr>
          <w:rFonts w:asciiTheme="majorHAnsi" w:eastAsia="Times New Roman" w:hAnsiTheme="majorHAnsi" w:cstheme="majorHAnsi"/>
          <w:color w:val="000000" w:themeColor="text1"/>
          <w:kern w:val="0"/>
          <w:lang w:bidi="ar-SA"/>
        </w:rPr>
        <w:t>-&gt; Data de Aquisição do Equipamento;</w:t>
      </w:r>
    </w:p>
    <w:p w14:paraId="0FFEB2F0" w14:textId="3574EC00" w:rsidR="009D3273" w:rsidRDefault="009D3273" w:rsidP="009D2AD4">
      <w:pPr>
        <w:pStyle w:val="Corpodetexto"/>
        <w:spacing w:beforeLines="120" w:before="288" w:afterLines="120" w:after="288"/>
        <w:jc w:val="left"/>
        <w:rPr>
          <w:rFonts w:asciiTheme="majorHAnsi" w:eastAsia="Times New Roman" w:hAnsiTheme="majorHAnsi" w:cstheme="majorHAnsi"/>
          <w:color w:val="000000" w:themeColor="text1"/>
          <w:kern w:val="0"/>
          <w:lang w:bidi="ar-SA"/>
        </w:rPr>
      </w:pPr>
      <w:r>
        <w:rPr>
          <w:rFonts w:asciiTheme="majorHAnsi" w:eastAsia="Times New Roman" w:hAnsiTheme="majorHAnsi" w:cstheme="majorHAnsi"/>
          <w:color w:val="000000" w:themeColor="text1"/>
          <w:kern w:val="0"/>
          <w:lang w:bidi="ar-SA"/>
        </w:rPr>
        <w:t xml:space="preserve">int </w:t>
      </w:r>
      <w:r w:rsidRPr="009D3273">
        <w:rPr>
          <w:rFonts w:asciiTheme="majorHAnsi" w:eastAsia="Times New Roman" w:hAnsiTheme="majorHAnsi" w:cstheme="majorHAnsi"/>
          <w:i/>
          <w:color w:val="000000" w:themeColor="text1"/>
          <w:kern w:val="0"/>
          <w:lang w:bidi="ar-SA"/>
        </w:rPr>
        <w:t>codVuln</w:t>
      </w:r>
      <w:r>
        <w:rPr>
          <w:rFonts w:asciiTheme="majorHAnsi" w:eastAsia="Times New Roman" w:hAnsiTheme="majorHAnsi" w:cstheme="majorHAnsi"/>
          <w:color w:val="000000" w:themeColor="text1"/>
          <w:kern w:val="0"/>
          <w:lang w:bidi="ar-SA"/>
        </w:rPr>
        <w:t xml:space="preserve"> -&gt; Codigo da Vulnerabilidade detetada no Equipamento;</w:t>
      </w:r>
    </w:p>
    <w:p w14:paraId="4F776667" w14:textId="2F8AEEE0" w:rsidR="009D3273" w:rsidRDefault="009D3273" w:rsidP="009D2AD4">
      <w:pPr>
        <w:pStyle w:val="Ttulo3"/>
        <w:spacing w:beforeLines="120" w:before="288" w:afterLines="120" w:after="288"/>
        <w:jc w:val="left"/>
        <w:rPr>
          <w:sz w:val="28"/>
          <w:szCs w:val="28"/>
        </w:rPr>
      </w:pPr>
      <w:bookmarkStart w:id="11" w:name="_Toc38762942"/>
      <w:r>
        <w:rPr>
          <w:sz w:val="28"/>
          <w:szCs w:val="28"/>
        </w:rPr>
        <w:t>Pessoa</w:t>
      </w:r>
      <w:bookmarkEnd w:id="11"/>
      <w:r w:rsidRPr="00F87A87">
        <w:rPr>
          <w:sz w:val="28"/>
          <w:szCs w:val="28"/>
        </w:rPr>
        <w:t xml:space="preserve"> </w:t>
      </w:r>
    </w:p>
    <w:p w14:paraId="4090B8BD" w14:textId="51F52078" w:rsidR="009D3273" w:rsidRDefault="009D3273" w:rsidP="009D2AD4">
      <w:pPr>
        <w:pStyle w:val="Corpodetexto"/>
        <w:spacing w:beforeLines="120" w:before="288" w:afterLines="120" w:after="288"/>
        <w:jc w:val="left"/>
        <w:rPr>
          <w:rFonts w:asciiTheme="majorHAnsi" w:eastAsia="Times New Roman" w:hAnsiTheme="majorHAnsi" w:cstheme="majorHAnsi"/>
          <w:color w:val="000000" w:themeColor="text1"/>
          <w:kern w:val="0"/>
          <w:lang w:bidi="ar-SA"/>
        </w:rPr>
      </w:pPr>
      <w:r>
        <w:rPr>
          <w:rFonts w:asciiTheme="majorHAnsi" w:eastAsia="Times New Roman" w:hAnsiTheme="majorHAnsi" w:cstheme="majorHAnsi"/>
          <w:color w:val="000000" w:themeColor="text1"/>
          <w:kern w:val="0"/>
          <w:lang w:bidi="ar-SA"/>
        </w:rPr>
        <w:t xml:space="preserve">string </w:t>
      </w:r>
      <w:r>
        <w:rPr>
          <w:rFonts w:asciiTheme="majorHAnsi" w:eastAsia="Times New Roman" w:hAnsiTheme="majorHAnsi" w:cstheme="majorHAnsi"/>
          <w:i/>
          <w:color w:val="000000" w:themeColor="text1"/>
          <w:kern w:val="0"/>
          <w:lang w:bidi="ar-SA"/>
        </w:rPr>
        <w:t>sexo</w:t>
      </w:r>
      <w:r>
        <w:rPr>
          <w:rFonts w:asciiTheme="majorHAnsi" w:eastAsia="Times New Roman" w:hAnsiTheme="majorHAnsi" w:cstheme="majorHAnsi"/>
          <w:color w:val="000000" w:themeColor="text1"/>
          <w:kern w:val="0"/>
          <w:lang w:bidi="ar-SA"/>
        </w:rPr>
        <w:t xml:space="preserve"> -&gt; Sexo referente à pessoa;</w:t>
      </w:r>
    </w:p>
    <w:p w14:paraId="526FEE38" w14:textId="2C05A764" w:rsidR="009D3273" w:rsidRDefault="009D3273" w:rsidP="009D2AD4">
      <w:pPr>
        <w:pStyle w:val="Corpodetexto"/>
        <w:spacing w:beforeLines="120" w:before="288" w:afterLines="120" w:after="288"/>
        <w:jc w:val="left"/>
        <w:rPr>
          <w:rFonts w:asciiTheme="majorHAnsi" w:eastAsia="Times New Roman" w:hAnsiTheme="majorHAnsi" w:cstheme="majorHAnsi"/>
          <w:color w:val="000000" w:themeColor="text1"/>
          <w:kern w:val="0"/>
          <w:lang w:bidi="ar-SA"/>
        </w:rPr>
      </w:pPr>
      <w:r>
        <w:rPr>
          <w:rFonts w:asciiTheme="majorHAnsi" w:eastAsia="Times New Roman" w:hAnsiTheme="majorHAnsi" w:cstheme="majorHAnsi"/>
          <w:color w:val="000000" w:themeColor="text1"/>
          <w:kern w:val="0"/>
          <w:lang w:bidi="ar-SA"/>
        </w:rPr>
        <w:t xml:space="preserve">string </w:t>
      </w:r>
      <w:r>
        <w:rPr>
          <w:rFonts w:asciiTheme="majorHAnsi" w:eastAsia="Times New Roman" w:hAnsiTheme="majorHAnsi" w:cstheme="majorHAnsi"/>
          <w:i/>
          <w:color w:val="000000" w:themeColor="text1"/>
          <w:kern w:val="0"/>
          <w:lang w:bidi="ar-SA"/>
        </w:rPr>
        <w:t>nome</w:t>
      </w:r>
      <w:r>
        <w:rPr>
          <w:rFonts w:asciiTheme="majorHAnsi" w:eastAsia="Times New Roman" w:hAnsiTheme="majorHAnsi" w:cstheme="majorHAnsi"/>
          <w:color w:val="000000" w:themeColor="text1"/>
          <w:kern w:val="0"/>
          <w:lang w:bidi="ar-SA"/>
        </w:rPr>
        <w:t xml:space="preserve"> -&gt; Nome pessoal;</w:t>
      </w:r>
    </w:p>
    <w:p w14:paraId="7B1854C2" w14:textId="71FF9408" w:rsidR="009D3273" w:rsidRDefault="009D3273" w:rsidP="009D2AD4">
      <w:pPr>
        <w:pStyle w:val="Corpodetexto"/>
        <w:spacing w:beforeLines="120" w:before="288" w:afterLines="120" w:after="288"/>
        <w:jc w:val="left"/>
        <w:rPr>
          <w:rFonts w:asciiTheme="majorHAnsi" w:eastAsia="Times New Roman" w:hAnsiTheme="majorHAnsi" w:cstheme="majorHAnsi"/>
          <w:color w:val="000000" w:themeColor="text1"/>
          <w:kern w:val="0"/>
          <w:lang w:bidi="ar-SA"/>
        </w:rPr>
      </w:pPr>
      <w:r>
        <w:rPr>
          <w:rFonts w:asciiTheme="majorHAnsi" w:eastAsia="Times New Roman" w:hAnsiTheme="majorHAnsi" w:cstheme="majorHAnsi"/>
          <w:color w:val="000000" w:themeColor="text1"/>
          <w:kern w:val="0"/>
          <w:lang w:bidi="ar-SA"/>
        </w:rPr>
        <w:t xml:space="preserve">int </w:t>
      </w:r>
      <w:r>
        <w:rPr>
          <w:rFonts w:asciiTheme="majorHAnsi" w:eastAsia="Times New Roman" w:hAnsiTheme="majorHAnsi" w:cstheme="majorHAnsi"/>
          <w:i/>
          <w:color w:val="000000" w:themeColor="text1"/>
          <w:kern w:val="0"/>
          <w:lang w:bidi="ar-SA"/>
        </w:rPr>
        <w:t>idade</w:t>
      </w:r>
      <w:r>
        <w:rPr>
          <w:rFonts w:asciiTheme="majorHAnsi" w:eastAsia="Times New Roman" w:hAnsiTheme="majorHAnsi" w:cstheme="majorHAnsi"/>
          <w:color w:val="000000" w:themeColor="text1"/>
          <w:kern w:val="0"/>
          <w:lang w:bidi="ar-SA"/>
        </w:rPr>
        <w:t xml:space="preserve"> -&gt; Idade;</w:t>
      </w:r>
    </w:p>
    <w:p w14:paraId="1B296F2F" w14:textId="48464D86" w:rsidR="009D3273" w:rsidRPr="009D3273" w:rsidRDefault="009D3273" w:rsidP="009D2AD4">
      <w:pPr>
        <w:pStyle w:val="Corpodetexto"/>
        <w:spacing w:beforeLines="120" w:before="288" w:afterLines="120" w:after="288"/>
        <w:jc w:val="left"/>
        <w:rPr>
          <w:rFonts w:asciiTheme="majorHAnsi" w:eastAsia="Times New Roman" w:hAnsiTheme="majorHAnsi" w:cstheme="majorHAnsi"/>
          <w:color w:val="000000" w:themeColor="text1"/>
          <w:kern w:val="0"/>
          <w:lang w:bidi="ar-SA"/>
        </w:rPr>
      </w:pPr>
      <w:r>
        <w:rPr>
          <w:rFonts w:asciiTheme="majorHAnsi" w:eastAsia="Times New Roman" w:hAnsiTheme="majorHAnsi" w:cstheme="majorHAnsi"/>
          <w:color w:val="000000" w:themeColor="text1"/>
          <w:kern w:val="0"/>
          <w:lang w:bidi="ar-SA"/>
        </w:rPr>
        <w:t xml:space="preserve">int </w:t>
      </w:r>
      <w:r>
        <w:rPr>
          <w:rFonts w:asciiTheme="majorHAnsi" w:eastAsia="Times New Roman" w:hAnsiTheme="majorHAnsi" w:cstheme="majorHAnsi"/>
          <w:i/>
          <w:color w:val="000000" w:themeColor="text1"/>
          <w:kern w:val="0"/>
          <w:lang w:bidi="ar-SA"/>
        </w:rPr>
        <w:t>nif</w:t>
      </w:r>
      <w:r>
        <w:rPr>
          <w:rFonts w:asciiTheme="majorHAnsi" w:eastAsia="Times New Roman" w:hAnsiTheme="majorHAnsi" w:cstheme="majorHAnsi"/>
          <w:color w:val="000000" w:themeColor="text1"/>
          <w:kern w:val="0"/>
          <w:lang w:bidi="ar-SA"/>
        </w:rPr>
        <w:t xml:space="preserve"> -&gt; </w:t>
      </w:r>
      <w:r w:rsidR="00F01C6E">
        <w:rPr>
          <w:rFonts w:asciiTheme="majorHAnsi" w:eastAsia="Times New Roman" w:hAnsiTheme="majorHAnsi" w:cstheme="majorHAnsi"/>
          <w:color w:val="000000" w:themeColor="text1"/>
          <w:kern w:val="0"/>
          <w:lang w:bidi="ar-SA"/>
        </w:rPr>
        <w:t>Número</w:t>
      </w:r>
      <w:r>
        <w:rPr>
          <w:rFonts w:asciiTheme="majorHAnsi" w:eastAsia="Times New Roman" w:hAnsiTheme="majorHAnsi" w:cstheme="majorHAnsi"/>
          <w:color w:val="000000" w:themeColor="text1"/>
          <w:kern w:val="0"/>
          <w:lang w:bidi="ar-SA"/>
        </w:rPr>
        <w:t xml:space="preserve"> de identificação fiscal;</w:t>
      </w:r>
    </w:p>
    <w:p w14:paraId="744AA221" w14:textId="5374311F" w:rsidR="00FD0E71" w:rsidRPr="001B7D8F" w:rsidRDefault="00FD0E71" w:rsidP="001B7D8F">
      <w:pPr>
        <w:pStyle w:val="Ttulo3"/>
        <w:rPr>
          <w:sz w:val="28"/>
          <w:szCs w:val="26"/>
        </w:rPr>
      </w:pPr>
      <w:bookmarkStart w:id="12" w:name="_Toc38762943"/>
      <w:r w:rsidRPr="001B7D8F">
        <w:rPr>
          <w:sz w:val="28"/>
          <w:szCs w:val="26"/>
        </w:rPr>
        <w:t>Vulnerabilidade</w:t>
      </w:r>
      <w:bookmarkEnd w:id="12"/>
      <w:r w:rsidRPr="001B7D8F">
        <w:rPr>
          <w:sz w:val="28"/>
          <w:szCs w:val="26"/>
        </w:rPr>
        <w:t xml:space="preserve"> </w:t>
      </w:r>
    </w:p>
    <w:p w14:paraId="1604CBD6" w14:textId="5038648D" w:rsidR="00FD0E71" w:rsidRPr="00FD0E71" w:rsidRDefault="00FD0E71" w:rsidP="009D2AD4">
      <w:pPr>
        <w:pStyle w:val="Corpodetexto"/>
        <w:spacing w:beforeLines="120" w:before="288" w:afterLines="120" w:after="288"/>
        <w:jc w:val="left"/>
      </w:pPr>
      <w:r w:rsidRPr="00FD0E71">
        <w:t xml:space="preserve">int </w:t>
      </w:r>
      <w:r w:rsidRPr="00FD0E71">
        <w:rPr>
          <w:i/>
        </w:rPr>
        <w:t>codigo</w:t>
      </w:r>
      <w:r w:rsidRPr="00FD0E71">
        <w:t xml:space="preserve"> -&gt; C</w:t>
      </w:r>
      <w:r w:rsidR="000D15C1">
        <w:t>ó</w:t>
      </w:r>
      <w:r w:rsidRPr="00FD0E71">
        <w:t>digo da Vulnerabilidade;</w:t>
      </w:r>
    </w:p>
    <w:p w14:paraId="34693694" w14:textId="6070B0F0" w:rsidR="00FD0E71" w:rsidRPr="00FD0E71" w:rsidRDefault="00FD0E71" w:rsidP="009D2AD4">
      <w:pPr>
        <w:pStyle w:val="Corpodetexto"/>
        <w:spacing w:beforeLines="120" w:before="288" w:afterLines="120" w:after="288"/>
        <w:jc w:val="left"/>
      </w:pPr>
      <w:r w:rsidRPr="00FD0E71">
        <w:t xml:space="preserve">string </w:t>
      </w:r>
      <w:r w:rsidRPr="00FD0E71">
        <w:rPr>
          <w:i/>
        </w:rPr>
        <w:t>descricao</w:t>
      </w:r>
      <w:r w:rsidRPr="00FD0E71">
        <w:t xml:space="preserve"> -&gt; Descrição da Vulnerabilidade em causa;</w:t>
      </w:r>
    </w:p>
    <w:p w14:paraId="35059846" w14:textId="73346273" w:rsidR="003D1248" w:rsidRDefault="00FD0E71" w:rsidP="00413F12">
      <w:pPr>
        <w:pStyle w:val="Corpodetexto"/>
        <w:spacing w:beforeLines="120" w:before="288" w:afterLines="120" w:after="288"/>
        <w:jc w:val="left"/>
      </w:pPr>
      <w:r w:rsidRPr="00FD0E71">
        <w:t xml:space="preserve">NivelImpacto </w:t>
      </w:r>
      <w:r w:rsidRPr="00FD0E71">
        <w:rPr>
          <w:i/>
        </w:rPr>
        <w:t xml:space="preserve">impacto </w:t>
      </w:r>
      <w:r w:rsidRPr="00FD0E71">
        <w:t xml:space="preserve">-&gt; </w:t>
      </w:r>
      <w:r w:rsidR="00F01C6E" w:rsidRPr="00FD0E71">
        <w:t>Nível</w:t>
      </w:r>
      <w:r w:rsidRPr="00FD0E71">
        <w:t xml:space="preserve"> de impacto da vulnerabilidade.</w:t>
      </w:r>
    </w:p>
    <w:p w14:paraId="47411C6B" w14:textId="126C9767" w:rsidR="00413F12" w:rsidRDefault="00413F12" w:rsidP="00413F12">
      <w:pPr>
        <w:pStyle w:val="Corpodetexto"/>
        <w:spacing w:beforeLines="120" w:before="288" w:afterLines="120" w:after="288"/>
        <w:jc w:val="left"/>
      </w:pPr>
    </w:p>
    <w:p w14:paraId="6AF8F5E0" w14:textId="73F1FF01" w:rsidR="009B1A10" w:rsidRDefault="009B1A10" w:rsidP="00413F12">
      <w:pPr>
        <w:pStyle w:val="Corpodetexto"/>
        <w:spacing w:beforeLines="120" w:before="288" w:afterLines="120" w:after="288"/>
        <w:jc w:val="left"/>
      </w:pPr>
    </w:p>
    <w:p w14:paraId="25D0D0FC" w14:textId="77777777" w:rsidR="009B1A10" w:rsidRPr="00293768" w:rsidRDefault="009B1A10" w:rsidP="00413F12">
      <w:pPr>
        <w:pStyle w:val="Corpodetexto"/>
        <w:spacing w:beforeLines="120" w:before="288" w:afterLines="120" w:after="288"/>
        <w:jc w:val="left"/>
      </w:pPr>
    </w:p>
    <w:p w14:paraId="131A5773" w14:textId="62FBB23B" w:rsidR="00835CF6" w:rsidRDefault="003D5B1F" w:rsidP="009D2AD4">
      <w:pPr>
        <w:pStyle w:val="Ttulo2"/>
        <w:spacing w:beforeLines="120" w:before="288" w:afterLines="120" w:after="288"/>
        <w:jc w:val="left"/>
        <w:rPr>
          <w:sz w:val="30"/>
          <w:szCs w:val="30"/>
        </w:rPr>
      </w:pPr>
      <w:bookmarkStart w:id="13" w:name="_Toc194486538"/>
      <w:bookmarkStart w:id="14" w:name="_Toc38762944"/>
      <w:r w:rsidRPr="003D5B1F">
        <w:rPr>
          <w:sz w:val="30"/>
          <w:szCs w:val="30"/>
        </w:rPr>
        <w:lastRenderedPageBreak/>
        <w:t>M</w:t>
      </w:r>
      <w:r w:rsidR="008024F3">
        <w:rPr>
          <w:sz w:val="30"/>
          <w:szCs w:val="30"/>
        </w:rPr>
        <w:t>é</w:t>
      </w:r>
      <w:r w:rsidR="00946182">
        <w:rPr>
          <w:sz w:val="30"/>
          <w:szCs w:val="30"/>
        </w:rPr>
        <w:t>todos</w:t>
      </w:r>
      <w:bookmarkEnd w:id="13"/>
      <w:bookmarkEnd w:id="14"/>
    </w:p>
    <w:p w14:paraId="19DF1E55" w14:textId="77474F0A" w:rsidR="00946182" w:rsidRPr="00946182" w:rsidRDefault="00946182" w:rsidP="00DC431A">
      <w:pPr>
        <w:pStyle w:val="Corpodetexto"/>
        <w:spacing w:beforeLines="120" w:before="288" w:afterLines="120" w:after="288"/>
        <w:jc w:val="left"/>
      </w:pPr>
      <w:r>
        <w:t>A região “</w:t>
      </w:r>
      <w:r w:rsidR="008024F3">
        <w:t>Métodos</w:t>
      </w:r>
      <w:r>
        <w:t xml:space="preserve">” está </w:t>
      </w:r>
      <w:r w:rsidR="00E8387D">
        <w:t>relacionada com a manuseamento das variáveis.</w:t>
      </w:r>
    </w:p>
    <w:p w14:paraId="5BFE1BB5" w14:textId="107326B9" w:rsidR="003D5B1F" w:rsidRPr="00946182" w:rsidRDefault="00946182" w:rsidP="009D2AD4">
      <w:pPr>
        <w:pStyle w:val="Ttulo3"/>
        <w:spacing w:beforeLines="120" w:before="288" w:afterLines="120" w:after="288"/>
        <w:jc w:val="left"/>
        <w:rPr>
          <w:sz w:val="28"/>
          <w:szCs w:val="28"/>
        </w:rPr>
      </w:pPr>
      <w:bookmarkStart w:id="15" w:name="_Toc38762945"/>
      <w:r w:rsidRPr="00946182">
        <w:rPr>
          <w:sz w:val="28"/>
          <w:szCs w:val="28"/>
        </w:rPr>
        <w:t>Auditoria</w:t>
      </w:r>
      <w:bookmarkEnd w:id="15"/>
    </w:p>
    <w:p w14:paraId="03806FA2" w14:textId="56EC9D64" w:rsidR="00E8387D" w:rsidRPr="00E8387D" w:rsidRDefault="0028548B" w:rsidP="009D2AD4">
      <w:pPr>
        <w:pStyle w:val="Corpodetexto"/>
        <w:spacing w:beforeLines="120" w:before="288" w:afterLines="120" w:after="288"/>
        <w:jc w:val="left"/>
        <w:rPr>
          <w:rFonts w:asciiTheme="majorHAnsi" w:eastAsia="Times New Roman" w:hAnsiTheme="majorHAnsi" w:cstheme="majorHAnsi"/>
          <w:kern w:val="0"/>
          <w:lang w:bidi="ar-SA"/>
        </w:rPr>
      </w:pPr>
      <w:r>
        <w:t xml:space="preserve">São </w:t>
      </w:r>
      <w:r w:rsidR="00E8387D">
        <w:t>criados</w:t>
      </w:r>
      <w:r>
        <w:t xml:space="preserve"> 2 construtores, o primeiro está responsável pela inicialização por defeito das variáveis</w:t>
      </w:r>
      <w:r w:rsidR="00E8387D">
        <w:t xml:space="preserve"> </w:t>
      </w:r>
      <w:r w:rsidR="00AF46BF">
        <w:t xml:space="preserve">(int </w:t>
      </w:r>
      <w:r w:rsidR="00AF46BF">
        <w:rPr>
          <w:i/>
        </w:rPr>
        <w:t>codigo</w:t>
      </w:r>
      <w:r w:rsidR="00AF46BF">
        <w:t>, int</w:t>
      </w:r>
      <w:r w:rsidR="00AF46BF">
        <w:rPr>
          <w:i/>
        </w:rPr>
        <w:t xml:space="preserve"> duracao</w:t>
      </w:r>
      <w:r w:rsidR="00AF46BF">
        <w:t xml:space="preserve">, DateTime </w:t>
      </w:r>
      <w:r w:rsidR="00AF46BF">
        <w:rPr>
          <w:i/>
        </w:rPr>
        <w:t>dataRegisto</w:t>
      </w:r>
      <w:r w:rsidR="00AF46BF">
        <w:t xml:space="preserve">, int </w:t>
      </w:r>
      <w:r w:rsidR="00AF46BF" w:rsidRPr="00AF46BF">
        <w:rPr>
          <w:i/>
        </w:rPr>
        <w:t>codColab</w:t>
      </w:r>
      <w:r w:rsidR="00AF46BF">
        <w:t xml:space="preserve">, int </w:t>
      </w:r>
      <w:r w:rsidR="00AF46BF" w:rsidRPr="00AF46BF">
        <w:rPr>
          <w:i/>
        </w:rPr>
        <w:t>codEqui</w:t>
      </w:r>
      <w:r w:rsidR="00AF46BF">
        <w:t>)</w:t>
      </w:r>
      <w:r>
        <w:t xml:space="preserve">, o segundo recebe valores externos </w:t>
      </w:r>
      <w:r w:rsidRPr="0028548B">
        <w:rPr>
          <w:rFonts w:asciiTheme="majorHAnsi" w:hAnsiTheme="majorHAnsi" w:cstheme="majorHAnsi"/>
        </w:rPr>
        <w:t>(</w:t>
      </w:r>
      <w:r w:rsidRPr="0028548B">
        <w:rPr>
          <w:rFonts w:asciiTheme="majorHAnsi" w:eastAsia="Times New Roman" w:hAnsiTheme="majorHAnsi" w:cstheme="majorHAnsi"/>
          <w:kern w:val="0"/>
          <w:lang w:bidi="ar-SA"/>
        </w:rPr>
        <w:t xml:space="preserve">int </w:t>
      </w:r>
      <w:r w:rsidRPr="0028548B">
        <w:rPr>
          <w:rFonts w:asciiTheme="majorHAnsi" w:eastAsia="Times New Roman" w:hAnsiTheme="majorHAnsi" w:cstheme="majorHAnsi"/>
          <w:i/>
          <w:kern w:val="0"/>
          <w:lang w:bidi="ar-SA"/>
        </w:rPr>
        <w:t>codigo</w:t>
      </w:r>
      <w:r w:rsidRPr="0028548B">
        <w:rPr>
          <w:rFonts w:asciiTheme="majorHAnsi" w:eastAsia="Times New Roman" w:hAnsiTheme="majorHAnsi" w:cstheme="majorHAnsi"/>
          <w:kern w:val="0"/>
          <w:lang w:bidi="ar-SA"/>
        </w:rPr>
        <w:t xml:space="preserve">, int </w:t>
      </w:r>
      <w:r w:rsidRPr="0028548B">
        <w:rPr>
          <w:rFonts w:asciiTheme="majorHAnsi" w:eastAsia="Times New Roman" w:hAnsiTheme="majorHAnsi" w:cstheme="majorHAnsi"/>
          <w:i/>
          <w:kern w:val="0"/>
          <w:lang w:bidi="ar-SA"/>
        </w:rPr>
        <w:t>duracao</w:t>
      </w:r>
      <w:r w:rsidRPr="0028548B">
        <w:rPr>
          <w:rFonts w:asciiTheme="majorHAnsi" w:eastAsia="Times New Roman" w:hAnsiTheme="majorHAnsi" w:cstheme="majorHAnsi"/>
          <w:kern w:val="0"/>
          <w:lang w:bidi="ar-SA"/>
        </w:rPr>
        <w:t xml:space="preserve">, DateTime </w:t>
      </w:r>
      <w:r w:rsidRPr="0028548B">
        <w:rPr>
          <w:rFonts w:asciiTheme="majorHAnsi" w:eastAsia="Times New Roman" w:hAnsiTheme="majorHAnsi" w:cstheme="majorHAnsi"/>
          <w:i/>
          <w:kern w:val="0"/>
          <w:lang w:bidi="ar-SA"/>
        </w:rPr>
        <w:t>dataRegisto</w:t>
      </w:r>
      <w:r w:rsidRPr="0028548B">
        <w:rPr>
          <w:rFonts w:asciiTheme="majorHAnsi" w:eastAsia="Times New Roman" w:hAnsiTheme="majorHAnsi" w:cstheme="majorHAnsi"/>
          <w:kern w:val="0"/>
          <w:lang w:bidi="ar-SA"/>
        </w:rPr>
        <w:t xml:space="preserve">, int </w:t>
      </w:r>
      <w:r w:rsidRPr="0028548B">
        <w:rPr>
          <w:rFonts w:asciiTheme="majorHAnsi" w:eastAsia="Times New Roman" w:hAnsiTheme="majorHAnsi" w:cstheme="majorHAnsi"/>
          <w:i/>
          <w:kern w:val="0"/>
          <w:lang w:bidi="ar-SA"/>
        </w:rPr>
        <w:t>codColab</w:t>
      </w:r>
      <w:r w:rsidRPr="0028548B">
        <w:rPr>
          <w:rFonts w:asciiTheme="majorHAnsi" w:eastAsia="Times New Roman" w:hAnsiTheme="majorHAnsi" w:cstheme="majorHAnsi"/>
          <w:kern w:val="0"/>
          <w:lang w:bidi="ar-SA"/>
        </w:rPr>
        <w:t xml:space="preserve">, int </w:t>
      </w:r>
      <w:r w:rsidRPr="0028548B">
        <w:rPr>
          <w:rFonts w:asciiTheme="majorHAnsi" w:eastAsia="Times New Roman" w:hAnsiTheme="majorHAnsi" w:cstheme="majorHAnsi"/>
          <w:i/>
          <w:kern w:val="0"/>
          <w:lang w:bidi="ar-SA"/>
        </w:rPr>
        <w:t>codEqui</w:t>
      </w:r>
      <w:r w:rsidRPr="0028548B">
        <w:rPr>
          <w:rFonts w:asciiTheme="majorHAnsi" w:eastAsia="Times New Roman" w:hAnsiTheme="majorHAnsi" w:cstheme="majorHAnsi"/>
          <w:kern w:val="0"/>
          <w:lang w:bidi="ar-SA"/>
        </w:rPr>
        <w:t>)</w:t>
      </w:r>
      <w:r w:rsidR="00E8387D">
        <w:rPr>
          <w:rFonts w:asciiTheme="majorHAnsi" w:eastAsia="Times New Roman" w:hAnsiTheme="majorHAnsi" w:cstheme="majorHAnsi"/>
          <w:kern w:val="0"/>
          <w:lang w:bidi="ar-SA"/>
        </w:rPr>
        <w:t>.</w:t>
      </w:r>
    </w:p>
    <w:p w14:paraId="492A052C" w14:textId="690A6722" w:rsidR="003D5B1F" w:rsidRDefault="0028548B" w:rsidP="009D2AD4">
      <w:pPr>
        <w:pStyle w:val="Corpodetexto"/>
        <w:spacing w:beforeLines="120" w:before="288" w:afterLines="120" w:after="288"/>
        <w:jc w:val="left"/>
      </w:pPr>
      <w:r>
        <w:t>É também criada a região propriedades que servirá para manipular os atributos das auditorias.</w:t>
      </w:r>
    </w:p>
    <w:p w14:paraId="665D017E" w14:textId="61A104DF" w:rsidR="0028548B" w:rsidRPr="00280BAC" w:rsidRDefault="0028548B" w:rsidP="009D2AD4">
      <w:pPr>
        <w:pStyle w:val="Ttulo3"/>
        <w:spacing w:beforeLines="120" w:before="288" w:afterLines="120" w:after="288"/>
        <w:jc w:val="left"/>
        <w:rPr>
          <w:sz w:val="28"/>
          <w:szCs w:val="28"/>
        </w:rPr>
      </w:pPr>
      <w:bookmarkStart w:id="16" w:name="_Toc38762946"/>
      <w:r>
        <w:rPr>
          <w:sz w:val="28"/>
          <w:szCs w:val="28"/>
        </w:rPr>
        <w:t>Colaborador</w:t>
      </w:r>
      <w:bookmarkEnd w:id="16"/>
    </w:p>
    <w:p w14:paraId="7E0AAD9B" w14:textId="6D0A84D1" w:rsidR="00835CF6" w:rsidRPr="00B36383" w:rsidRDefault="0028548B" w:rsidP="009D2AD4">
      <w:pPr>
        <w:pStyle w:val="Corpodetexto"/>
        <w:spacing w:beforeLines="120" w:before="288" w:afterLines="120" w:after="288"/>
        <w:jc w:val="left"/>
      </w:pPr>
      <w:r>
        <w:t xml:space="preserve">Inicialmente é </w:t>
      </w:r>
      <w:r w:rsidR="00B36383">
        <w:t xml:space="preserve">criado um construtor para inicializar a variável (int </w:t>
      </w:r>
      <w:r w:rsidR="00B36383">
        <w:rPr>
          <w:i/>
        </w:rPr>
        <w:t>codigo</w:t>
      </w:r>
      <w:r w:rsidR="00B36383">
        <w:t xml:space="preserve">) por defeito. Posteriormente outro construtor irá receber valores externos </w:t>
      </w:r>
      <w:r w:rsidR="00B36383" w:rsidRPr="00B36383">
        <w:rPr>
          <w:rFonts w:asciiTheme="majorHAnsi" w:hAnsiTheme="majorHAnsi" w:cstheme="majorHAnsi"/>
        </w:rPr>
        <w:t>(</w:t>
      </w:r>
      <w:r w:rsidR="00B36383" w:rsidRPr="00B36383">
        <w:rPr>
          <w:rFonts w:asciiTheme="majorHAnsi" w:eastAsia="Times New Roman" w:hAnsiTheme="majorHAnsi" w:cstheme="majorHAnsi"/>
          <w:kern w:val="0"/>
          <w:lang w:bidi="ar-SA"/>
        </w:rPr>
        <w:t xml:space="preserve">int </w:t>
      </w:r>
      <w:r w:rsidR="00B36383" w:rsidRPr="00B36383">
        <w:rPr>
          <w:rFonts w:asciiTheme="majorHAnsi" w:eastAsia="Times New Roman" w:hAnsiTheme="majorHAnsi" w:cstheme="majorHAnsi"/>
          <w:i/>
          <w:kern w:val="0"/>
          <w:lang w:bidi="ar-SA"/>
        </w:rPr>
        <w:t>codigo</w:t>
      </w:r>
      <w:r w:rsidR="00B36383" w:rsidRPr="00B36383">
        <w:rPr>
          <w:rFonts w:asciiTheme="majorHAnsi" w:eastAsia="Times New Roman" w:hAnsiTheme="majorHAnsi" w:cstheme="majorHAnsi"/>
          <w:kern w:val="0"/>
          <w:lang w:bidi="ar-SA"/>
        </w:rPr>
        <w:t xml:space="preserve">, string </w:t>
      </w:r>
      <w:r w:rsidR="00B36383" w:rsidRPr="00B36383">
        <w:rPr>
          <w:rFonts w:asciiTheme="majorHAnsi" w:eastAsia="Times New Roman" w:hAnsiTheme="majorHAnsi" w:cstheme="majorHAnsi"/>
          <w:i/>
          <w:kern w:val="0"/>
          <w:lang w:bidi="ar-SA"/>
        </w:rPr>
        <w:t>nome</w:t>
      </w:r>
      <w:r w:rsidR="00B36383" w:rsidRPr="00B36383">
        <w:rPr>
          <w:rFonts w:asciiTheme="majorHAnsi" w:eastAsia="Times New Roman" w:hAnsiTheme="majorHAnsi" w:cstheme="majorHAnsi"/>
          <w:kern w:val="0"/>
          <w:lang w:bidi="ar-SA"/>
        </w:rPr>
        <w:t xml:space="preserve">, string </w:t>
      </w:r>
      <w:r w:rsidR="00B36383" w:rsidRPr="00B36383">
        <w:rPr>
          <w:rFonts w:asciiTheme="majorHAnsi" w:eastAsia="Times New Roman" w:hAnsiTheme="majorHAnsi" w:cstheme="majorHAnsi"/>
          <w:i/>
          <w:kern w:val="0"/>
          <w:lang w:bidi="ar-SA"/>
        </w:rPr>
        <w:t>sexo</w:t>
      </w:r>
      <w:r w:rsidR="00B36383" w:rsidRPr="00B36383">
        <w:rPr>
          <w:rFonts w:asciiTheme="majorHAnsi" w:eastAsia="Times New Roman" w:hAnsiTheme="majorHAnsi" w:cstheme="majorHAnsi"/>
          <w:kern w:val="0"/>
          <w:lang w:bidi="ar-SA"/>
        </w:rPr>
        <w:t xml:space="preserve">, int </w:t>
      </w:r>
      <w:r w:rsidR="00B36383" w:rsidRPr="00B36383">
        <w:rPr>
          <w:rFonts w:asciiTheme="majorHAnsi" w:eastAsia="Times New Roman" w:hAnsiTheme="majorHAnsi" w:cstheme="majorHAnsi"/>
          <w:i/>
          <w:kern w:val="0"/>
          <w:lang w:bidi="ar-SA"/>
        </w:rPr>
        <w:t>idade</w:t>
      </w:r>
      <w:r w:rsidR="00B36383" w:rsidRPr="00B36383">
        <w:rPr>
          <w:rFonts w:asciiTheme="majorHAnsi" w:eastAsia="Times New Roman" w:hAnsiTheme="majorHAnsi" w:cstheme="majorHAnsi"/>
          <w:kern w:val="0"/>
          <w:lang w:bidi="ar-SA"/>
        </w:rPr>
        <w:t xml:space="preserve">, int </w:t>
      </w:r>
      <w:r w:rsidR="00B36383" w:rsidRPr="00B36383">
        <w:rPr>
          <w:rFonts w:asciiTheme="majorHAnsi" w:eastAsia="Times New Roman" w:hAnsiTheme="majorHAnsi" w:cstheme="majorHAnsi"/>
          <w:i/>
          <w:kern w:val="0"/>
          <w:lang w:bidi="ar-SA"/>
        </w:rPr>
        <w:t>nif</w:t>
      </w:r>
      <w:r w:rsidR="00B36383" w:rsidRPr="00B36383">
        <w:rPr>
          <w:rFonts w:asciiTheme="majorHAnsi" w:eastAsia="Times New Roman" w:hAnsiTheme="majorHAnsi" w:cstheme="majorHAnsi"/>
          <w:kern w:val="0"/>
          <w:lang w:bidi="ar-SA"/>
        </w:rPr>
        <w:t>): base</w:t>
      </w:r>
      <w:r w:rsidR="00A903CB">
        <w:rPr>
          <w:rFonts w:asciiTheme="majorHAnsi" w:eastAsia="Times New Roman" w:hAnsiTheme="majorHAnsi" w:cstheme="majorHAnsi"/>
          <w:kern w:val="0"/>
          <w:lang w:bidi="ar-SA"/>
        </w:rPr>
        <w:t xml:space="preserve"> </w:t>
      </w:r>
      <w:r w:rsidR="00B36383" w:rsidRPr="00B36383">
        <w:rPr>
          <w:rFonts w:asciiTheme="majorHAnsi" w:eastAsia="Times New Roman" w:hAnsiTheme="majorHAnsi" w:cstheme="majorHAnsi"/>
          <w:kern w:val="0"/>
          <w:lang w:bidi="ar-SA"/>
        </w:rPr>
        <w:t>(</w:t>
      </w:r>
      <w:r w:rsidR="00B36383" w:rsidRPr="00B36383">
        <w:rPr>
          <w:rFonts w:asciiTheme="majorHAnsi" w:eastAsia="Times New Roman" w:hAnsiTheme="majorHAnsi" w:cstheme="majorHAnsi"/>
          <w:i/>
          <w:kern w:val="0"/>
          <w:lang w:bidi="ar-SA"/>
        </w:rPr>
        <w:t>nome</w:t>
      </w:r>
      <w:r w:rsidR="00B36383" w:rsidRPr="00B36383">
        <w:rPr>
          <w:rFonts w:asciiTheme="majorHAnsi" w:eastAsia="Times New Roman" w:hAnsiTheme="majorHAnsi" w:cstheme="majorHAnsi"/>
          <w:kern w:val="0"/>
          <w:lang w:bidi="ar-SA"/>
        </w:rPr>
        <w:t xml:space="preserve">, </w:t>
      </w:r>
      <w:r w:rsidR="00B36383" w:rsidRPr="00B36383">
        <w:rPr>
          <w:rFonts w:asciiTheme="majorHAnsi" w:eastAsia="Times New Roman" w:hAnsiTheme="majorHAnsi" w:cstheme="majorHAnsi"/>
          <w:i/>
          <w:kern w:val="0"/>
          <w:lang w:bidi="ar-SA"/>
        </w:rPr>
        <w:t>sexo</w:t>
      </w:r>
      <w:r w:rsidR="00B36383" w:rsidRPr="00B36383">
        <w:rPr>
          <w:rFonts w:asciiTheme="majorHAnsi" w:eastAsia="Times New Roman" w:hAnsiTheme="majorHAnsi" w:cstheme="majorHAnsi"/>
          <w:kern w:val="0"/>
          <w:lang w:bidi="ar-SA"/>
        </w:rPr>
        <w:t>,</w:t>
      </w:r>
      <w:r w:rsidR="00B36383" w:rsidRPr="00B36383">
        <w:rPr>
          <w:rFonts w:asciiTheme="majorHAnsi" w:eastAsia="Times New Roman" w:hAnsiTheme="majorHAnsi" w:cstheme="majorHAnsi"/>
          <w:i/>
          <w:kern w:val="0"/>
          <w:lang w:bidi="ar-SA"/>
        </w:rPr>
        <w:t xml:space="preserve"> idade</w:t>
      </w:r>
      <w:r w:rsidR="00B36383" w:rsidRPr="00B36383">
        <w:rPr>
          <w:rFonts w:asciiTheme="majorHAnsi" w:eastAsia="Times New Roman" w:hAnsiTheme="majorHAnsi" w:cstheme="majorHAnsi"/>
          <w:kern w:val="0"/>
          <w:lang w:bidi="ar-SA"/>
        </w:rPr>
        <w:t xml:space="preserve">, </w:t>
      </w:r>
      <w:r w:rsidR="00B36383" w:rsidRPr="00B36383">
        <w:rPr>
          <w:rFonts w:asciiTheme="majorHAnsi" w:eastAsia="Times New Roman" w:hAnsiTheme="majorHAnsi" w:cstheme="majorHAnsi"/>
          <w:i/>
          <w:kern w:val="0"/>
          <w:lang w:bidi="ar-SA"/>
        </w:rPr>
        <w:t>nif</w:t>
      </w:r>
      <w:r w:rsidR="00B36383" w:rsidRPr="00B36383">
        <w:rPr>
          <w:rFonts w:asciiTheme="majorHAnsi" w:eastAsia="Times New Roman" w:hAnsiTheme="majorHAnsi" w:cstheme="majorHAnsi"/>
          <w:kern w:val="0"/>
          <w:lang w:bidi="ar-SA"/>
        </w:rPr>
        <w:t>)</w:t>
      </w:r>
      <w:r w:rsidR="00A903CB">
        <w:rPr>
          <w:rFonts w:asciiTheme="majorHAnsi" w:eastAsia="Times New Roman" w:hAnsiTheme="majorHAnsi" w:cstheme="majorHAnsi"/>
          <w:kern w:val="0"/>
          <w:lang w:bidi="ar-SA"/>
        </w:rPr>
        <w:t>.</w:t>
      </w:r>
    </w:p>
    <w:p w14:paraId="3E0E1C58" w14:textId="7F802C7D" w:rsidR="003D1248" w:rsidRDefault="00B36383" w:rsidP="009D2AD4">
      <w:pPr>
        <w:spacing w:beforeLines="120" w:before="288" w:afterLines="120" w:after="288"/>
        <w:jc w:val="left"/>
      </w:pPr>
      <w:r>
        <w:t xml:space="preserve">No final, o </w:t>
      </w:r>
      <w:r w:rsidR="00E11179">
        <w:t>atribuído</w:t>
      </w:r>
      <w:r>
        <w:t xml:space="preserve"> da variável (int </w:t>
      </w:r>
      <w:r>
        <w:rPr>
          <w:i/>
        </w:rPr>
        <w:t>codigo</w:t>
      </w:r>
      <w:r>
        <w:t>) é alterado.</w:t>
      </w:r>
    </w:p>
    <w:p w14:paraId="7D97A699" w14:textId="1E6F1BF4" w:rsidR="00B36383" w:rsidRPr="00280BAC" w:rsidRDefault="00B36383" w:rsidP="009D2AD4">
      <w:pPr>
        <w:pStyle w:val="Ttulo3"/>
        <w:spacing w:beforeLines="120" w:before="288" w:afterLines="120" w:after="288"/>
        <w:jc w:val="left"/>
        <w:rPr>
          <w:sz w:val="28"/>
          <w:szCs w:val="28"/>
        </w:rPr>
      </w:pPr>
      <w:bookmarkStart w:id="17" w:name="_Toc38762947"/>
      <w:r>
        <w:rPr>
          <w:sz w:val="28"/>
          <w:szCs w:val="28"/>
        </w:rPr>
        <w:t>Equipamento</w:t>
      </w:r>
      <w:bookmarkEnd w:id="17"/>
    </w:p>
    <w:p w14:paraId="39AC691B" w14:textId="4DAEC4D6" w:rsidR="00B36383" w:rsidRPr="00871554" w:rsidRDefault="00B36383" w:rsidP="009D2AD4">
      <w:pPr>
        <w:pStyle w:val="Corpodetexto"/>
        <w:spacing w:beforeLines="120" w:before="288" w:afterLines="120" w:after="288"/>
        <w:jc w:val="left"/>
      </w:pPr>
      <w:r>
        <w:t>São criado</w:t>
      </w:r>
      <w:r w:rsidR="00293768">
        <w:t>s</w:t>
      </w:r>
      <w:r>
        <w:t xml:space="preserve"> 2 construtores, o primeiro está responsável pela inicialização por defeito das variáveis</w:t>
      </w:r>
      <w:r w:rsidR="00871554">
        <w:t xml:space="preserve"> </w:t>
      </w:r>
      <w:r w:rsidR="00871554" w:rsidRPr="0028548B">
        <w:rPr>
          <w:rFonts w:asciiTheme="majorHAnsi" w:hAnsiTheme="majorHAnsi" w:cstheme="majorHAnsi"/>
        </w:rPr>
        <w:t>(</w:t>
      </w:r>
      <w:r w:rsidR="00871554" w:rsidRPr="0028548B">
        <w:rPr>
          <w:rFonts w:asciiTheme="majorHAnsi" w:eastAsia="Times New Roman" w:hAnsiTheme="majorHAnsi" w:cstheme="majorHAnsi"/>
          <w:kern w:val="0"/>
          <w:lang w:bidi="ar-SA"/>
        </w:rPr>
        <w:t xml:space="preserve">int </w:t>
      </w:r>
      <w:r w:rsidR="00871554" w:rsidRPr="0028548B">
        <w:rPr>
          <w:rFonts w:asciiTheme="majorHAnsi" w:eastAsia="Times New Roman" w:hAnsiTheme="majorHAnsi" w:cstheme="majorHAnsi"/>
          <w:i/>
          <w:kern w:val="0"/>
          <w:lang w:bidi="ar-SA"/>
        </w:rPr>
        <w:t>codigo</w:t>
      </w:r>
      <w:r w:rsidR="00871554" w:rsidRPr="0028548B">
        <w:rPr>
          <w:rFonts w:asciiTheme="majorHAnsi" w:eastAsia="Times New Roman" w:hAnsiTheme="majorHAnsi" w:cstheme="majorHAnsi"/>
          <w:kern w:val="0"/>
          <w:lang w:bidi="ar-SA"/>
        </w:rPr>
        <w:t xml:space="preserve">, </w:t>
      </w:r>
      <w:r w:rsidR="00871554">
        <w:rPr>
          <w:rFonts w:asciiTheme="majorHAnsi" w:eastAsia="Times New Roman" w:hAnsiTheme="majorHAnsi" w:cstheme="majorHAnsi"/>
          <w:kern w:val="0"/>
          <w:lang w:bidi="ar-SA"/>
        </w:rPr>
        <w:t>string</w:t>
      </w:r>
      <w:r w:rsidR="00871554" w:rsidRPr="0028548B">
        <w:rPr>
          <w:rFonts w:asciiTheme="majorHAnsi" w:eastAsia="Times New Roman" w:hAnsiTheme="majorHAnsi" w:cstheme="majorHAnsi"/>
          <w:kern w:val="0"/>
          <w:lang w:bidi="ar-SA"/>
        </w:rPr>
        <w:t xml:space="preserve"> </w:t>
      </w:r>
      <w:r w:rsidR="00871554">
        <w:rPr>
          <w:rFonts w:asciiTheme="majorHAnsi" w:eastAsia="Times New Roman" w:hAnsiTheme="majorHAnsi" w:cstheme="majorHAnsi"/>
          <w:i/>
          <w:kern w:val="0"/>
          <w:lang w:bidi="ar-SA"/>
        </w:rPr>
        <w:t>tipo</w:t>
      </w:r>
      <w:r w:rsidR="00871554" w:rsidRPr="0028548B">
        <w:rPr>
          <w:rFonts w:asciiTheme="majorHAnsi" w:eastAsia="Times New Roman" w:hAnsiTheme="majorHAnsi" w:cstheme="majorHAnsi"/>
          <w:kern w:val="0"/>
          <w:lang w:bidi="ar-SA"/>
        </w:rPr>
        <w:t xml:space="preserve">, DateTime </w:t>
      </w:r>
      <w:r w:rsidR="00871554" w:rsidRPr="0028548B">
        <w:rPr>
          <w:rFonts w:asciiTheme="majorHAnsi" w:eastAsia="Times New Roman" w:hAnsiTheme="majorHAnsi" w:cstheme="majorHAnsi"/>
          <w:i/>
          <w:kern w:val="0"/>
          <w:lang w:bidi="ar-SA"/>
        </w:rPr>
        <w:t>dataRegisto</w:t>
      </w:r>
      <w:r w:rsidR="00871554" w:rsidRPr="0028548B">
        <w:rPr>
          <w:rFonts w:asciiTheme="majorHAnsi" w:eastAsia="Times New Roman" w:hAnsiTheme="majorHAnsi" w:cstheme="majorHAnsi"/>
          <w:kern w:val="0"/>
          <w:lang w:bidi="ar-SA"/>
        </w:rPr>
        <w:t xml:space="preserve">, </w:t>
      </w:r>
      <w:r w:rsidR="00871554">
        <w:rPr>
          <w:rFonts w:asciiTheme="majorHAnsi" w:eastAsia="Times New Roman" w:hAnsiTheme="majorHAnsi" w:cstheme="majorHAnsi"/>
          <w:kern w:val="0"/>
          <w:lang w:bidi="ar-SA"/>
        </w:rPr>
        <w:t>string</w:t>
      </w:r>
      <w:r w:rsidR="00871554" w:rsidRPr="0028548B">
        <w:rPr>
          <w:rFonts w:asciiTheme="majorHAnsi" w:eastAsia="Times New Roman" w:hAnsiTheme="majorHAnsi" w:cstheme="majorHAnsi"/>
          <w:kern w:val="0"/>
          <w:lang w:bidi="ar-SA"/>
        </w:rPr>
        <w:t xml:space="preserve"> </w:t>
      </w:r>
      <w:r w:rsidR="00871554">
        <w:rPr>
          <w:rFonts w:asciiTheme="majorHAnsi" w:eastAsia="Times New Roman" w:hAnsiTheme="majorHAnsi" w:cstheme="majorHAnsi"/>
          <w:i/>
          <w:kern w:val="0"/>
          <w:lang w:bidi="ar-SA"/>
        </w:rPr>
        <w:t>modelo</w:t>
      </w:r>
      <w:r w:rsidR="00871554" w:rsidRPr="0028548B">
        <w:rPr>
          <w:rFonts w:asciiTheme="majorHAnsi" w:eastAsia="Times New Roman" w:hAnsiTheme="majorHAnsi" w:cstheme="majorHAnsi"/>
          <w:kern w:val="0"/>
          <w:lang w:bidi="ar-SA"/>
        </w:rPr>
        <w:t xml:space="preserve">, int </w:t>
      </w:r>
      <w:r w:rsidR="00871554" w:rsidRPr="0028548B">
        <w:rPr>
          <w:rFonts w:asciiTheme="majorHAnsi" w:eastAsia="Times New Roman" w:hAnsiTheme="majorHAnsi" w:cstheme="majorHAnsi"/>
          <w:i/>
          <w:kern w:val="0"/>
          <w:lang w:bidi="ar-SA"/>
        </w:rPr>
        <w:t>cod</w:t>
      </w:r>
      <w:r w:rsidR="00871554">
        <w:rPr>
          <w:rFonts w:asciiTheme="majorHAnsi" w:eastAsia="Times New Roman" w:hAnsiTheme="majorHAnsi" w:cstheme="majorHAnsi"/>
          <w:i/>
          <w:kern w:val="0"/>
          <w:lang w:bidi="ar-SA"/>
        </w:rPr>
        <w:t>Vuln</w:t>
      </w:r>
      <w:r w:rsidR="00871554" w:rsidRPr="0028548B">
        <w:rPr>
          <w:rFonts w:asciiTheme="majorHAnsi" w:eastAsia="Times New Roman" w:hAnsiTheme="majorHAnsi" w:cstheme="majorHAnsi"/>
          <w:kern w:val="0"/>
          <w:lang w:bidi="ar-SA"/>
        </w:rPr>
        <w:t>)</w:t>
      </w:r>
      <w:r>
        <w:t>, o segundo recebe valores externos</w:t>
      </w:r>
      <w:r w:rsidRPr="00B36383">
        <w:rPr>
          <w:rFonts w:asciiTheme="majorHAnsi" w:hAnsiTheme="majorHAnsi" w:cstheme="majorHAnsi"/>
        </w:rPr>
        <w:t xml:space="preserve"> (</w:t>
      </w:r>
      <w:r w:rsidRPr="00B36383">
        <w:rPr>
          <w:rFonts w:asciiTheme="majorHAnsi" w:eastAsia="Times New Roman" w:hAnsiTheme="majorHAnsi" w:cstheme="majorHAnsi"/>
          <w:kern w:val="0"/>
          <w:lang w:bidi="ar-SA"/>
        </w:rPr>
        <w:t xml:space="preserve">int </w:t>
      </w:r>
      <w:r w:rsidRPr="00B36383">
        <w:rPr>
          <w:rFonts w:asciiTheme="majorHAnsi" w:eastAsia="Times New Roman" w:hAnsiTheme="majorHAnsi" w:cstheme="majorHAnsi"/>
          <w:i/>
          <w:kern w:val="0"/>
          <w:lang w:bidi="ar-SA"/>
        </w:rPr>
        <w:t>codigo</w:t>
      </w:r>
      <w:r w:rsidRPr="00B36383">
        <w:rPr>
          <w:rFonts w:asciiTheme="majorHAnsi" w:eastAsia="Times New Roman" w:hAnsiTheme="majorHAnsi" w:cstheme="majorHAnsi"/>
          <w:kern w:val="0"/>
          <w:lang w:bidi="ar-SA"/>
        </w:rPr>
        <w:t xml:space="preserve">, string </w:t>
      </w:r>
      <w:r w:rsidRPr="00B36383">
        <w:rPr>
          <w:rFonts w:asciiTheme="majorHAnsi" w:eastAsia="Times New Roman" w:hAnsiTheme="majorHAnsi" w:cstheme="majorHAnsi"/>
          <w:i/>
          <w:kern w:val="0"/>
          <w:lang w:bidi="ar-SA"/>
        </w:rPr>
        <w:t>tipo</w:t>
      </w:r>
      <w:r w:rsidRPr="00B36383">
        <w:rPr>
          <w:rFonts w:asciiTheme="majorHAnsi" w:eastAsia="Times New Roman" w:hAnsiTheme="majorHAnsi" w:cstheme="majorHAnsi"/>
          <w:kern w:val="0"/>
          <w:lang w:bidi="ar-SA"/>
        </w:rPr>
        <w:t xml:space="preserve">, string </w:t>
      </w:r>
      <w:r w:rsidRPr="00B36383">
        <w:rPr>
          <w:rFonts w:asciiTheme="majorHAnsi" w:eastAsia="Times New Roman" w:hAnsiTheme="majorHAnsi" w:cstheme="majorHAnsi"/>
          <w:i/>
          <w:kern w:val="0"/>
          <w:lang w:bidi="ar-SA"/>
        </w:rPr>
        <w:t>modelo</w:t>
      </w:r>
      <w:r w:rsidRPr="00B36383">
        <w:rPr>
          <w:rFonts w:asciiTheme="majorHAnsi" w:eastAsia="Times New Roman" w:hAnsiTheme="majorHAnsi" w:cstheme="majorHAnsi"/>
          <w:kern w:val="0"/>
          <w:lang w:bidi="ar-SA"/>
        </w:rPr>
        <w:t xml:space="preserve">, DateTime </w:t>
      </w:r>
      <w:r w:rsidRPr="00B36383">
        <w:rPr>
          <w:rFonts w:asciiTheme="majorHAnsi" w:eastAsia="Times New Roman" w:hAnsiTheme="majorHAnsi" w:cstheme="majorHAnsi"/>
          <w:i/>
          <w:kern w:val="0"/>
          <w:lang w:bidi="ar-SA"/>
        </w:rPr>
        <w:t>dataAquisicao</w:t>
      </w:r>
      <w:r w:rsidRPr="00B36383">
        <w:rPr>
          <w:rFonts w:asciiTheme="majorHAnsi" w:eastAsia="Times New Roman" w:hAnsiTheme="majorHAnsi" w:cstheme="majorHAnsi"/>
          <w:kern w:val="0"/>
          <w:lang w:bidi="ar-SA"/>
        </w:rPr>
        <w:t>)</w:t>
      </w:r>
      <w:r>
        <w:rPr>
          <w:rFonts w:asciiTheme="majorHAnsi" w:eastAsia="Times New Roman" w:hAnsiTheme="majorHAnsi" w:cstheme="majorHAnsi"/>
          <w:kern w:val="0"/>
          <w:lang w:bidi="ar-SA"/>
        </w:rPr>
        <w:t>.</w:t>
      </w:r>
    </w:p>
    <w:p w14:paraId="002430B8" w14:textId="77777777" w:rsidR="00B36383" w:rsidRDefault="00B36383" w:rsidP="009D2AD4">
      <w:pPr>
        <w:pStyle w:val="Corpodetexto"/>
        <w:spacing w:beforeLines="120" w:before="288" w:afterLines="120" w:after="288"/>
        <w:jc w:val="left"/>
      </w:pPr>
      <w:r>
        <w:t>É também criada a região propriedades que servirá para manipular os atributos das auditorias.</w:t>
      </w:r>
    </w:p>
    <w:p w14:paraId="44AD18B4" w14:textId="6B765B45" w:rsidR="00B36383" w:rsidRPr="00B36383" w:rsidRDefault="00B36383" w:rsidP="009D2AD4">
      <w:pPr>
        <w:pStyle w:val="Ttulo3"/>
        <w:spacing w:beforeLines="120" w:before="288" w:afterLines="120" w:after="288"/>
        <w:jc w:val="left"/>
        <w:rPr>
          <w:sz w:val="28"/>
          <w:szCs w:val="28"/>
        </w:rPr>
      </w:pPr>
      <w:bookmarkStart w:id="18" w:name="_Toc38762948"/>
      <w:r>
        <w:rPr>
          <w:sz w:val="28"/>
          <w:szCs w:val="28"/>
        </w:rPr>
        <w:t>Pessoa</w:t>
      </w:r>
      <w:bookmarkEnd w:id="18"/>
      <w:r w:rsidRPr="00F87A87">
        <w:rPr>
          <w:sz w:val="28"/>
          <w:szCs w:val="28"/>
        </w:rPr>
        <w:t xml:space="preserve"> </w:t>
      </w:r>
    </w:p>
    <w:p w14:paraId="4E46D89C" w14:textId="20E48A8B" w:rsidR="00B36383" w:rsidRPr="00B36383" w:rsidRDefault="00B36383" w:rsidP="009D2AD4">
      <w:pPr>
        <w:pStyle w:val="Corpodetexto"/>
        <w:spacing w:beforeLines="120" w:before="288" w:afterLines="120" w:after="288"/>
        <w:jc w:val="left"/>
      </w:pPr>
      <w:r>
        <w:t xml:space="preserve">É criado um construtor para inicializar a variável (int </w:t>
      </w:r>
      <w:r w:rsidR="00DF24F9">
        <w:rPr>
          <w:i/>
        </w:rPr>
        <w:t xml:space="preserve">nif, </w:t>
      </w:r>
      <w:r w:rsidR="00DF24F9">
        <w:t xml:space="preserve">int </w:t>
      </w:r>
      <w:r w:rsidR="00DF24F9" w:rsidRPr="00FD327A">
        <w:rPr>
          <w:i/>
        </w:rPr>
        <w:t>idade</w:t>
      </w:r>
      <w:r w:rsidR="00DF24F9">
        <w:t xml:space="preserve">, string </w:t>
      </w:r>
      <w:r w:rsidR="00DF24F9" w:rsidRPr="00FD327A">
        <w:rPr>
          <w:i/>
        </w:rPr>
        <w:t>nome</w:t>
      </w:r>
      <w:r w:rsidR="00DF24F9">
        <w:t xml:space="preserve">, string </w:t>
      </w:r>
      <w:r w:rsidR="00DF24F9" w:rsidRPr="00FD327A">
        <w:rPr>
          <w:i/>
        </w:rPr>
        <w:t>sexo</w:t>
      </w:r>
      <w:r>
        <w:t xml:space="preserve">) por defeito. Posteriormente outro construtor irá receber valores externos </w:t>
      </w:r>
      <w:r w:rsidRPr="00B36383">
        <w:rPr>
          <w:rFonts w:asciiTheme="majorHAnsi" w:hAnsiTheme="majorHAnsi" w:cstheme="majorHAnsi"/>
        </w:rPr>
        <w:t>(</w:t>
      </w:r>
      <w:r w:rsidRPr="00B36383">
        <w:rPr>
          <w:rFonts w:asciiTheme="majorHAnsi" w:eastAsia="Times New Roman" w:hAnsiTheme="majorHAnsi" w:cstheme="majorHAnsi"/>
          <w:kern w:val="0"/>
          <w:lang w:bidi="ar-SA"/>
        </w:rPr>
        <w:t xml:space="preserve">string </w:t>
      </w:r>
      <w:r w:rsidRPr="00DF24F9">
        <w:rPr>
          <w:rFonts w:asciiTheme="majorHAnsi" w:eastAsia="Times New Roman" w:hAnsiTheme="majorHAnsi" w:cstheme="majorHAnsi"/>
          <w:i/>
          <w:kern w:val="0"/>
          <w:lang w:bidi="ar-SA"/>
        </w:rPr>
        <w:t>nome</w:t>
      </w:r>
      <w:r w:rsidRPr="00B36383">
        <w:rPr>
          <w:rFonts w:asciiTheme="majorHAnsi" w:eastAsia="Times New Roman" w:hAnsiTheme="majorHAnsi" w:cstheme="majorHAnsi"/>
          <w:kern w:val="0"/>
          <w:lang w:bidi="ar-SA"/>
        </w:rPr>
        <w:t xml:space="preserve">, string </w:t>
      </w:r>
      <w:r w:rsidRPr="00DF24F9">
        <w:rPr>
          <w:rFonts w:asciiTheme="majorHAnsi" w:eastAsia="Times New Roman" w:hAnsiTheme="majorHAnsi" w:cstheme="majorHAnsi"/>
          <w:i/>
          <w:kern w:val="0"/>
          <w:lang w:bidi="ar-SA"/>
        </w:rPr>
        <w:t>sexo</w:t>
      </w:r>
      <w:r w:rsidRPr="00B36383">
        <w:rPr>
          <w:rFonts w:asciiTheme="majorHAnsi" w:eastAsia="Times New Roman" w:hAnsiTheme="majorHAnsi" w:cstheme="majorHAnsi"/>
          <w:kern w:val="0"/>
          <w:lang w:bidi="ar-SA"/>
        </w:rPr>
        <w:t xml:space="preserve">, int </w:t>
      </w:r>
      <w:r w:rsidRPr="00DF24F9">
        <w:rPr>
          <w:rFonts w:asciiTheme="majorHAnsi" w:eastAsia="Times New Roman" w:hAnsiTheme="majorHAnsi" w:cstheme="majorHAnsi"/>
          <w:i/>
          <w:kern w:val="0"/>
          <w:lang w:bidi="ar-SA"/>
        </w:rPr>
        <w:t>idade</w:t>
      </w:r>
      <w:r w:rsidRPr="00B36383">
        <w:rPr>
          <w:rFonts w:asciiTheme="majorHAnsi" w:eastAsia="Times New Roman" w:hAnsiTheme="majorHAnsi" w:cstheme="majorHAnsi"/>
          <w:kern w:val="0"/>
          <w:lang w:bidi="ar-SA"/>
        </w:rPr>
        <w:t xml:space="preserve">, int </w:t>
      </w:r>
      <w:r w:rsidRPr="00DF24F9">
        <w:rPr>
          <w:rFonts w:asciiTheme="majorHAnsi" w:eastAsia="Times New Roman" w:hAnsiTheme="majorHAnsi" w:cstheme="majorHAnsi"/>
          <w:i/>
          <w:kern w:val="0"/>
          <w:lang w:bidi="ar-SA"/>
        </w:rPr>
        <w:t>nif</w:t>
      </w:r>
      <w:r w:rsidRPr="00B36383">
        <w:rPr>
          <w:rFonts w:asciiTheme="majorHAnsi" w:eastAsia="Times New Roman" w:hAnsiTheme="majorHAnsi" w:cstheme="majorHAnsi"/>
          <w:kern w:val="0"/>
          <w:lang w:bidi="ar-SA"/>
        </w:rPr>
        <w:t>)</w:t>
      </w:r>
      <w:r>
        <w:rPr>
          <w:rFonts w:asciiTheme="majorHAnsi" w:eastAsia="Times New Roman" w:hAnsiTheme="majorHAnsi" w:cstheme="majorHAnsi"/>
          <w:kern w:val="0"/>
          <w:lang w:bidi="ar-SA"/>
        </w:rPr>
        <w:t>.</w:t>
      </w:r>
    </w:p>
    <w:p w14:paraId="188E59F4" w14:textId="1F632F1D" w:rsidR="00BD588E" w:rsidRDefault="00293768" w:rsidP="009D2AD4">
      <w:pPr>
        <w:spacing w:beforeLines="120" w:before="288" w:afterLines="120" w:after="288"/>
        <w:jc w:val="left"/>
      </w:pPr>
      <w:r>
        <w:t>O atributo</w:t>
      </w:r>
      <w:r w:rsidR="00B36383">
        <w:t xml:space="preserve"> das variáveis (string </w:t>
      </w:r>
      <w:r w:rsidR="00B36383">
        <w:rPr>
          <w:i/>
        </w:rPr>
        <w:t>sexo</w:t>
      </w:r>
      <w:r w:rsidR="00B36383">
        <w:t xml:space="preserve">, string </w:t>
      </w:r>
      <w:r w:rsidR="00B36383" w:rsidRPr="00DF24F9">
        <w:rPr>
          <w:i/>
        </w:rPr>
        <w:t>nome</w:t>
      </w:r>
      <w:r w:rsidR="00B36383">
        <w:t xml:space="preserve">, int </w:t>
      </w:r>
      <w:r w:rsidR="00B36383">
        <w:rPr>
          <w:i/>
        </w:rPr>
        <w:t>nif</w:t>
      </w:r>
      <w:r w:rsidR="00B36383">
        <w:t xml:space="preserve">, </w:t>
      </w:r>
      <w:r w:rsidR="00B36383">
        <w:rPr>
          <w:i/>
        </w:rPr>
        <w:t xml:space="preserve">int </w:t>
      </w:r>
      <w:r w:rsidR="00B36383" w:rsidRPr="00DF24F9">
        <w:rPr>
          <w:i/>
        </w:rPr>
        <w:t>Idade</w:t>
      </w:r>
      <w:r w:rsidR="00B36383">
        <w:t>) também sofrem manipulação.</w:t>
      </w:r>
    </w:p>
    <w:p w14:paraId="53DC2F00" w14:textId="020BFC08" w:rsidR="00BD588E" w:rsidRPr="00AF46BF" w:rsidRDefault="00AF46BF" w:rsidP="009D2AD4">
      <w:pPr>
        <w:pStyle w:val="Ttulo3"/>
        <w:spacing w:beforeLines="120" w:before="288" w:afterLines="120" w:after="288"/>
        <w:jc w:val="left"/>
        <w:rPr>
          <w:sz w:val="28"/>
          <w:szCs w:val="28"/>
        </w:rPr>
      </w:pPr>
      <w:bookmarkStart w:id="19" w:name="_Toc38762949"/>
      <w:r w:rsidRPr="00FD0E71">
        <w:rPr>
          <w:sz w:val="28"/>
          <w:szCs w:val="28"/>
        </w:rPr>
        <w:lastRenderedPageBreak/>
        <w:t>Vulnerabilidade</w:t>
      </w:r>
      <w:bookmarkEnd w:id="19"/>
      <w:r w:rsidRPr="00FD0E71">
        <w:rPr>
          <w:sz w:val="28"/>
          <w:szCs w:val="28"/>
        </w:rPr>
        <w:t xml:space="preserve"> </w:t>
      </w:r>
    </w:p>
    <w:p w14:paraId="7ACA964A" w14:textId="54279DFF" w:rsidR="00AF46BF" w:rsidRPr="00946182" w:rsidRDefault="00AF46BF" w:rsidP="009D2AD4">
      <w:pPr>
        <w:pStyle w:val="Corpodetexto"/>
        <w:spacing w:beforeLines="120" w:before="288" w:afterLines="120" w:after="288"/>
        <w:jc w:val="left"/>
      </w:pPr>
      <w:r>
        <w:t>São criado</w:t>
      </w:r>
      <w:r w:rsidR="002F183F">
        <w:t>s</w:t>
      </w:r>
      <w:r>
        <w:t xml:space="preserve"> 2 construtores, o primeiro está responsável pela inicialização por defeito das </w:t>
      </w:r>
      <w:r w:rsidR="00D15953">
        <w:t>variáveis (</w:t>
      </w:r>
      <w:r w:rsidR="00FD327A">
        <w:t xml:space="preserve">int </w:t>
      </w:r>
      <w:r w:rsidR="00FD327A" w:rsidRPr="00FD327A">
        <w:rPr>
          <w:i/>
        </w:rPr>
        <w:t>codigo</w:t>
      </w:r>
      <w:r w:rsidR="00FD327A">
        <w:t xml:space="preserve">, string </w:t>
      </w:r>
      <w:r w:rsidR="00FD327A" w:rsidRPr="00FD327A">
        <w:rPr>
          <w:i/>
        </w:rPr>
        <w:t>descricao</w:t>
      </w:r>
      <w:r w:rsidR="00FD327A">
        <w:t xml:space="preserve">, NivelImpacto </w:t>
      </w:r>
      <w:r w:rsidR="00FD327A" w:rsidRPr="00FD327A">
        <w:rPr>
          <w:i/>
        </w:rPr>
        <w:t>impacto</w:t>
      </w:r>
      <w:r w:rsidR="00FD327A">
        <w:t>)</w:t>
      </w:r>
      <w:r>
        <w:t xml:space="preserve">, o segundo recebe valores externos </w:t>
      </w:r>
      <w:r w:rsidRPr="0028548B">
        <w:rPr>
          <w:rFonts w:asciiTheme="majorHAnsi" w:hAnsiTheme="majorHAnsi" w:cstheme="majorHAnsi"/>
        </w:rPr>
        <w:t>(</w:t>
      </w:r>
      <w:r w:rsidRPr="0028548B">
        <w:rPr>
          <w:rFonts w:asciiTheme="majorHAnsi" w:eastAsia="Times New Roman" w:hAnsiTheme="majorHAnsi" w:cstheme="majorHAnsi"/>
          <w:kern w:val="0"/>
          <w:lang w:bidi="ar-SA"/>
        </w:rPr>
        <w:t xml:space="preserve">int </w:t>
      </w:r>
      <w:r w:rsidRPr="0028548B">
        <w:rPr>
          <w:rFonts w:asciiTheme="majorHAnsi" w:eastAsia="Times New Roman" w:hAnsiTheme="majorHAnsi" w:cstheme="majorHAnsi"/>
          <w:i/>
          <w:kern w:val="0"/>
          <w:lang w:bidi="ar-SA"/>
        </w:rPr>
        <w:t>codigo</w:t>
      </w:r>
      <w:r w:rsidRPr="0028548B">
        <w:rPr>
          <w:rFonts w:asciiTheme="majorHAnsi" w:eastAsia="Times New Roman" w:hAnsiTheme="majorHAnsi" w:cstheme="majorHAnsi"/>
          <w:kern w:val="0"/>
          <w:lang w:bidi="ar-SA"/>
        </w:rPr>
        <w:t xml:space="preserve">, int </w:t>
      </w:r>
      <w:r w:rsidRPr="0028548B">
        <w:rPr>
          <w:rFonts w:asciiTheme="majorHAnsi" w:eastAsia="Times New Roman" w:hAnsiTheme="majorHAnsi" w:cstheme="majorHAnsi"/>
          <w:i/>
          <w:kern w:val="0"/>
          <w:lang w:bidi="ar-SA"/>
        </w:rPr>
        <w:t>duracao</w:t>
      </w:r>
      <w:r w:rsidRPr="0028548B">
        <w:rPr>
          <w:rFonts w:asciiTheme="majorHAnsi" w:eastAsia="Times New Roman" w:hAnsiTheme="majorHAnsi" w:cstheme="majorHAnsi"/>
          <w:kern w:val="0"/>
          <w:lang w:bidi="ar-SA"/>
        </w:rPr>
        <w:t xml:space="preserve">, DateTime </w:t>
      </w:r>
      <w:r w:rsidRPr="0028548B">
        <w:rPr>
          <w:rFonts w:asciiTheme="majorHAnsi" w:eastAsia="Times New Roman" w:hAnsiTheme="majorHAnsi" w:cstheme="majorHAnsi"/>
          <w:i/>
          <w:kern w:val="0"/>
          <w:lang w:bidi="ar-SA"/>
        </w:rPr>
        <w:t>dataRegisto</w:t>
      </w:r>
      <w:r w:rsidRPr="0028548B">
        <w:rPr>
          <w:rFonts w:asciiTheme="majorHAnsi" w:eastAsia="Times New Roman" w:hAnsiTheme="majorHAnsi" w:cstheme="majorHAnsi"/>
          <w:kern w:val="0"/>
          <w:lang w:bidi="ar-SA"/>
        </w:rPr>
        <w:t xml:space="preserve">, int </w:t>
      </w:r>
      <w:r w:rsidRPr="0028548B">
        <w:rPr>
          <w:rFonts w:asciiTheme="majorHAnsi" w:eastAsia="Times New Roman" w:hAnsiTheme="majorHAnsi" w:cstheme="majorHAnsi"/>
          <w:i/>
          <w:kern w:val="0"/>
          <w:lang w:bidi="ar-SA"/>
        </w:rPr>
        <w:t>codColab</w:t>
      </w:r>
      <w:r w:rsidRPr="0028548B">
        <w:rPr>
          <w:rFonts w:asciiTheme="majorHAnsi" w:eastAsia="Times New Roman" w:hAnsiTheme="majorHAnsi" w:cstheme="majorHAnsi"/>
          <w:kern w:val="0"/>
          <w:lang w:bidi="ar-SA"/>
        </w:rPr>
        <w:t xml:space="preserve">, int </w:t>
      </w:r>
      <w:r w:rsidRPr="0028548B">
        <w:rPr>
          <w:rFonts w:asciiTheme="majorHAnsi" w:eastAsia="Times New Roman" w:hAnsiTheme="majorHAnsi" w:cstheme="majorHAnsi"/>
          <w:i/>
          <w:kern w:val="0"/>
          <w:lang w:bidi="ar-SA"/>
        </w:rPr>
        <w:t>codEqui</w:t>
      </w:r>
      <w:r w:rsidRPr="0028548B">
        <w:rPr>
          <w:rFonts w:asciiTheme="majorHAnsi" w:eastAsia="Times New Roman" w:hAnsiTheme="majorHAnsi" w:cstheme="majorHAnsi"/>
          <w:kern w:val="0"/>
          <w:lang w:bidi="ar-SA"/>
        </w:rPr>
        <w:t>)</w:t>
      </w:r>
    </w:p>
    <w:p w14:paraId="48F48739" w14:textId="77777777" w:rsidR="00AF46BF" w:rsidRDefault="00AF46BF" w:rsidP="009D2AD4">
      <w:pPr>
        <w:pStyle w:val="Corpodetexto"/>
        <w:spacing w:beforeLines="120" w:before="288" w:afterLines="120" w:after="288"/>
        <w:jc w:val="left"/>
      </w:pPr>
      <w:r>
        <w:t>É também criada a região propriedades que servirá para manipular os atributos das auditorias.</w:t>
      </w:r>
    </w:p>
    <w:p w14:paraId="498A4D4A" w14:textId="1B5E947F" w:rsidR="00BD588E" w:rsidRDefault="00BD588E" w:rsidP="009D2AD4">
      <w:pPr>
        <w:spacing w:beforeLines="120" w:before="288" w:afterLines="120" w:after="288"/>
        <w:jc w:val="left"/>
      </w:pPr>
    </w:p>
    <w:p w14:paraId="16739E7C" w14:textId="6344D277" w:rsidR="00BD588E" w:rsidRDefault="00BD588E" w:rsidP="009D2AD4">
      <w:pPr>
        <w:spacing w:beforeLines="120" w:before="288" w:afterLines="120" w:after="288"/>
        <w:jc w:val="left"/>
      </w:pPr>
    </w:p>
    <w:p w14:paraId="624AFA1E" w14:textId="776B39C9" w:rsidR="00BD588E" w:rsidRDefault="00BD588E" w:rsidP="009D2AD4">
      <w:pPr>
        <w:spacing w:beforeLines="120" w:before="288" w:afterLines="120" w:after="288"/>
        <w:jc w:val="left"/>
      </w:pPr>
    </w:p>
    <w:p w14:paraId="6794C48F" w14:textId="3AFB73FA" w:rsidR="00BD588E" w:rsidRDefault="00BD588E" w:rsidP="009D2AD4">
      <w:pPr>
        <w:spacing w:beforeLines="120" w:before="288" w:afterLines="120" w:after="288"/>
        <w:jc w:val="left"/>
      </w:pPr>
    </w:p>
    <w:p w14:paraId="5B9D1EDA" w14:textId="60C3F4E1" w:rsidR="00BD588E" w:rsidRDefault="00BD588E" w:rsidP="009D2AD4">
      <w:pPr>
        <w:spacing w:beforeLines="120" w:before="288" w:afterLines="120" w:after="288"/>
        <w:jc w:val="left"/>
      </w:pPr>
    </w:p>
    <w:p w14:paraId="589633C7" w14:textId="7C2D6DB7" w:rsidR="00BD588E" w:rsidRDefault="00BD588E" w:rsidP="009D2AD4">
      <w:pPr>
        <w:spacing w:beforeLines="120" w:before="288" w:afterLines="120" w:after="288"/>
        <w:jc w:val="left"/>
      </w:pPr>
    </w:p>
    <w:p w14:paraId="75D6FF87" w14:textId="3756DC3A" w:rsidR="00BD588E" w:rsidRDefault="00BD588E" w:rsidP="009D2AD4">
      <w:pPr>
        <w:spacing w:beforeLines="120" w:before="288" w:afterLines="120" w:after="288"/>
        <w:jc w:val="left"/>
      </w:pPr>
    </w:p>
    <w:p w14:paraId="1A4B720B" w14:textId="4EC47CB9" w:rsidR="00BD588E" w:rsidRDefault="00BD588E" w:rsidP="009D2AD4">
      <w:pPr>
        <w:spacing w:beforeLines="120" w:before="288" w:afterLines="120" w:after="288"/>
        <w:jc w:val="left"/>
      </w:pPr>
    </w:p>
    <w:p w14:paraId="62F19E4C" w14:textId="509B2A41" w:rsidR="00BD588E" w:rsidRDefault="00BD588E" w:rsidP="009D2AD4">
      <w:pPr>
        <w:spacing w:beforeLines="120" w:before="288" w:afterLines="120" w:after="288"/>
        <w:jc w:val="left"/>
      </w:pPr>
    </w:p>
    <w:p w14:paraId="6BB0D1E2" w14:textId="36C25BF8" w:rsidR="00BD588E" w:rsidRDefault="00BD588E" w:rsidP="009D2AD4">
      <w:pPr>
        <w:spacing w:beforeLines="120" w:before="288" w:afterLines="120" w:after="288"/>
        <w:jc w:val="left"/>
      </w:pPr>
    </w:p>
    <w:p w14:paraId="594F1A80" w14:textId="18890808" w:rsidR="00BD588E" w:rsidRDefault="00BD588E" w:rsidP="009D2AD4">
      <w:pPr>
        <w:spacing w:beforeLines="120" w:before="288" w:afterLines="120" w:after="288"/>
        <w:jc w:val="left"/>
      </w:pPr>
    </w:p>
    <w:p w14:paraId="14D08A79" w14:textId="126B5736" w:rsidR="00C46D78" w:rsidRPr="009B1A10" w:rsidRDefault="00C16D2D" w:rsidP="009D2AD4">
      <w:pPr>
        <w:pStyle w:val="Ttulo1"/>
        <w:spacing w:beforeLines="120" w:before="288" w:afterLines="120" w:after="288"/>
        <w:ind w:left="0" w:firstLine="0"/>
        <w:jc w:val="left"/>
      </w:pPr>
      <w:bookmarkStart w:id="20" w:name="_Toc194486539"/>
      <w:bookmarkStart w:id="21" w:name="_Toc38762950"/>
      <w:r w:rsidRPr="009B1A10">
        <w:rPr>
          <w:sz w:val="30"/>
          <w:szCs w:val="30"/>
        </w:rPr>
        <w:lastRenderedPageBreak/>
        <w:t>Funções</w:t>
      </w:r>
      <w:bookmarkEnd w:id="20"/>
      <w:bookmarkEnd w:id="21"/>
    </w:p>
    <w:p w14:paraId="31C419C8" w14:textId="48B1C328" w:rsidR="00EC3846" w:rsidRPr="00B40EC0" w:rsidRDefault="00315A91" w:rsidP="009D2AD4">
      <w:pPr>
        <w:pStyle w:val="Ttulo2"/>
        <w:spacing w:beforeLines="120" w:before="288" w:afterLines="120" w:after="288"/>
        <w:ind w:left="578" w:hanging="578"/>
        <w:jc w:val="left"/>
        <w:rPr>
          <w:sz w:val="28"/>
          <w:szCs w:val="28"/>
        </w:rPr>
      </w:pPr>
      <w:bookmarkStart w:id="22" w:name="_Toc38762951"/>
      <w:r w:rsidRPr="00B40EC0">
        <w:rPr>
          <w:sz w:val="28"/>
          <w:szCs w:val="28"/>
        </w:rPr>
        <w:t>Atributos</w:t>
      </w:r>
      <w:bookmarkEnd w:id="22"/>
    </w:p>
    <w:p w14:paraId="791BC26F" w14:textId="6DCEC6D8" w:rsidR="00125020" w:rsidRDefault="00326E35" w:rsidP="004961C0">
      <w:pPr>
        <w:pStyle w:val="Corpodetexto"/>
        <w:spacing w:beforeLines="120" w:before="288" w:afterLines="120" w:after="288" w:line="240" w:lineRule="auto"/>
        <w:jc w:val="left"/>
      </w:pPr>
      <w:r>
        <w:t>Atributos é a</w:t>
      </w:r>
      <w:r w:rsidR="002F183F">
        <w:t xml:space="preserve"> </w:t>
      </w:r>
      <w:r>
        <w:t>região onde ser</w:t>
      </w:r>
      <w:r w:rsidR="002F183F">
        <w:t>ão</w:t>
      </w:r>
      <w:r>
        <w:t xml:space="preserve"> </w:t>
      </w:r>
      <w:r w:rsidR="00E11179">
        <w:t>atribuído</w:t>
      </w:r>
      <w:r w:rsidR="002F183F">
        <w:t>s</w:t>
      </w:r>
      <w:r>
        <w:t xml:space="preserve"> valores a todas a variáveis </w:t>
      </w:r>
      <w:r w:rsidR="004961C0">
        <w:t xml:space="preserve">necessárias </w:t>
      </w:r>
      <w:r>
        <w:t xml:space="preserve">para as </w:t>
      </w:r>
      <w:r w:rsidR="00E11179">
        <w:t>funções</w:t>
      </w:r>
      <w:r>
        <w:t>.</w:t>
      </w:r>
    </w:p>
    <w:p w14:paraId="42238512" w14:textId="08AC96C9" w:rsidR="00B40EC0" w:rsidRPr="00105C44" w:rsidRDefault="00B40EC0" w:rsidP="004961C0">
      <w:pPr>
        <w:pStyle w:val="Ttulo3"/>
        <w:spacing w:beforeLines="120" w:before="288" w:afterLines="120" w:after="288" w:line="240" w:lineRule="auto"/>
        <w:jc w:val="left"/>
        <w:rPr>
          <w:sz w:val="28"/>
          <w:szCs w:val="28"/>
        </w:rPr>
      </w:pPr>
      <w:bookmarkStart w:id="23" w:name="_Toc38762952"/>
      <w:r w:rsidRPr="00452235">
        <w:rPr>
          <w:sz w:val="28"/>
          <w:szCs w:val="28"/>
        </w:rPr>
        <w:t>Auditoria</w:t>
      </w:r>
      <w:bookmarkEnd w:id="23"/>
    </w:p>
    <w:p w14:paraId="60409505" w14:textId="0B47B8E5" w:rsidR="00B40EC0" w:rsidRPr="00B40EC0" w:rsidRDefault="00B40EC0" w:rsidP="004961C0">
      <w:pPr>
        <w:autoSpaceDE w:val="0"/>
        <w:autoSpaceDN w:val="0"/>
        <w:adjustRightInd w:val="0"/>
        <w:spacing w:beforeLines="120" w:before="288" w:afterLines="120" w:after="288" w:line="240" w:lineRule="auto"/>
        <w:jc w:val="left"/>
        <w:rPr>
          <w:rFonts w:asciiTheme="majorHAnsi" w:eastAsia="Times New Roman" w:hAnsiTheme="majorHAnsi" w:cstheme="majorHAnsi"/>
          <w:kern w:val="0"/>
          <w:lang w:bidi="ar-SA"/>
        </w:rPr>
      </w:pPr>
      <w:r w:rsidRPr="00B40EC0">
        <w:rPr>
          <w:rFonts w:asciiTheme="majorHAnsi" w:eastAsia="Times New Roman" w:hAnsiTheme="majorHAnsi" w:cstheme="majorHAnsi"/>
          <w:kern w:val="0"/>
          <w:lang w:bidi="ar-SA"/>
        </w:rPr>
        <w:t xml:space="preserve">const int </w:t>
      </w:r>
      <w:r w:rsidRPr="00B40EC0">
        <w:rPr>
          <w:rFonts w:asciiTheme="majorHAnsi" w:eastAsia="Times New Roman" w:hAnsiTheme="majorHAnsi" w:cstheme="majorHAnsi"/>
          <w:i/>
          <w:kern w:val="0"/>
          <w:lang w:bidi="ar-SA"/>
        </w:rPr>
        <w:t>MAX</w:t>
      </w:r>
      <w:r w:rsidRPr="00B40EC0">
        <w:rPr>
          <w:rFonts w:asciiTheme="majorHAnsi" w:eastAsia="Times New Roman" w:hAnsiTheme="majorHAnsi" w:cstheme="majorHAnsi"/>
          <w:kern w:val="0"/>
          <w:lang w:bidi="ar-SA"/>
        </w:rPr>
        <w:t xml:space="preserve"> = 100;</w:t>
      </w:r>
    </w:p>
    <w:p w14:paraId="7F315FEF" w14:textId="4D9B6DB3" w:rsidR="00B40EC0" w:rsidRPr="00B40EC0" w:rsidRDefault="00B40EC0" w:rsidP="004961C0">
      <w:pPr>
        <w:autoSpaceDE w:val="0"/>
        <w:autoSpaceDN w:val="0"/>
        <w:adjustRightInd w:val="0"/>
        <w:spacing w:beforeLines="120" w:before="288" w:afterLines="120" w:after="288" w:line="240" w:lineRule="auto"/>
        <w:jc w:val="left"/>
        <w:rPr>
          <w:rFonts w:asciiTheme="majorHAnsi" w:eastAsia="Times New Roman" w:hAnsiTheme="majorHAnsi" w:cstheme="majorHAnsi"/>
          <w:kern w:val="0"/>
          <w:lang w:bidi="ar-SA"/>
        </w:rPr>
      </w:pPr>
      <w:r w:rsidRPr="00B40EC0">
        <w:rPr>
          <w:rFonts w:asciiTheme="majorHAnsi" w:eastAsia="Times New Roman" w:hAnsiTheme="majorHAnsi" w:cstheme="majorHAnsi"/>
          <w:kern w:val="0"/>
          <w:lang w:bidi="ar-SA"/>
        </w:rPr>
        <w:t>static Auditoria</w:t>
      </w:r>
      <w:r w:rsidR="0059536F">
        <w:rPr>
          <w:rFonts w:asciiTheme="majorHAnsi" w:eastAsia="Times New Roman" w:hAnsiTheme="majorHAnsi" w:cstheme="majorHAnsi"/>
          <w:kern w:val="0"/>
          <w:lang w:bidi="ar-SA"/>
        </w:rPr>
        <w:t xml:space="preserve"> </w:t>
      </w:r>
      <w:r w:rsidRPr="00B40EC0">
        <w:rPr>
          <w:rFonts w:asciiTheme="majorHAnsi" w:eastAsia="Times New Roman" w:hAnsiTheme="majorHAnsi" w:cstheme="majorHAnsi"/>
          <w:kern w:val="0"/>
          <w:lang w:bidi="ar-SA"/>
        </w:rPr>
        <w:t xml:space="preserve">[] </w:t>
      </w:r>
      <w:r w:rsidRPr="00B40EC0">
        <w:rPr>
          <w:rFonts w:asciiTheme="majorHAnsi" w:eastAsia="Times New Roman" w:hAnsiTheme="majorHAnsi" w:cstheme="majorHAnsi"/>
          <w:i/>
          <w:kern w:val="0"/>
          <w:lang w:bidi="ar-SA"/>
        </w:rPr>
        <w:t>aud</w:t>
      </w:r>
      <w:r w:rsidRPr="00B40EC0">
        <w:rPr>
          <w:rFonts w:asciiTheme="majorHAnsi" w:eastAsia="Times New Roman" w:hAnsiTheme="majorHAnsi" w:cstheme="majorHAnsi"/>
          <w:kern w:val="0"/>
          <w:lang w:bidi="ar-SA"/>
        </w:rPr>
        <w:t>;</w:t>
      </w:r>
    </w:p>
    <w:p w14:paraId="6C8947E5" w14:textId="2CD6E972" w:rsidR="003A5CCC" w:rsidRPr="00B40EC0" w:rsidRDefault="00B40EC0" w:rsidP="004961C0">
      <w:pPr>
        <w:autoSpaceDE w:val="0"/>
        <w:autoSpaceDN w:val="0"/>
        <w:adjustRightInd w:val="0"/>
        <w:spacing w:beforeLines="120" w:before="288" w:afterLines="120" w:after="288" w:line="240" w:lineRule="auto"/>
        <w:jc w:val="left"/>
        <w:rPr>
          <w:rFonts w:asciiTheme="majorHAnsi" w:eastAsia="Times New Roman" w:hAnsiTheme="majorHAnsi" w:cstheme="majorHAnsi"/>
          <w:kern w:val="0"/>
          <w:lang w:bidi="ar-SA"/>
        </w:rPr>
      </w:pPr>
      <w:r w:rsidRPr="00B40EC0">
        <w:rPr>
          <w:rFonts w:asciiTheme="majorHAnsi" w:eastAsia="Times New Roman" w:hAnsiTheme="majorHAnsi" w:cstheme="majorHAnsi"/>
          <w:kern w:val="0"/>
          <w:lang w:bidi="ar-SA"/>
        </w:rPr>
        <w:t xml:space="preserve">static int </w:t>
      </w:r>
      <w:r w:rsidRPr="00B40EC0">
        <w:rPr>
          <w:rFonts w:asciiTheme="majorHAnsi" w:eastAsia="Times New Roman" w:hAnsiTheme="majorHAnsi" w:cstheme="majorHAnsi"/>
          <w:i/>
          <w:kern w:val="0"/>
          <w:lang w:bidi="ar-SA"/>
        </w:rPr>
        <w:t>totalAud</w:t>
      </w:r>
      <w:r w:rsidRPr="00B40EC0">
        <w:rPr>
          <w:rFonts w:asciiTheme="majorHAnsi" w:eastAsia="Times New Roman" w:hAnsiTheme="majorHAnsi" w:cstheme="majorHAnsi"/>
          <w:kern w:val="0"/>
          <w:lang w:bidi="ar-SA"/>
        </w:rPr>
        <w:t>=0;</w:t>
      </w:r>
    </w:p>
    <w:p w14:paraId="1A38D384" w14:textId="78AF8E97" w:rsidR="00280BAC" w:rsidRPr="00280BAC" w:rsidRDefault="00012C52" w:rsidP="004961C0">
      <w:pPr>
        <w:pStyle w:val="Ttulo3"/>
        <w:spacing w:beforeLines="120" w:before="288" w:afterLines="120" w:after="288" w:line="240" w:lineRule="auto"/>
        <w:jc w:val="left"/>
        <w:rPr>
          <w:sz w:val="28"/>
          <w:szCs w:val="28"/>
        </w:rPr>
      </w:pPr>
      <w:bookmarkStart w:id="24" w:name="_Toc38762953"/>
      <w:r>
        <w:rPr>
          <w:sz w:val="28"/>
          <w:szCs w:val="28"/>
        </w:rPr>
        <w:t>Colaborador</w:t>
      </w:r>
      <w:bookmarkEnd w:id="24"/>
    </w:p>
    <w:p w14:paraId="73E99272" w14:textId="2730E631" w:rsidR="00012C52" w:rsidRPr="00012C52" w:rsidRDefault="00012C52" w:rsidP="004961C0">
      <w:pPr>
        <w:autoSpaceDE w:val="0"/>
        <w:autoSpaceDN w:val="0"/>
        <w:adjustRightInd w:val="0"/>
        <w:spacing w:beforeLines="120" w:before="288" w:afterLines="120" w:after="288" w:line="240" w:lineRule="auto"/>
        <w:jc w:val="left"/>
        <w:rPr>
          <w:rFonts w:asciiTheme="majorHAnsi" w:eastAsia="Times New Roman" w:hAnsiTheme="majorHAnsi" w:cstheme="majorHAnsi"/>
          <w:kern w:val="0"/>
          <w:lang w:bidi="ar-SA"/>
        </w:rPr>
      </w:pPr>
      <w:r w:rsidRPr="00012C52">
        <w:rPr>
          <w:rFonts w:asciiTheme="majorHAnsi" w:eastAsia="Times New Roman" w:hAnsiTheme="majorHAnsi" w:cstheme="majorHAnsi"/>
          <w:kern w:val="0"/>
          <w:lang w:bidi="ar-SA"/>
        </w:rPr>
        <w:t xml:space="preserve">const int </w:t>
      </w:r>
      <w:r w:rsidRPr="00012C52">
        <w:rPr>
          <w:rFonts w:asciiTheme="majorHAnsi" w:eastAsia="Times New Roman" w:hAnsiTheme="majorHAnsi" w:cstheme="majorHAnsi"/>
          <w:i/>
          <w:kern w:val="0"/>
          <w:lang w:bidi="ar-SA"/>
        </w:rPr>
        <w:t>MAX</w:t>
      </w:r>
      <w:r w:rsidRPr="00012C52">
        <w:rPr>
          <w:rFonts w:asciiTheme="majorHAnsi" w:eastAsia="Times New Roman" w:hAnsiTheme="majorHAnsi" w:cstheme="majorHAnsi"/>
          <w:kern w:val="0"/>
          <w:lang w:bidi="ar-SA"/>
        </w:rPr>
        <w:t xml:space="preserve"> = 100;</w:t>
      </w:r>
    </w:p>
    <w:p w14:paraId="0BB3BB18" w14:textId="3ED35CC9" w:rsidR="00012C52" w:rsidRPr="00012C52" w:rsidRDefault="00012C52" w:rsidP="004961C0">
      <w:pPr>
        <w:autoSpaceDE w:val="0"/>
        <w:autoSpaceDN w:val="0"/>
        <w:adjustRightInd w:val="0"/>
        <w:spacing w:beforeLines="120" w:before="288" w:afterLines="120" w:after="288" w:line="240" w:lineRule="auto"/>
        <w:jc w:val="left"/>
        <w:rPr>
          <w:rFonts w:asciiTheme="majorHAnsi" w:eastAsia="Times New Roman" w:hAnsiTheme="majorHAnsi" w:cstheme="majorHAnsi"/>
          <w:kern w:val="0"/>
          <w:lang w:bidi="ar-SA"/>
        </w:rPr>
      </w:pPr>
      <w:r w:rsidRPr="00012C52">
        <w:rPr>
          <w:rFonts w:asciiTheme="majorHAnsi" w:eastAsia="Times New Roman" w:hAnsiTheme="majorHAnsi" w:cstheme="majorHAnsi"/>
          <w:kern w:val="0"/>
          <w:lang w:bidi="ar-SA"/>
        </w:rPr>
        <w:t>static Colaborador</w:t>
      </w:r>
      <w:r w:rsidR="0059536F">
        <w:rPr>
          <w:rFonts w:asciiTheme="majorHAnsi" w:eastAsia="Times New Roman" w:hAnsiTheme="majorHAnsi" w:cstheme="majorHAnsi"/>
          <w:kern w:val="0"/>
          <w:lang w:bidi="ar-SA"/>
        </w:rPr>
        <w:t xml:space="preserve"> </w:t>
      </w:r>
      <w:r w:rsidRPr="00012C52">
        <w:rPr>
          <w:rFonts w:asciiTheme="majorHAnsi" w:eastAsia="Times New Roman" w:hAnsiTheme="majorHAnsi" w:cstheme="majorHAnsi"/>
          <w:kern w:val="0"/>
          <w:lang w:bidi="ar-SA"/>
        </w:rPr>
        <w:t xml:space="preserve">[] </w:t>
      </w:r>
      <w:r w:rsidRPr="00012C52">
        <w:rPr>
          <w:rFonts w:asciiTheme="majorHAnsi" w:eastAsia="Times New Roman" w:hAnsiTheme="majorHAnsi" w:cstheme="majorHAnsi"/>
          <w:i/>
          <w:kern w:val="0"/>
          <w:lang w:bidi="ar-SA"/>
        </w:rPr>
        <w:t>col</w:t>
      </w:r>
      <w:r w:rsidRPr="00012C52">
        <w:rPr>
          <w:rFonts w:asciiTheme="majorHAnsi" w:eastAsia="Times New Roman" w:hAnsiTheme="majorHAnsi" w:cstheme="majorHAnsi"/>
          <w:kern w:val="0"/>
          <w:lang w:bidi="ar-SA"/>
        </w:rPr>
        <w:t>;</w:t>
      </w:r>
    </w:p>
    <w:p w14:paraId="58E36E65" w14:textId="25D8F5C1" w:rsidR="00280BAC" w:rsidRDefault="00012C52" w:rsidP="004961C0">
      <w:pPr>
        <w:pStyle w:val="Corpodetexto"/>
        <w:spacing w:beforeLines="120" w:before="288" w:afterLines="120" w:after="288" w:line="240" w:lineRule="auto"/>
        <w:jc w:val="left"/>
        <w:rPr>
          <w:rFonts w:asciiTheme="majorHAnsi" w:eastAsia="Times New Roman" w:hAnsiTheme="majorHAnsi" w:cstheme="majorHAnsi"/>
          <w:kern w:val="0"/>
          <w:lang w:bidi="ar-SA"/>
        </w:rPr>
      </w:pPr>
      <w:r w:rsidRPr="00012C52">
        <w:rPr>
          <w:rFonts w:asciiTheme="majorHAnsi" w:eastAsia="Times New Roman" w:hAnsiTheme="majorHAnsi" w:cstheme="majorHAnsi"/>
          <w:kern w:val="0"/>
          <w:lang w:bidi="ar-SA"/>
        </w:rPr>
        <w:t xml:space="preserve">static int </w:t>
      </w:r>
      <w:r w:rsidRPr="00012C52">
        <w:rPr>
          <w:rFonts w:asciiTheme="majorHAnsi" w:eastAsia="Times New Roman" w:hAnsiTheme="majorHAnsi" w:cstheme="majorHAnsi"/>
          <w:i/>
          <w:kern w:val="0"/>
          <w:lang w:bidi="ar-SA"/>
        </w:rPr>
        <w:t>totalCol</w:t>
      </w:r>
      <w:r w:rsidRPr="00012C52">
        <w:rPr>
          <w:rFonts w:asciiTheme="majorHAnsi" w:eastAsia="Times New Roman" w:hAnsiTheme="majorHAnsi" w:cstheme="majorHAnsi"/>
          <w:kern w:val="0"/>
          <w:lang w:bidi="ar-SA"/>
        </w:rPr>
        <w:t>=0;</w:t>
      </w:r>
    </w:p>
    <w:p w14:paraId="4EDC194B" w14:textId="64AE4DF3" w:rsidR="00280BAC" w:rsidRPr="00280BAC" w:rsidRDefault="00280BAC" w:rsidP="004961C0">
      <w:pPr>
        <w:pStyle w:val="Ttulo3"/>
        <w:spacing w:beforeLines="120" w:before="288" w:afterLines="120" w:after="288" w:line="240" w:lineRule="auto"/>
        <w:jc w:val="left"/>
        <w:rPr>
          <w:sz w:val="28"/>
          <w:szCs w:val="28"/>
        </w:rPr>
      </w:pPr>
      <w:bookmarkStart w:id="25" w:name="_Toc38762954"/>
      <w:r>
        <w:rPr>
          <w:sz w:val="28"/>
          <w:szCs w:val="28"/>
        </w:rPr>
        <w:t>Equipamento</w:t>
      </w:r>
      <w:bookmarkEnd w:id="25"/>
      <w:r w:rsidRPr="00946182">
        <w:rPr>
          <w:sz w:val="28"/>
          <w:szCs w:val="28"/>
        </w:rPr>
        <w:t xml:space="preserve"> </w:t>
      </w:r>
    </w:p>
    <w:p w14:paraId="17668839" w14:textId="65ADB12D" w:rsidR="00280BAC" w:rsidRPr="00280BAC" w:rsidRDefault="00280BAC" w:rsidP="004961C0">
      <w:pPr>
        <w:autoSpaceDE w:val="0"/>
        <w:autoSpaceDN w:val="0"/>
        <w:adjustRightInd w:val="0"/>
        <w:spacing w:beforeLines="120" w:before="288" w:afterLines="120" w:after="288" w:line="240" w:lineRule="auto"/>
        <w:jc w:val="left"/>
        <w:rPr>
          <w:rFonts w:asciiTheme="majorHAnsi" w:eastAsia="Times New Roman" w:hAnsiTheme="majorHAnsi" w:cstheme="majorHAnsi"/>
          <w:kern w:val="0"/>
          <w:lang w:bidi="ar-SA"/>
        </w:rPr>
      </w:pPr>
      <w:r w:rsidRPr="00280BAC">
        <w:rPr>
          <w:rFonts w:asciiTheme="majorHAnsi" w:eastAsia="Times New Roman" w:hAnsiTheme="majorHAnsi" w:cstheme="majorHAnsi"/>
          <w:kern w:val="0"/>
          <w:lang w:bidi="ar-SA"/>
        </w:rPr>
        <w:t xml:space="preserve">const int </w:t>
      </w:r>
      <w:r w:rsidRPr="00280BAC">
        <w:rPr>
          <w:rFonts w:asciiTheme="majorHAnsi" w:eastAsia="Times New Roman" w:hAnsiTheme="majorHAnsi" w:cstheme="majorHAnsi"/>
          <w:i/>
          <w:kern w:val="0"/>
          <w:lang w:bidi="ar-SA"/>
        </w:rPr>
        <w:t>MAX</w:t>
      </w:r>
      <w:r w:rsidRPr="00280BAC">
        <w:rPr>
          <w:rFonts w:asciiTheme="majorHAnsi" w:eastAsia="Times New Roman" w:hAnsiTheme="majorHAnsi" w:cstheme="majorHAnsi"/>
          <w:kern w:val="0"/>
          <w:lang w:bidi="ar-SA"/>
        </w:rPr>
        <w:t xml:space="preserve"> = 100;</w:t>
      </w:r>
    </w:p>
    <w:p w14:paraId="4BEE377E" w14:textId="0C92BAE3" w:rsidR="00280BAC" w:rsidRPr="00280BAC" w:rsidRDefault="00280BAC" w:rsidP="004961C0">
      <w:pPr>
        <w:autoSpaceDE w:val="0"/>
        <w:autoSpaceDN w:val="0"/>
        <w:adjustRightInd w:val="0"/>
        <w:spacing w:beforeLines="120" w:before="288" w:afterLines="120" w:after="288" w:line="240" w:lineRule="auto"/>
        <w:jc w:val="left"/>
        <w:rPr>
          <w:rFonts w:asciiTheme="majorHAnsi" w:eastAsia="Times New Roman" w:hAnsiTheme="majorHAnsi" w:cstheme="majorHAnsi"/>
          <w:kern w:val="0"/>
          <w:lang w:bidi="ar-SA"/>
        </w:rPr>
      </w:pPr>
      <w:r w:rsidRPr="00280BAC">
        <w:rPr>
          <w:rFonts w:asciiTheme="majorHAnsi" w:eastAsia="Times New Roman" w:hAnsiTheme="majorHAnsi" w:cstheme="majorHAnsi"/>
          <w:kern w:val="0"/>
          <w:lang w:bidi="ar-SA"/>
        </w:rPr>
        <w:t>static Equipamento</w:t>
      </w:r>
      <w:r w:rsidR="00241074">
        <w:rPr>
          <w:rFonts w:asciiTheme="majorHAnsi" w:eastAsia="Times New Roman" w:hAnsiTheme="majorHAnsi" w:cstheme="majorHAnsi"/>
          <w:kern w:val="0"/>
          <w:lang w:bidi="ar-SA"/>
        </w:rPr>
        <w:t xml:space="preserve"> </w:t>
      </w:r>
      <w:r w:rsidRPr="00280BAC">
        <w:rPr>
          <w:rFonts w:asciiTheme="majorHAnsi" w:eastAsia="Times New Roman" w:hAnsiTheme="majorHAnsi" w:cstheme="majorHAnsi"/>
          <w:kern w:val="0"/>
          <w:lang w:bidi="ar-SA"/>
        </w:rPr>
        <w:t xml:space="preserve">[] </w:t>
      </w:r>
      <w:r w:rsidRPr="00280BAC">
        <w:rPr>
          <w:rFonts w:asciiTheme="majorHAnsi" w:eastAsia="Times New Roman" w:hAnsiTheme="majorHAnsi" w:cstheme="majorHAnsi"/>
          <w:i/>
          <w:kern w:val="0"/>
          <w:lang w:bidi="ar-SA"/>
        </w:rPr>
        <w:t>equ</w:t>
      </w:r>
      <w:r w:rsidRPr="00280BAC">
        <w:rPr>
          <w:rFonts w:asciiTheme="majorHAnsi" w:eastAsia="Times New Roman" w:hAnsiTheme="majorHAnsi" w:cstheme="majorHAnsi"/>
          <w:kern w:val="0"/>
          <w:lang w:bidi="ar-SA"/>
        </w:rPr>
        <w:t>;</w:t>
      </w:r>
    </w:p>
    <w:p w14:paraId="61DCAF19" w14:textId="374D2FAD" w:rsidR="00C46D78" w:rsidRPr="00280BAC" w:rsidRDefault="00280BAC" w:rsidP="004961C0">
      <w:pPr>
        <w:pStyle w:val="Itens04"/>
        <w:spacing w:beforeLines="120" w:before="288" w:afterLines="120" w:after="288" w:line="240" w:lineRule="auto"/>
        <w:ind w:left="0" w:firstLine="0"/>
        <w:jc w:val="left"/>
        <w:rPr>
          <w:rFonts w:asciiTheme="majorHAnsi" w:hAnsiTheme="majorHAnsi" w:cstheme="majorHAnsi"/>
          <w:lang w:val="pt-PT"/>
        </w:rPr>
      </w:pPr>
      <w:r w:rsidRPr="00280BAC">
        <w:rPr>
          <w:rFonts w:asciiTheme="majorHAnsi" w:eastAsia="Times New Roman" w:hAnsiTheme="majorHAnsi" w:cstheme="majorHAnsi"/>
          <w:kern w:val="0"/>
          <w:lang w:val="pt-PT" w:bidi="ar-SA"/>
        </w:rPr>
        <w:t xml:space="preserve">static int </w:t>
      </w:r>
      <w:r w:rsidRPr="00280BAC">
        <w:rPr>
          <w:rFonts w:asciiTheme="majorHAnsi" w:eastAsia="Times New Roman" w:hAnsiTheme="majorHAnsi" w:cstheme="majorHAnsi"/>
          <w:i/>
          <w:kern w:val="0"/>
          <w:lang w:val="pt-PT" w:bidi="ar-SA"/>
        </w:rPr>
        <w:t>totalEqu</w:t>
      </w:r>
      <w:r w:rsidRPr="00280BAC">
        <w:rPr>
          <w:rFonts w:asciiTheme="majorHAnsi" w:eastAsia="Times New Roman" w:hAnsiTheme="majorHAnsi" w:cstheme="majorHAnsi"/>
          <w:kern w:val="0"/>
          <w:lang w:val="pt-PT" w:bidi="ar-SA"/>
        </w:rPr>
        <w:t xml:space="preserve"> = 0;</w:t>
      </w:r>
    </w:p>
    <w:p w14:paraId="5B4CC66A" w14:textId="450AFEBB" w:rsidR="00280BAC" w:rsidRPr="00B36383" w:rsidRDefault="00280BAC" w:rsidP="004961C0">
      <w:pPr>
        <w:pStyle w:val="Ttulo3"/>
        <w:spacing w:beforeLines="120" w:before="288" w:afterLines="120" w:after="288" w:line="240" w:lineRule="auto"/>
        <w:jc w:val="left"/>
        <w:rPr>
          <w:sz w:val="28"/>
          <w:szCs w:val="28"/>
        </w:rPr>
      </w:pPr>
      <w:bookmarkStart w:id="26" w:name="_Toc38762955"/>
      <w:r>
        <w:rPr>
          <w:sz w:val="28"/>
          <w:szCs w:val="28"/>
        </w:rPr>
        <w:t>Pessoa</w:t>
      </w:r>
      <w:bookmarkEnd w:id="26"/>
    </w:p>
    <w:p w14:paraId="56BD0B22" w14:textId="385AF395" w:rsidR="00280BAC" w:rsidRPr="00280BAC" w:rsidRDefault="00280BAC" w:rsidP="004961C0">
      <w:pPr>
        <w:autoSpaceDE w:val="0"/>
        <w:autoSpaceDN w:val="0"/>
        <w:adjustRightInd w:val="0"/>
        <w:spacing w:beforeLines="120" w:before="288" w:afterLines="120" w:after="288" w:line="240" w:lineRule="auto"/>
        <w:jc w:val="left"/>
        <w:rPr>
          <w:rFonts w:asciiTheme="majorHAnsi" w:eastAsia="Times New Roman" w:hAnsiTheme="majorHAnsi" w:cstheme="majorHAnsi"/>
          <w:kern w:val="0"/>
          <w:lang w:bidi="ar-SA"/>
        </w:rPr>
      </w:pPr>
      <w:r w:rsidRPr="00280BAC">
        <w:rPr>
          <w:rFonts w:asciiTheme="majorHAnsi" w:eastAsia="Times New Roman" w:hAnsiTheme="majorHAnsi" w:cstheme="majorHAnsi"/>
          <w:kern w:val="0"/>
          <w:lang w:bidi="ar-SA"/>
        </w:rPr>
        <w:t xml:space="preserve">const int </w:t>
      </w:r>
      <w:r w:rsidRPr="00280BAC">
        <w:rPr>
          <w:rFonts w:asciiTheme="majorHAnsi" w:eastAsia="Times New Roman" w:hAnsiTheme="majorHAnsi" w:cstheme="majorHAnsi"/>
          <w:i/>
          <w:kern w:val="0"/>
          <w:lang w:bidi="ar-SA"/>
        </w:rPr>
        <w:t>MAX</w:t>
      </w:r>
      <w:r w:rsidRPr="00280BAC">
        <w:rPr>
          <w:rFonts w:asciiTheme="majorHAnsi" w:eastAsia="Times New Roman" w:hAnsiTheme="majorHAnsi" w:cstheme="majorHAnsi"/>
          <w:kern w:val="0"/>
          <w:lang w:bidi="ar-SA"/>
        </w:rPr>
        <w:t xml:space="preserve"> = 100;</w:t>
      </w:r>
    </w:p>
    <w:p w14:paraId="56EA916E" w14:textId="74185986" w:rsidR="00280BAC" w:rsidRPr="00280BAC" w:rsidRDefault="00280BAC" w:rsidP="004961C0">
      <w:pPr>
        <w:autoSpaceDE w:val="0"/>
        <w:autoSpaceDN w:val="0"/>
        <w:adjustRightInd w:val="0"/>
        <w:spacing w:beforeLines="120" w:before="288" w:afterLines="120" w:after="288" w:line="240" w:lineRule="auto"/>
        <w:jc w:val="left"/>
        <w:rPr>
          <w:rFonts w:asciiTheme="majorHAnsi" w:eastAsia="Times New Roman" w:hAnsiTheme="majorHAnsi" w:cstheme="majorHAnsi"/>
          <w:kern w:val="0"/>
          <w:lang w:bidi="ar-SA"/>
        </w:rPr>
      </w:pPr>
      <w:r w:rsidRPr="00280BAC">
        <w:rPr>
          <w:rFonts w:asciiTheme="majorHAnsi" w:eastAsia="Times New Roman" w:hAnsiTheme="majorHAnsi" w:cstheme="majorHAnsi"/>
          <w:kern w:val="0"/>
          <w:lang w:bidi="ar-SA"/>
        </w:rPr>
        <w:t>static Pessoa</w:t>
      </w:r>
      <w:r w:rsidR="00241074">
        <w:rPr>
          <w:rFonts w:asciiTheme="majorHAnsi" w:eastAsia="Times New Roman" w:hAnsiTheme="majorHAnsi" w:cstheme="majorHAnsi"/>
          <w:kern w:val="0"/>
          <w:lang w:bidi="ar-SA"/>
        </w:rPr>
        <w:t xml:space="preserve"> </w:t>
      </w:r>
      <w:r w:rsidRPr="00280BAC">
        <w:rPr>
          <w:rFonts w:asciiTheme="majorHAnsi" w:eastAsia="Times New Roman" w:hAnsiTheme="majorHAnsi" w:cstheme="majorHAnsi"/>
          <w:kern w:val="0"/>
          <w:lang w:bidi="ar-SA"/>
        </w:rPr>
        <w:t xml:space="preserve">[] </w:t>
      </w:r>
      <w:r w:rsidRPr="00280BAC">
        <w:rPr>
          <w:rFonts w:asciiTheme="majorHAnsi" w:eastAsia="Times New Roman" w:hAnsiTheme="majorHAnsi" w:cstheme="majorHAnsi"/>
          <w:i/>
          <w:kern w:val="0"/>
          <w:lang w:bidi="ar-SA"/>
        </w:rPr>
        <w:t>pes</w:t>
      </w:r>
      <w:r w:rsidRPr="00280BAC">
        <w:rPr>
          <w:rFonts w:asciiTheme="majorHAnsi" w:eastAsia="Times New Roman" w:hAnsiTheme="majorHAnsi" w:cstheme="majorHAnsi"/>
          <w:kern w:val="0"/>
          <w:lang w:bidi="ar-SA"/>
        </w:rPr>
        <w:t>;</w:t>
      </w:r>
    </w:p>
    <w:p w14:paraId="45601A25" w14:textId="59CFAC56" w:rsidR="00C46D78" w:rsidRPr="00280BAC" w:rsidRDefault="00280BAC" w:rsidP="004961C0">
      <w:pPr>
        <w:spacing w:beforeLines="120" w:before="288" w:afterLines="120" w:after="288" w:line="240" w:lineRule="auto"/>
        <w:jc w:val="left"/>
        <w:rPr>
          <w:rFonts w:asciiTheme="majorHAnsi" w:hAnsiTheme="majorHAnsi" w:cstheme="majorHAnsi"/>
        </w:rPr>
      </w:pPr>
      <w:r w:rsidRPr="00280BAC">
        <w:rPr>
          <w:rFonts w:asciiTheme="majorHAnsi" w:eastAsia="Times New Roman" w:hAnsiTheme="majorHAnsi" w:cstheme="majorHAnsi"/>
          <w:kern w:val="0"/>
          <w:lang w:bidi="ar-SA"/>
        </w:rPr>
        <w:t xml:space="preserve">static int </w:t>
      </w:r>
      <w:r w:rsidRPr="00280BAC">
        <w:rPr>
          <w:rFonts w:asciiTheme="majorHAnsi" w:eastAsia="Times New Roman" w:hAnsiTheme="majorHAnsi" w:cstheme="majorHAnsi"/>
          <w:i/>
          <w:kern w:val="0"/>
          <w:lang w:bidi="ar-SA"/>
        </w:rPr>
        <w:t>totalPes</w:t>
      </w:r>
      <w:r w:rsidRPr="00280BAC">
        <w:rPr>
          <w:rFonts w:asciiTheme="majorHAnsi" w:eastAsia="Times New Roman" w:hAnsiTheme="majorHAnsi" w:cstheme="majorHAnsi"/>
          <w:kern w:val="0"/>
          <w:lang w:bidi="ar-SA"/>
        </w:rPr>
        <w:t xml:space="preserve"> = 0;</w:t>
      </w:r>
    </w:p>
    <w:p w14:paraId="1EB74B77" w14:textId="002FF71B" w:rsidR="00C46D78" w:rsidRPr="00280BAC" w:rsidRDefault="00280BAC" w:rsidP="004961C0">
      <w:pPr>
        <w:pStyle w:val="Ttulo3"/>
        <w:spacing w:beforeLines="120" w:before="288" w:afterLines="120" w:after="288" w:line="240" w:lineRule="auto"/>
        <w:jc w:val="left"/>
        <w:rPr>
          <w:sz w:val="28"/>
          <w:szCs w:val="28"/>
        </w:rPr>
      </w:pPr>
      <w:bookmarkStart w:id="27" w:name="_Toc38762956"/>
      <w:r w:rsidRPr="00FD0E71">
        <w:rPr>
          <w:sz w:val="28"/>
          <w:szCs w:val="28"/>
        </w:rPr>
        <w:t>Vulnerabilidade</w:t>
      </w:r>
      <w:bookmarkEnd w:id="27"/>
    </w:p>
    <w:p w14:paraId="71A384CE" w14:textId="2EBE4CDD" w:rsidR="00280BAC" w:rsidRDefault="00280BAC" w:rsidP="004961C0">
      <w:pPr>
        <w:autoSpaceDE w:val="0"/>
        <w:autoSpaceDN w:val="0"/>
        <w:adjustRightInd w:val="0"/>
        <w:spacing w:beforeLines="120" w:before="288" w:afterLines="120" w:after="288" w:line="240" w:lineRule="auto"/>
        <w:jc w:val="left"/>
        <w:rPr>
          <w:rFonts w:asciiTheme="majorHAnsi" w:eastAsia="Times New Roman" w:hAnsiTheme="majorHAnsi" w:cstheme="majorHAnsi"/>
          <w:kern w:val="0"/>
          <w:lang w:bidi="ar-SA"/>
        </w:rPr>
      </w:pPr>
      <w:r w:rsidRPr="00280BAC">
        <w:rPr>
          <w:rFonts w:asciiTheme="majorHAnsi" w:eastAsia="Times New Roman" w:hAnsiTheme="majorHAnsi" w:cstheme="majorHAnsi"/>
          <w:kern w:val="0"/>
          <w:lang w:bidi="ar-SA"/>
        </w:rPr>
        <w:t xml:space="preserve">const int </w:t>
      </w:r>
      <w:r w:rsidRPr="00280BAC">
        <w:rPr>
          <w:rFonts w:asciiTheme="majorHAnsi" w:eastAsia="Times New Roman" w:hAnsiTheme="majorHAnsi" w:cstheme="majorHAnsi"/>
          <w:i/>
          <w:kern w:val="0"/>
          <w:lang w:bidi="ar-SA"/>
        </w:rPr>
        <w:t>MAX</w:t>
      </w:r>
      <w:r w:rsidRPr="00280BAC">
        <w:rPr>
          <w:rFonts w:asciiTheme="majorHAnsi" w:eastAsia="Times New Roman" w:hAnsiTheme="majorHAnsi" w:cstheme="majorHAnsi"/>
          <w:kern w:val="0"/>
          <w:lang w:bidi="ar-SA"/>
        </w:rPr>
        <w:t xml:space="preserve"> = 100;</w:t>
      </w:r>
    </w:p>
    <w:p w14:paraId="5EADEF2F" w14:textId="652F5952" w:rsidR="00280BAC" w:rsidRPr="00247AC0" w:rsidRDefault="00280BAC" w:rsidP="004961C0">
      <w:pPr>
        <w:autoSpaceDE w:val="0"/>
        <w:autoSpaceDN w:val="0"/>
        <w:adjustRightInd w:val="0"/>
        <w:spacing w:beforeLines="120" w:before="288" w:afterLines="120" w:after="288" w:line="240" w:lineRule="auto"/>
        <w:jc w:val="left"/>
        <w:rPr>
          <w:rFonts w:asciiTheme="majorHAnsi" w:eastAsia="Times New Roman" w:hAnsiTheme="majorHAnsi" w:cstheme="majorHAnsi"/>
          <w:kern w:val="0"/>
          <w:lang w:bidi="ar-SA"/>
        </w:rPr>
      </w:pPr>
      <w:r w:rsidRPr="00247AC0">
        <w:rPr>
          <w:rFonts w:asciiTheme="majorHAnsi" w:eastAsia="Times New Roman" w:hAnsiTheme="majorHAnsi" w:cstheme="majorHAnsi"/>
          <w:kern w:val="0"/>
          <w:lang w:bidi="ar-SA"/>
        </w:rPr>
        <w:t xml:space="preserve"> static Vulnerabilidade</w:t>
      </w:r>
      <w:r w:rsidR="00241074">
        <w:rPr>
          <w:rFonts w:asciiTheme="majorHAnsi" w:eastAsia="Times New Roman" w:hAnsiTheme="majorHAnsi" w:cstheme="majorHAnsi"/>
          <w:kern w:val="0"/>
          <w:lang w:bidi="ar-SA"/>
        </w:rPr>
        <w:t xml:space="preserve"> </w:t>
      </w:r>
      <w:r w:rsidRPr="00247AC0">
        <w:rPr>
          <w:rFonts w:asciiTheme="majorHAnsi" w:eastAsia="Times New Roman" w:hAnsiTheme="majorHAnsi" w:cstheme="majorHAnsi"/>
          <w:kern w:val="0"/>
          <w:lang w:bidi="ar-SA"/>
        </w:rPr>
        <w:t xml:space="preserve">[] </w:t>
      </w:r>
      <w:r w:rsidRPr="00247AC0">
        <w:rPr>
          <w:rFonts w:asciiTheme="majorHAnsi" w:eastAsia="Times New Roman" w:hAnsiTheme="majorHAnsi" w:cstheme="majorHAnsi"/>
          <w:i/>
          <w:kern w:val="0"/>
          <w:lang w:bidi="ar-SA"/>
        </w:rPr>
        <w:t>vul</w:t>
      </w:r>
      <w:r w:rsidRPr="00247AC0">
        <w:rPr>
          <w:rFonts w:asciiTheme="majorHAnsi" w:eastAsia="Times New Roman" w:hAnsiTheme="majorHAnsi" w:cstheme="majorHAnsi"/>
          <w:kern w:val="0"/>
          <w:lang w:bidi="ar-SA"/>
        </w:rPr>
        <w:t>;</w:t>
      </w:r>
    </w:p>
    <w:p w14:paraId="7BE7E3FD" w14:textId="2917CBE3" w:rsidR="00D029F1" w:rsidRPr="00247AC0" w:rsidRDefault="00280BAC" w:rsidP="004961C0">
      <w:pPr>
        <w:pStyle w:val="Itens04"/>
        <w:spacing w:beforeLines="120" w:before="288" w:afterLines="120" w:after="288"/>
        <w:ind w:left="0" w:firstLine="0"/>
        <w:jc w:val="left"/>
        <w:rPr>
          <w:rFonts w:asciiTheme="majorHAnsi" w:eastAsia="Times New Roman" w:hAnsiTheme="majorHAnsi" w:cstheme="majorHAnsi"/>
          <w:kern w:val="0"/>
          <w:lang w:bidi="ar-SA"/>
        </w:rPr>
      </w:pPr>
      <w:r w:rsidRPr="00247AC0">
        <w:rPr>
          <w:rFonts w:asciiTheme="majorHAnsi" w:eastAsia="Times New Roman" w:hAnsiTheme="majorHAnsi" w:cstheme="majorHAnsi"/>
          <w:kern w:val="0"/>
          <w:lang w:bidi="ar-SA"/>
        </w:rPr>
        <w:t xml:space="preserve"> static int </w:t>
      </w:r>
      <w:r w:rsidRPr="00247AC0">
        <w:rPr>
          <w:rFonts w:asciiTheme="majorHAnsi" w:eastAsia="Times New Roman" w:hAnsiTheme="majorHAnsi" w:cstheme="majorHAnsi"/>
          <w:i/>
          <w:kern w:val="0"/>
          <w:lang w:bidi="ar-SA"/>
        </w:rPr>
        <w:t>totalVul</w:t>
      </w:r>
      <w:r w:rsidRPr="00247AC0">
        <w:rPr>
          <w:rFonts w:asciiTheme="majorHAnsi" w:eastAsia="Times New Roman" w:hAnsiTheme="majorHAnsi" w:cstheme="majorHAnsi"/>
          <w:kern w:val="0"/>
          <w:lang w:bidi="ar-SA"/>
        </w:rPr>
        <w:t>;</w:t>
      </w:r>
    </w:p>
    <w:p w14:paraId="5F633EF4" w14:textId="2A27B719" w:rsidR="00D029F1" w:rsidRPr="00F84290" w:rsidRDefault="008C2E07" w:rsidP="009D2AD4">
      <w:pPr>
        <w:pStyle w:val="Ttulo2"/>
        <w:spacing w:beforeLines="120" w:before="288" w:afterLines="120" w:after="288"/>
        <w:jc w:val="left"/>
        <w:rPr>
          <w:sz w:val="30"/>
          <w:szCs w:val="30"/>
        </w:rPr>
      </w:pPr>
      <w:r>
        <w:rPr>
          <w:sz w:val="30"/>
          <w:szCs w:val="30"/>
        </w:rPr>
        <w:lastRenderedPageBreak/>
        <w:t xml:space="preserve">  </w:t>
      </w:r>
      <w:bookmarkStart w:id="28" w:name="_Toc38762957"/>
      <w:r w:rsidR="00760BB9" w:rsidRPr="00760BB9">
        <w:rPr>
          <w:sz w:val="30"/>
          <w:szCs w:val="30"/>
        </w:rPr>
        <w:t>M</w:t>
      </w:r>
      <w:r w:rsidR="00D15953">
        <w:rPr>
          <w:sz w:val="30"/>
          <w:szCs w:val="30"/>
        </w:rPr>
        <w:t>é</w:t>
      </w:r>
      <w:r w:rsidR="00760BB9" w:rsidRPr="00760BB9">
        <w:rPr>
          <w:sz w:val="30"/>
          <w:szCs w:val="30"/>
        </w:rPr>
        <w:t>todos</w:t>
      </w:r>
      <w:bookmarkEnd w:id="28"/>
    </w:p>
    <w:p w14:paraId="6708BBD6" w14:textId="77777777" w:rsidR="008C2E07" w:rsidRPr="00946182" w:rsidRDefault="008C2E07" w:rsidP="008C2E07">
      <w:pPr>
        <w:pStyle w:val="Corpodetexto"/>
        <w:spacing w:beforeLines="120" w:before="288" w:afterLines="120" w:after="288"/>
        <w:jc w:val="left"/>
      </w:pPr>
      <w:r>
        <w:t>A região “Métodos” está relacionada com a manuseamento das variáveis.</w:t>
      </w:r>
    </w:p>
    <w:p w14:paraId="14E62E53" w14:textId="10675680" w:rsidR="00923973" w:rsidRPr="00105C44" w:rsidRDefault="00923973" w:rsidP="00923973">
      <w:pPr>
        <w:pStyle w:val="Ttulo3"/>
        <w:spacing w:beforeLines="120" w:before="288" w:afterLines="120" w:after="288"/>
        <w:jc w:val="left"/>
        <w:rPr>
          <w:sz w:val="28"/>
          <w:szCs w:val="28"/>
        </w:rPr>
      </w:pPr>
      <w:bookmarkStart w:id="29" w:name="_Toc38762958"/>
      <w:r w:rsidRPr="00452235">
        <w:rPr>
          <w:sz w:val="28"/>
          <w:szCs w:val="28"/>
        </w:rPr>
        <w:t>Auditoria</w:t>
      </w:r>
      <w:bookmarkEnd w:id="29"/>
    </w:p>
    <w:p w14:paraId="6F0F0CF1" w14:textId="64829181" w:rsidR="00ED709F" w:rsidRDefault="00ED709F" w:rsidP="00D029F1">
      <w:pPr>
        <w:rPr>
          <w:rFonts w:asciiTheme="majorHAnsi" w:eastAsia="Times New Roman" w:hAnsiTheme="majorHAnsi" w:cstheme="majorHAnsi"/>
          <w:kern w:val="0"/>
          <w:lang w:bidi="ar-SA"/>
        </w:rPr>
      </w:pPr>
      <w:r>
        <w:rPr>
          <w:rFonts w:asciiTheme="majorHAnsi" w:eastAsia="Times New Roman" w:hAnsiTheme="majorHAnsi" w:cstheme="majorHAnsi"/>
          <w:kern w:val="0"/>
          <w:lang w:bidi="ar-SA"/>
        </w:rPr>
        <w:t>Inicialmente é criado o “default Constructor”</w:t>
      </w:r>
      <w:r w:rsidRPr="00B40EC0">
        <w:rPr>
          <w:rFonts w:asciiTheme="majorHAnsi" w:eastAsia="Times New Roman" w:hAnsiTheme="majorHAnsi" w:cstheme="majorHAnsi"/>
          <w:kern w:val="0"/>
          <w:lang w:bidi="ar-SA"/>
        </w:rPr>
        <w:t xml:space="preserve"> </w:t>
      </w:r>
      <w:r>
        <w:rPr>
          <w:rFonts w:asciiTheme="majorHAnsi" w:eastAsia="Times New Roman" w:hAnsiTheme="majorHAnsi" w:cstheme="majorHAnsi"/>
          <w:kern w:val="0"/>
          <w:lang w:bidi="ar-SA"/>
        </w:rPr>
        <w:t>(</w:t>
      </w:r>
      <w:r w:rsidRPr="00B40EC0">
        <w:rPr>
          <w:rFonts w:asciiTheme="majorHAnsi" w:eastAsia="Times New Roman" w:hAnsiTheme="majorHAnsi" w:cstheme="majorHAnsi"/>
          <w:kern w:val="0"/>
          <w:lang w:bidi="ar-SA"/>
        </w:rPr>
        <w:t>Auditoria</w:t>
      </w:r>
      <w:r w:rsidR="00241074">
        <w:rPr>
          <w:rFonts w:asciiTheme="majorHAnsi" w:eastAsia="Times New Roman" w:hAnsiTheme="majorHAnsi" w:cstheme="majorHAnsi"/>
          <w:kern w:val="0"/>
          <w:lang w:bidi="ar-SA"/>
        </w:rPr>
        <w:t xml:space="preserve"> </w:t>
      </w:r>
      <w:r w:rsidRPr="00B40EC0">
        <w:rPr>
          <w:rFonts w:asciiTheme="majorHAnsi" w:eastAsia="Times New Roman" w:hAnsiTheme="majorHAnsi" w:cstheme="majorHAnsi"/>
          <w:kern w:val="0"/>
          <w:lang w:bidi="ar-SA"/>
        </w:rPr>
        <w:t xml:space="preserve">[] </w:t>
      </w:r>
      <w:r w:rsidRPr="00B40EC0">
        <w:rPr>
          <w:rFonts w:asciiTheme="majorHAnsi" w:eastAsia="Times New Roman" w:hAnsiTheme="majorHAnsi" w:cstheme="majorHAnsi"/>
          <w:i/>
          <w:kern w:val="0"/>
          <w:lang w:bidi="ar-SA"/>
        </w:rPr>
        <w:t>aud</w:t>
      </w:r>
      <w:r>
        <w:rPr>
          <w:rFonts w:asciiTheme="majorHAnsi" w:eastAsia="Times New Roman" w:hAnsiTheme="majorHAnsi" w:cstheme="majorHAnsi"/>
          <w:kern w:val="0"/>
          <w:lang w:bidi="ar-SA"/>
        </w:rPr>
        <w:t>). Depois são implementadas 3 funções:</w:t>
      </w:r>
    </w:p>
    <w:p w14:paraId="2EE73895" w14:textId="0014DF3A" w:rsidR="00ED709F" w:rsidRDefault="00ED709F" w:rsidP="00ED709F">
      <w:pPr>
        <w:rPr>
          <w:rFonts w:asciiTheme="majorHAnsi" w:eastAsia="Times New Roman" w:hAnsiTheme="majorHAnsi" w:cstheme="majorHAnsi"/>
          <w:color w:val="000000" w:themeColor="text1"/>
          <w:kern w:val="0"/>
          <w:lang w:bidi="ar-SA"/>
        </w:rPr>
      </w:pPr>
      <w:r w:rsidRPr="00ED709F">
        <w:rPr>
          <w:rFonts w:asciiTheme="majorHAnsi" w:eastAsia="Times New Roman" w:hAnsiTheme="majorHAnsi" w:cstheme="majorHAnsi"/>
          <w:color w:val="000000" w:themeColor="text1"/>
          <w:kern w:val="0"/>
          <w:u w:val="single"/>
          <w:lang w:bidi="ar-SA"/>
        </w:rPr>
        <w:t>public static int RegistaAuditoria</w:t>
      </w:r>
      <w:r w:rsidR="00241074">
        <w:rPr>
          <w:rFonts w:asciiTheme="majorHAnsi" w:eastAsia="Times New Roman" w:hAnsiTheme="majorHAnsi" w:cstheme="majorHAnsi"/>
          <w:color w:val="000000" w:themeColor="text1"/>
          <w:kern w:val="0"/>
          <w:u w:val="single"/>
          <w:lang w:bidi="ar-SA"/>
        </w:rPr>
        <w:t xml:space="preserve"> </w:t>
      </w:r>
      <w:r w:rsidRPr="00ED709F">
        <w:rPr>
          <w:rFonts w:asciiTheme="majorHAnsi" w:eastAsia="Times New Roman" w:hAnsiTheme="majorHAnsi" w:cstheme="majorHAnsi"/>
          <w:color w:val="000000" w:themeColor="text1"/>
          <w:kern w:val="0"/>
          <w:u w:val="single"/>
          <w:lang w:bidi="ar-SA"/>
        </w:rPr>
        <w:t xml:space="preserve">(Auditoria </w:t>
      </w:r>
      <w:r w:rsidRPr="00ED709F">
        <w:rPr>
          <w:rFonts w:asciiTheme="majorHAnsi" w:eastAsia="Times New Roman" w:hAnsiTheme="majorHAnsi" w:cstheme="majorHAnsi"/>
          <w:i/>
          <w:color w:val="000000" w:themeColor="text1"/>
          <w:kern w:val="0"/>
          <w:u w:val="single"/>
          <w:lang w:bidi="ar-SA"/>
        </w:rPr>
        <w:t>a</w:t>
      </w:r>
      <w:r w:rsidRPr="00ED709F">
        <w:rPr>
          <w:rFonts w:asciiTheme="majorHAnsi" w:eastAsia="Times New Roman" w:hAnsiTheme="majorHAnsi" w:cstheme="majorHAnsi"/>
          <w:color w:val="000000" w:themeColor="text1"/>
          <w:kern w:val="0"/>
          <w:u w:val="single"/>
          <w:lang w:bidi="ar-SA"/>
        </w:rPr>
        <w:t>)</w:t>
      </w:r>
      <w:r>
        <w:rPr>
          <w:rFonts w:asciiTheme="majorHAnsi" w:eastAsia="Times New Roman" w:hAnsiTheme="majorHAnsi" w:cstheme="majorHAnsi"/>
          <w:color w:val="000000" w:themeColor="text1"/>
          <w:kern w:val="0"/>
          <w:lang w:bidi="ar-SA"/>
        </w:rPr>
        <w:t xml:space="preserve"> -&gt; Responsável pelo registo de uma auditoria.</w:t>
      </w:r>
    </w:p>
    <w:p w14:paraId="1A5DC2E1" w14:textId="4243F644" w:rsidR="00CE1AB9" w:rsidRPr="00BA5B2E" w:rsidRDefault="00243AF3" w:rsidP="00ED709F">
      <w:pPr>
        <w:rPr>
          <w:rFonts w:asciiTheme="majorHAnsi" w:eastAsia="Times New Roman" w:hAnsiTheme="majorHAnsi" w:cstheme="majorHAnsi"/>
          <w:kern w:val="0"/>
          <w:lang w:bidi="ar-SA"/>
        </w:rPr>
      </w:pPr>
      <w:r w:rsidRPr="00241074">
        <w:rPr>
          <w:rFonts w:asciiTheme="majorHAnsi" w:eastAsia="Times New Roman" w:hAnsiTheme="majorHAnsi" w:cstheme="majorHAnsi"/>
          <w:kern w:val="0"/>
          <w:u w:val="single"/>
          <w:lang w:bidi="ar-SA"/>
        </w:rPr>
        <w:t xml:space="preserve">aud[totalAud++] = </w:t>
      </w:r>
      <w:r w:rsidR="00241074" w:rsidRPr="00241074">
        <w:rPr>
          <w:rFonts w:asciiTheme="majorHAnsi" w:eastAsia="Times New Roman" w:hAnsiTheme="majorHAnsi" w:cstheme="majorHAnsi"/>
          <w:kern w:val="0"/>
          <w:u w:val="single"/>
          <w:lang w:bidi="ar-SA"/>
        </w:rPr>
        <w:t>a;</w:t>
      </w:r>
      <w:r w:rsidR="00241074">
        <w:rPr>
          <w:rFonts w:asciiTheme="majorHAnsi" w:eastAsia="Times New Roman" w:hAnsiTheme="majorHAnsi" w:cstheme="majorHAnsi"/>
          <w:kern w:val="0"/>
          <w:lang w:bidi="ar-SA"/>
        </w:rPr>
        <w:t xml:space="preserve"> -&gt; adiciona uma nova auditoria ao array de auditorias.</w:t>
      </w:r>
    </w:p>
    <w:p w14:paraId="6207319F" w14:textId="444B5FED" w:rsidR="00ED709F" w:rsidRDefault="00ED709F" w:rsidP="00ED709F">
      <w:pPr>
        <w:rPr>
          <w:rFonts w:asciiTheme="majorHAnsi" w:eastAsia="Times New Roman" w:hAnsiTheme="majorHAnsi" w:cstheme="majorHAnsi"/>
          <w:color w:val="000000" w:themeColor="text1"/>
          <w:kern w:val="0"/>
          <w:lang w:bidi="ar-SA"/>
        </w:rPr>
      </w:pPr>
      <w:r>
        <w:rPr>
          <w:rFonts w:asciiTheme="majorHAnsi" w:eastAsia="Times New Roman" w:hAnsiTheme="majorHAnsi" w:cstheme="majorHAnsi"/>
          <w:color w:val="000000" w:themeColor="text1"/>
          <w:kern w:val="0"/>
          <w:lang w:bidi="ar-SA"/>
        </w:rPr>
        <w:t xml:space="preserve">Esta função começa por verificar se a Auditoria tem espaço </w:t>
      </w:r>
      <w:r w:rsidR="00305635">
        <w:rPr>
          <w:rFonts w:asciiTheme="majorHAnsi" w:eastAsia="Times New Roman" w:hAnsiTheme="majorHAnsi" w:cstheme="majorHAnsi"/>
          <w:color w:val="000000" w:themeColor="text1"/>
          <w:kern w:val="0"/>
          <w:lang w:bidi="ar-SA"/>
        </w:rPr>
        <w:t xml:space="preserve">no </w:t>
      </w:r>
      <w:r>
        <w:rPr>
          <w:rFonts w:asciiTheme="majorHAnsi" w:eastAsia="Times New Roman" w:hAnsiTheme="majorHAnsi" w:cstheme="majorHAnsi"/>
          <w:color w:val="000000" w:themeColor="text1"/>
          <w:kern w:val="0"/>
          <w:lang w:bidi="ar-SA"/>
        </w:rPr>
        <w:t xml:space="preserve">array reservado para </w:t>
      </w:r>
      <w:r w:rsidR="00305635">
        <w:rPr>
          <w:rFonts w:asciiTheme="majorHAnsi" w:eastAsia="Times New Roman" w:hAnsiTheme="majorHAnsi" w:cstheme="majorHAnsi"/>
          <w:color w:val="000000" w:themeColor="text1"/>
          <w:kern w:val="0"/>
          <w:lang w:bidi="ar-SA"/>
        </w:rPr>
        <w:t>a guardar</w:t>
      </w:r>
      <w:r>
        <w:rPr>
          <w:rFonts w:asciiTheme="majorHAnsi" w:eastAsia="Times New Roman" w:hAnsiTheme="majorHAnsi" w:cstheme="majorHAnsi"/>
          <w:color w:val="000000" w:themeColor="text1"/>
          <w:kern w:val="0"/>
          <w:lang w:bidi="ar-SA"/>
        </w:rPr>
        <w:t>, se este existir, irá</w:t>
      </w:r>
      <w:r w:rsidR="00486796">
        <w:rPr>
          <w:rFonts w:asciiTheme="majorHAnsi" w:eastAsia="Times New Roman" w:hAnsiTheme="majorHAnsi" w:cstheme="majorHAnsi"/>
          <w:color w:val="000000" w:themeColor="text1"/>
          <w:kern w:val="0"/>
          <w:lang w:bidi="ar-SA"/>
        </w:rPr>
        <w:t xml:space="preserve"> passar pela função “ExisteAuditoria” para</w:t>
      </w:r>
      <w:r>
        <w:rPr>
          <w:rFonts w:asciiTheme="majorHAnsi" w:eastAsia="Times New Roman" w:hAnsiTheme="majorHAnsi" w:cstheme="majorHAnsi"/>
          <w:color w:val="000000" w:themeColor="text1"/>
          <w:kern w:val="0"/>
          <w:lang w:bidi="ar-SA"/>
        </w:rPr>
        <w:t xml:space="preserve"> verificar se essa auditoria está presente no array, se estiver RETURN -1, se for nova, Return 1;</w:t>
      </w:r>
    </w:p>
    <w:p w14:paraId="1AABDD0B" w14:textId="77777777" w:rsidR="00BA5B2E" w:rsidRPr="00ED709F" w:rsidRDefault="00BA5B2E" w:rsidP="00ED709F">
      <w:pPr>
        <w:rPr>
          <w:rFonts w:asciiTheme="majorHAnsi" w:eastAsia="Times New Roman" w:hAnsiTheme="majorHAnsi" w:cstheme="majorHAnsi"/>
          <w:color w:val="000000" w:themeColor="text1"/>
          <w:kern w:val="0"/>
          <w:lang w:bidi="ar-SA"/>
        </w:rPr>
      </w:pPr>
    </w:p>
    <w:p w14:paraId="514069A7" w14:textId="1D93D5BF" w:rsidR="00ED709F" w:rsidRDefault="00ED709F" w:rsidP="00ED709F">
      <w:pPr>
        <w:rPr>
          <w:rFonts w:asciiTheme="majorHAnsi" w:eastAsia="Times New Roman" w:hAnsiTheme="majorHAnsi" w:cstheme="majorHAnsi"/>
          <w:color w:val="000000" w:themeColor="text1"/>
          <w:kern w:val="0"/>
          <w:lang w:bidi="ar-SA"/>
        </w:rPr>
      </w:pPr>
      <w:r w:rsidRPr="00ED709F">
        <w:rPr>
          <w:rFonts w:asciiTheme="majorHAnsi" w:eastAsia="Times New Roman" w:hAnsiTheme="majorHAnsi" w:cstheme="majorHAnsi"/>
          <w:color w:val="000000" w:themeColor="text1"/>
          <w:kern w:val="0"/>
          <w:u w:val="single"/>
          <w:lang w:bidi="ar-SA"/>
        </w:rPr>
        <w:t xml:space="preserve">private static bool ExisteAuditoria(int </w:t>
      </w:r>
      <w:r w:rsidRPr="00ED709F">
        <w:rPr>
          <w:rFonts w:asciiTheme="majorHAnsi" w:eastAsia="Times New Roman" w:hAnsiTheme="majorHAnsi" w:cstheme="majorHAnsi"/>
          <w:i/>
          <w:color w:val="000000" w:themeColor="text1"/>
          <w:kern w:val="0"/>
          <w:u w:val="single"/>
          <w:lang w:bidi="ar-SA"/>
        </w:rPr>
        <w:t>cod</w:t>
      </w:r>
      <w:r w:rsidRPr="00ED709F">
        <w:rPr>
          <w:rFonts w:asciiTheme="majorHAnsi" w:eastAsia="Times New Roman" w:hAnsiTheme="majorHAnsi" w:cstheme="majorHAnsi"/>
          <w:color w:val="000000" w:themeColor="text1"/>
          <w:kern w:val="0"/>
          <w:u w:val="single"/>
          <w:lang w:bidi="ar-SA"/>
        </w:rPr>
        <w:t>)</w:t>
      </w:r>
      <w:r w:rsidR="00486796">
        <w:rPr>
          <w:rFonts w:asciiTheme="majorHAnsi" w:eastAsia="Times New Roman" w:hAnsiTheme="majorHAnsi" w:cstheme="majorHAnsi"/>
          <w:color w:val="000000" w:themeColor="text1"/>
          <w:kern w:val="0"/>
          <w:lang w:bidi="ar-SA"/>
        </w:rPr>
        <w:t xml:space="preserve"> </w:t>
      </w:r>
      <w:r w:rsidR="001348E0">
        <w:rPr>
          <w:rFonts w:asciiTheme="majorHAnsi" w:eastAsia="Times New Roman" w:hAnsiTheme="majorHAnsi" w:cstheme="majorHAnsi"/>
          <w:color w:val="000000" w:themeColor="text1"/>
          <w:kern w:val="0"/>
          <w:lang w:bidi="ar-SA"/>
        </w:rPr>
        <w:t>-&gt; Responsável pela verificação da Auditoria no Array.</w:t>
      </w:r>
    </w:p>
    <w:p w14:paraId="5A6ACD91" w14:textId="4B7BC372" w:rsidR="00C6794A" w:rsidRDefault="00486796" w:rsidP="00ED709F">
      <w:pPr>
        <w:rPr>
          <w:rFonts w:asciiTheme="majorHAnsi" w:eastAsia="Times New Roman" w:hAnsiTheme="majorHAnsi" w:cstheme="majorHAnsi"/>
          <w:color w:val="000000" w:themeColor="text1"/>
          <w:kern w:val="0"/>
          <w:lang w:bidi="ar-SA"/>
        </w:rPr>
      </w:pPr>
      <w:r>
        <w:rPr>
          <w:rFonts w:asciiTheme="majorHAnsi" w:eastAsia="Times New Roman" w:hAnsiTheme="majorHAnsi" w:cstheme="majorHAnsi"/>
          <w:color w:val="000000" w:themeColor="text1"/>
          <w:kern w:val="0"/>
          <w:lang w:bidi="ar-SA"/>
        </w:rPr>
        <w:t xml:space="preserve">Esta função irá percorrer todas as </w:t>
      </w:r>
      <w:r w:rsidR="00490B11">
        <w:rPr>
          <w:rFonts w:asciiTheme="majorHAnsi" w:eastAsia="Times New Roman" w:hAnsiTheme="majorHAnsi" w:cstheme="majorHAnsi"/>
          <w:color w:val="000000" w:themeColor="text1"/>
          <w:kern w:val="0"/>
          <w:lang w:bidi="ar-SA"/>
        </w:rPr>
        <w:t>auditorias</w:t>
      </w:r>
      <w:r>
        <w:rPr>
          <w:rFonts w:asciiTheme="majorHAnsi" w:eastAsia="Times New Roman" w:hAnsiTheme="majorHAnsi" w:cstheme="majorHAnsi"/>
          <w:color w:val="000000" w:themeColor="text1"/>
          <w:kern w:val="0"/>
          <w:lang w:bidi="ar-SA"/>
        </w:rPr>
        <w:t xml:space="preserve">, se encontrar uma auditoria repetida, RETURN true, se não existir, RETURN false... Esta função é implementada na função </w:t>
      </w:r>
      <w:r w:rsidR="00C6794A">
        <w:rPr>
          <w:rFonts w:asciiTheme="majorHAnsi" w:eastAsia="Times New Roman" w:hAnsiTheme="majorHAnsi" w:cstheme="majorHAnsi"/>
          <w:color w:val="000000" w:themeColor="text1"/>
          <w:kern w:val="0"/>
          <w:lang w:bidi="ar-SA"/>
        </w:rPr>
        <w:t>“</w:t>
      </w:r>
      <w:r>
        <w:rPr>
          <w:rFonts w:asciiTheme="majorHAnsi" w:eastAsia="Times New Roman" w:hAnsiTheme="majorHAnsi" w:cstheme="majorHAnsi"/>
          <w:color w:val="000000" w:themeColor="text1"/>
          <w:kern w:val="0"/>
          <w:lang w:bidi="ar-SA"/>
        </w:rPr>
        <w:t>ResgistaAuditoria</w:t>
      </w:r>
      <w:r w:rsidR="00C6794A">
        <w:rPr>
          <w:rFonts w:asciiTheme="majorHAnsi" w:eastAsia="Times New Roman" w:hAnsiTheme="majorHAnsi" w:cstheme="majorHAnsi"/>
          <w:color w:val="000000" w:themeColor="text1"/>
          <w:kern w:val="0"/>
          <w:lang w:bidi="ar-SA"/>
        </w:rPr>
        <w:t>”.</w:t>
      </w:r>
    </w:p>
    <w:p w14:paraId="6605DC0E" w14:textId="77777777" w:rsidR="00BA5B2E" w:rsidRPr="00ED709F" w:rsidRDefault="00BA5B2E" w:rsidP="00ED709F">
      <w:pPr>
        <w:rPr>
          <w:rFonts w:asciiTheme="majorHAnsi" w:eastAsia="Times New Roman" w:hAnsiTheme="majorHAnsi" w:cstheme="majorHAnsi"/>
          <w:color w:val="000000" w:themeColor="text1"/>
          <w:kern w:val="0"/>
          <w:lang w:bidi="ar-SA"/>
        </w:rPr>
      </w:pPr>
    </w:p>
    <w:p w14:paraId="01F2307A" w14:textId="316F0548" w:rsidR="00C6794A" w:rsidRDefault="00ED709F" w:rsidP="00ED709F">
      <w:pPr>
        <w:rPr>
          <w:rFonts w:asciiTheme="majorHAnsi" w:eastAsia="Times New Roman" w:hAnsiTheme="majorHAnsi" w:cstheme="majorHAnsi"/>
          <w:color w:val="000000" w:themeColor="text1"/>
          <w:kern w:val="0"/>
          <w:lang w:bidi="ar-SA"/>
        </w:rPr>
      </w:pPr>
      <w:r w:rsidRPr="00ED709F">
        <w:rPr>
          <w:rFonts w:asciiTheme="majorHAnsi" w:eastAsia="Times New Roman" w:hAnsiTheme="majorHAnsi" w:cstheme="majorHAnsi"/>
          <w:color w:val="000000" w:themeColor="text1"/>
          <w:kern w:val="0"/>
          <w:u w:val="single"/>
          <w:lang w:bidi="ar-SA"/>
        </w:rPr>
        <w:t xml:space="preserve">private static bool </w:t>
      </w:r>
      <w:r w:rsidR="00160FEF">
        <w:rPr>
          <w:rFonts w:asciiTheme="majorHAnsi" w:eastAsia="Times New Roman" w:hAnsiTheme="majorHAnsi" w:cstheme="majorHAnsi"/>
          <w:color w:val="000000" w:themeColor="text1"/>
          <w:kern w:val="0"/>
          <w:u w:val="single"/>
          <w:lang w:bidi="ar-SA"/>
        </w:rPr>
        <w:t>Mostra</w:t>
      </w:r>
      <w:r w:rsidRPr="00ED709F">
        <w:rPr>
          <w:rFonts w:asciiTheme="majorHAnsi" w:eastAsia="Times New Roman" w:hAnsiTheme="majorHAnsi" w:cstheme="majorHAnsi"/>
          <w:color w:val="000000" w:themeColor="text1"/>
          <w:kern w:val="0"/>
          <w:u w:val="single"/>
          <w:lang w:bidi="ar-SA"/>
        </w:rPr>
        <w:t>Auditoria</w:t>
      </w:r>
      <w:r w:rsidR="00241074">
        <w:rPr>
          <w:rFonts w:asciiTheme="majorHAnsi" w:eastAsia="Times New Roman" w:hAnsiTheme="majorHAnsi" w:cstheme="majorHAnsi"/>
          <w:color w:val="000000" w:themeColor="text1"/>
          <w:kern w:val="0"/>
          <w:u w:val="single"/>
          <w:lang w:bidi="ar-SA"/>
        </w:rPr>
        <w:t xml:space="preserve"> </w:t>
      </w:r>
      <w:r w:rsidRPr="00ED709F">
        <w:rPr>
          <w:rFonts w:asciiTheme="majorHAnsi" w:eastAsia="Times New Roman" w:hAnsiTheme="majorHAnsi" w:cstheme="majorHAnsi"/>
          <w:color w:val="000000" w:themeColor="text1"/>
          <w:kern w:val="0"/>
          <w:u w:val="single"/>
          <w:lang w:bidi="ar-SA"/>
        </w:rPr>
        <w:t xml:space="preserve">(int </w:t>
      </w:r>
      <w:r w:rsidRPr="00ED709F">
        <w:rPr>
          <w:rFonts w:asciiTheme="majorHAnsi" w:eastAsia="Times New Roman" w:hAnsiTheme="majorHAnsi" w:cstheme="majorHAnsi"/>
          <w:i/>
          <w:color w:val="000000" w:themeColor="text1"/>
          <w:kern w:val="0"/>
          <w:u w:val="single"/>
          <w:lang w:bidi="ar-SA"/>
        </w:rPr>
        <w:t>cod</w:t>
      </w:r>
      <w:r w:rsidRPr="00ED709F">
        <w:rPr>
          <w:rFonts w:asciiTheme="majorHAnsi" w:eastAsia="Times New Roman" w:hAnsiTheme="majorHAnsi" w:cstheme="majorHAnsi"/>
          <w:color w:val="000000" w:themeColor="text1"/>
          <w:kern w:val="0"/>
          <w:u w:val="single"/>
          <w:lang w:bidi="ar-SA"/>
        </w:rPr>
        <w:t>)</w:t>
      </w:r>
      <w:r w:rsidR="00C6794A">
        <w:rPr>
          <w:rFonts w:asciiTheme="majorHAnsi" w:eastAsia="Times New Roman" w:hAnsiTheme="majorHAnsi" w:cstheme="majorHAnsi"/>
          <w:color w:val="000000" w:themeColor="text1"/>
          <w:kern w:val="0"/>
          <w:u w:val="single"/>
          <w:lang w:bidi="ar-SA"/>
        </w:rPr>
        <w:t xml:space="preserve"> </w:t>
      </w:r>
      <w:r w:rsidR="00C6794A">
        <w:rPr>
          <w:rFonts w:asciiTheme="majorHAnsi" w:eastAsia="Times New Roman" w:hAnsiTheme="majorHAnsi" w:cstheme="majorHAnsi"/>
          <w:color w:val="000000" w:themeColor="text1"/>
          <w:kern w:val="0"/>
          <w:lang w:bidi="ar-SA"/>
        </w:rPr>
        <w:t>-&gt; Responsável pela apresentação da Auditoria na Consola.</w:t>
      </w:r>
    </w:p>
    <w:p w14:paraId="0E246885" w14:textId="5CB67360" w:rsidR="00C6794A" w:rsidRDefault="00C6794A" w:rsidP="00ED709F">
      <w:pPr>
        <w:rPr>
          <w:rFonts w:asciiTheme="majorHAnsi" w:eastAsia="Times New Roman" w:hAnsiTheme="majorHAnsi" w:cstheme="majorHAnsi"/>
          <w:color w:val="000000" w:themeColor="text1"/>
          <w:kern w:val="0"/>
          <w:lang w:bidi="ar-SA"/>
        </w:rPr>
      </w:pPr>
      <w:r>
        <w:rPr>
          <w:rFonts w:asciiTheme="majorHAnsi" w:eastAsia="Times New Roman" w:hAnsiTheme="majorHAnsi" w:cstheme="majorHAnsi"/>
          <w:color w:val="000000" w:themeColor="text1"/>
          <w:kern w:val="0"/>
          <w:lang w:bidi="ar-SA"/>
        </w:rPr>
        <w:t>Esta função mostra na consola as informações relacionadas com a auditoria.</w:t>
      </w:r>
    </w:p>
    <w:p w14:paraId="5E7519AB" w14:textId="39C41CAA" w:rsidR="00165C4D" w:rsidRDefault="00165C4D" w:rsidP="00ED709F">
      <w:pPr>
        <w:rPr>
          <w:rFonts w:asciiTheme="majorHAnsi" w:eastAsia="Times New Roman" w:hAnsiTheme="majorHAnsi" w:cstheme="majorHAnsi"/>
          <w:color w:val="000000" w:themeColor="text1"/>
          <w:kern w:val="0"/>
          <w:lang w:bidi="ar-SA"/>
        </w:rPr>
      </w:pPr>
    </w:p>
    <w:p w14:paraId="4ECF62F3" w14:textId="05AE186E" w:rsidR="00B84E06" w:rsidRPr="00B84E06" w:rsidRDefault="00165C4D" w:rsidP="00ED709F">
      <w:pPr>
        <w:pStyle w:val="Ttulo3"/>
        <w:spacing w:beforeLines="120" w:before="288" w:afterLines="120" w:after="288"/>
        <w:jc w:val="left"/>
        <w:rPr>
          <w:sz w:val="28"/>
          <w:szCs w:val="28"/>
        </w:rPr>
      </w:pPr>
      <w:bookmarkStart w:id="30" w:name="_Toc38762959"/>
      <w:r>
        <w:rPr>
          <w:sz w:val="28"/>
          <w:szCs w:val="28"/>
        </w:rPr>
        <w:t>Colaborador</w:t>
      </w:r>
      <w:bookmarkEnd w:id="30"/>
    </w:p>
    <w:p w14:paraId="2F97E43A" w14:textId="184DB475" w:rsidR="00165C4D" w:rsidRPr="00B84E06" w:rsidRDefault="00B84E06" w:rsidP="00ED709F">
      <w:pPr>
        <w:rPr>
          <w:rFonts w:asciiTheme="majorHAnsi" w:eastAsia="Times New Roman" w:hAnsiTheme="majorHAnsi" w:cstheme="majorHAnsi"/>
          <w:kern w:val="0"/>
          <w:lang w:bidi="ar-SA"/>
        </w:rPr>
      </w:pPr>
      <w:r>
        <w:rPr>
          <w:rFonts w:asciiTheme="majorHAnsi" w:eastAsia="Times New Roman" w:hAnsiTheme="majorHAnsi" w:cstheme="majorHAnsi"/>
          <w:kern w:val="0"/>
          <w:lang w:bidi="ar-SA"/>
        </w:rPr>
        <w:t>Inicialmente é criado o “default Constructor” (Colaborador</w:t>
      </w:r>
      <w:r w:rsidR="00241074">
        <w:rPr>
          <w:rFonts w:asciiTheme="majorHAnsi" w:eastAsia="Times New Roman" w:hAnsiTheme="majorHAnsi" w:cstheme="majorHAnsi"/>
          <w:kern w:val="0"/>
          <w:lang w:bidi="ar-SA"/>
        </w:rPr>
        <w:t xml:space="preserve"> </w:t>
      </w:r>
      <w:r w:rsidRPr="00B40EC0">
        <w:rPr>
          <w:rFonts w:asciiTheme="majorHAnsi" w:eastAsia="Times New Roman" w:hAnsiTheme="majorHAnsi" w:cstheme="majorHAnsi"/>
          <w:kern w:val="0"/>
          <w:lang w:bidi="ar-SA"/>
        </w:rPr>
        <w:t xml:space="preserve">[] </w:t>
      </w:r>
      <w:r>
        <w:rPr>
          <w:rFonts w:asciiTheme="majorHAnsi" w:eastAsia="Times New Roman" w:hAnsiTheme="majorHAnsi" w:cstheme="majorHAnsi"/>
          <w:i/>
          <w:kern w:val="0"/>
          <w:lang w:bidi="ar-SA"/>
        </w:rPr>
        <w:t>col</w:t>
      </w:r>
      <w:r>
        <w:rPr>
          <w:rFonts w:asciiTheme="majorHAnsi" w:eastAsia="Times New Roman" w:hAnsiTheme="majorHAnsi" w:cstheme="majorHAnsi"/>
          <w:kern w:val="0"/>
          <w:lang w:bidi="ar-SA"/>
        </w:rPr>
        <w:t>). Depois são implementadas 2 funções:</w:t>
      </w:r>
    </w:p>
    <w:p w14:paraId="541DBB04" w14:textId="2B78A7C0" w:rsidR="00225E86" w:rsidRDefault="00B84E06" w:rsidP="00B84E06">
      <w:pPr>
        <w:autoSpaceDE w:val="0"/>
        <w:autoSpaceDN w:val="0"/>
        <w:adjustRightInd w:val="0"/>
        <w:spacing w:before="0" w:after="0" w:line="240" w:lineRule="auto"/>
        <w:jc w:val="left"/>
        <w:rPr>
          <w:rFonts w:asciiTheme="majorHAnsi" w:eastAsia="Times New Roman" w:hAnsiTheme="majorHAnsi" w:cstheme="majorHAnsi"/>
          <w:color w:val="000000" w:themeColor="text1"/>
          <w:kern w:val="0"/>
          <w:lang w:bidi="ar-SA"/>
        </w:rPr>
      </w:pPr>
      <w:r w:rsidRPr="00B84E06">
        <w:rPr>
          <w:rFonts w:asciiTheme="majorHAnsi" w:eastAsia="Times New Roman" w:hAnsiTheme="majorHAnsi" w:cstheme="majorHAnsi"/>
          <w:color w:val="000000" w:themeColor="text1"/>
          <w:kern w:val="0"/>
          <w:u w:val="single"/>
          <w:lang w:bidi="ar-SA"/>
        </w:rPr>
        <w:t>public static int RegistaColaborador</w:t>
      </w:r>
      <w:r w:rsidR="00241074">
        <w:rPr>
          <w:rFonts w:asciiTheme="majorHAnsi" w:eastAsia="Times New Roman" w:hAnsiTheme="majorHAnsi" w:cstheme="majorHAnsi"/>
          <w:color w:val="000000" w:themeColor="text1"/>
          <w:kern w:val="0"/>
          <w:u w:val="single"/>
          <w:lang w:bidi="ar-SA"/>
        </w:rPr>
        <w:t xml:space="preserve"> </w:t>
      </w:r>
      <w:r w:rsidRPr="00B84E06">
        <w:rPr>
          <w:rFonts w:asciiTheme="majorHAnsi" w:eastAsia="Times New Roman" w:hAnsiTheme="majorHAnsi" w:cstheme="majorHAnsi"/>
          <w:color w:val="000000" w:themeColor="text1"/>
          <w:kern w:val="0"/>
          <w:u w:val="single"/>
          <w:lang w:bidi="ar-SA"/>
        </w:rPr>
        <w:t>(Colaborador c)</w:t>
      </w:r>
      <w:r w:rsidRPr="00B84E06">
        <w:rPr>
          <w:rFonts w:asciiTheme="majorHAnsi" w:eastAsia="Times New Roman" w:hAnsiTheme="majorHAnsi" w:cstheme="majorHAnsi"/>
          <w:color w:val="000000" w:themeColor="text1"/>
          <w:kern w:val="0"/>
          <w:lang w:bidi="ar-SA"/>
        </w:rPr>
        <w:t xml:space="preserve"> -&gt;</w:t>
      </w:r>
      <w:r w:rsidR="00225E86">
        <w:rPr>
          <w:rFonts w:asciiTheme="majorHAnsi" w:eastAsia="Times New Roman" w:hAnsiTheme="majorHAnsi" w:cstheme="majorHAnsi"/>
          <w:color w:val="000000" w:themeColor="text1"/>
          <w:kern w:val="0"/>
          <w:lang w:bidi="ar-SA"/>
        </w:rPr>
        <w:t xml:space="preserve"> Responsável pelo registo de um colaborador</w:t>
      </w:r>
    </w:p>
    <w:p w14:paraId="2EB49051" w14:textId="41B57D39" w:rsidR="00243AF3" w:rsidRPr="00241074" w:rsidRDefault="00241074" w:rsidP="00243AF3">
      <w:pPr>
        <w:rPr>
          <w:rFonts w:asciiTheme="majorHAnsi" w:eastAsia="Times New Roman" w:hAnsiTheme="majorHAnsi" w:cs="Arial"/>
          <w:color w:val="000000" w:themeColor="text1"/>
          <w:kern w:val="0"/>
          <w:lang w:bidi="ar-SA"/>
        </w:rPr>
      </w:pPr>
      <w:r w:rsidRPr="00241074">
        <w:rPr>
          <w:rFonts w:asciiTheme="majorHAnsi" w:eastAsia="Times New Roman" w:hAnsiTheme="majorHAnsi" w:cs="Arial"/>
          <w:color w:val="000000" w:themeColor="text1"/>
          <w:kern w:val="0"/>
          <w:u w:val="single"/>
          <w:lang w:bidi="ar-SA"/>
        </w:rPr>
        <w:t>c</w:t>
      </w:r>
      <w:r w:rsidR="00243AF3" w:rsidRPr="00241074">
        <w:rPr>
          <w:rFonts w:asciiTheme="majorHAnsi" w:eastAsia="Times New Roman" w:hAnsiTheme="majorHAnsi" w:cs="Arial"/>
          <w:kern w:val="0"/>
          <w:u w:val="single"/>
          <w:lang w:bidi="ar-SA"/>
        </w:rPr>
        <w:t>ol[totalCol++] = c;</w:t>
      </w:r>
      <w:r>
        <w:rPr>
          <w:rFonts w:asciiTheme="majorHAnsi" w:eastAsia="Times New Roman" w:hAnsiTheme="majorHAnsi" w:cs="Arial"/>
          <w:kern w:val="0"/>
          <w:u w:val="single"/>
          <w:lang w:bidi="ar-SA"/>
        </w:rPr>
        <w:t xml:space="preserve"> </w:t>
      </w:r>
      <w:r>
        <w:rPr>
          <w:rFonts w:asciiTheme="majorHAnsi" w:eastAsia="Times New Roman" w:hAnsiTheme="majorHAnsi" w:cs="Arial"/>
          <w:kern w:val="0"/>
          <w:lang w:bidi="ar-SA"/>
        </w:rPr>
        <w:t xml:space="preserve">-&gt; </w:t>
      </w:r>
      <w:r>
        <w:rPr>
          <w:rFonts w:asciiTheme="majorHAnsi" w:eastAsia="Times New Roman" w:hAnsiTheme="majorHAnsi" w:cstheme="majorHAnsi"/>
          <w:kern w:val="0"/>
          <w:lang w:bidi="ar-SA"/>
        </w:rPr>
        <w:t>adiciona um novo col</w:t>
      </w:r>
      <w:r w:rsidR="00AE721C">
        <w:rPr>
          <w:rFonts w:asciiTheme="majorHAnsi" w:eastAsia="Times New Roman" w:hAnsiTheme="majorHAnsi" w:cstheme="majorHAnsi"/>
          <w:kern w:val="0"/>
          <w:lang w:bidi="ar-SA"/>
        </w:rPr>
        <w:t>aborador ao array de colaboradores.</w:t>
      </w:r>
    </w:p>
    <w:p w14:paraId="5290EDED" w14:textId="24BB474D" w:rsidR="00243AF3" w:rsidRDefault="00243AF3" w:rsidP="00243AF3">
      <w:pPr>
        <w:rPr>
          <w:rFonts w:asciiTheme="majorHAnsi" w:eastAsia="Times New Roman" w:hAnsiTheme="majorHAnsi" w:cstheme="majorHAnsi"/>
          <w:color w:val="000000" w:themeColor="text1"/>
          <w:kern w:val="0"/>
          <w:lang w:bidi="ar-SA"/>
        </w:rPr>
      </w:pPr>
      <w:r>
        <w:rPr>
          <w:rFonts w:asciiTheme="majorHAnsi" w:eastAsia="Times New Roman" w:hAnsiTheme="majorHAnsi" w:cstheme="majorHAnsi"/>
          <w:color w:val="000000" w:themeColor="text1"/>
          <w:kern w:val="0"/>
          <w:lang w:bidi="ar-SA"/>
        </w:rPr>
        <w:t xml:space="preserve">Esta função começa por verificar se </w:t>
      </w:r>
      <w:r w:rsidR="00D04C3B">
        <w:rPr>
          <w:rFonts w:asciiTheme="majorHAnsi" w:eastAsia="Times New Roman" w:hAnsiTheme="majorHAnsi" w:cstheme="majorHAnsi"/>
          <w:color w:val="000000" w:themeColor="text1"/>
          <w:kern w:val="0"/>
          <w:lang w:bidi="ar-SA"/>
        </w:rPr>
        <w:t>o Colaborador</w:t>
      </w:r>
      <w:r>
        <w:rPr>
          <w:rFonts w:asciiTheme="majorHAnsi" w:eastAsia="Times New Roman" w:hAnsiTheme="majorHAnsi" w:cstheme="majorHAnsi"/>
          <w:color w:val="000000" w:themeColor="text1"/>
          <w:kern w:val="0"/>
          <w:lang w:bidi="ar-SA"/>
        </w:rPr>
        <w:t xml:space="preserve"> tem espaço array reservado</w:t>
      </w:r>
      <w:r w:rsidR="00D04C3B">
        <w:rPr>
          <w:rFonts w:asciiTheme="majorHAnsi" w:eastAsia="Times New Roman" w:hAnsiTheme="majorHAnsi" w:cstheme="majorHAnsi"/>
          <w:color w:val="000000" w:themeColor="text1"/>
          <w:kern w:val="0"/>
          <w:lang w:bidi="ar-SA"/>
        </w:rPr>
        <w:t xml:space="preserve"> para guardar-lo</w:t>
      </w:r>
      <w:r>
        <w:rPr>
          <w:rFonts w:asciiTheme="majorHAnsi" w:eastAsia="Times New Roman" w:hAnsiTheme="majorHAnsi" w:cstheme="majorHAnsi"/>
          <w:color w:val="000000" w:themeColor="text1"/>
          <w:kern w:val="0"/>
          <w:lang w:bidi="ar-SA"/>
        </w:rPr>
        <w:t>s, se este existir, irá passar pela função “Existe</w:t>
      </w:r>
      <w:r w:rsidR="00D04C3B">
        <w:rPr>
          <w:rFonts w:asciiTheme="majorHAnsi" w:eastAsia="Times New Roman" w:hAnsiTheme="majorHAnsi" w:cstheme="majorHAnsi"/>
          <w:color w:val="000000" w:themeColor="text1"/>
          <w:kern w:val="0"/>
          <w:lang w:bidi="ar-SA"/>
        </w:rPr>
        <w:t>Colaborador</w:t>
      </w:r>
      <w:r>
        <w:rPr>
          <w:rFonts w:asciiTheme="majorHAnsi" w:eastAsia="Times New Roman" w:hAnsiTheme="majorHAnsi" w:cstheme="majorHAnsi"/>
          <w:color w:val="000000" w:themeColor="text1"/>
          <w:kern w:val="0"/>
          <w:lang w:bidi="ar-SA"/>
        </w:rPr>
        <w:t>” para verificar se essa auditoria está presente no array, se estiver RETURN -1, se for nova, Return 1;</w:t>
      </w:r>
    </w:p>
    <w:p w14:paraId="66ABCC1B" w14:textId="77777777" w:rsidR="00B84E06" w:rsidRPr="00B84E06" w:rsidRDefault="00B84E06" w:rsidP="00B84E06">
      <w:pPr>
        <w:autoSpaceDE w:val="0"/>
        <w:autoSpaceDN w:val="0"/>
        <w:adjustRightInd w:val="0"/>
        <w:spacing w:before="0" w:after="0" w:line="240" w:lineRule="auto"/>
        <w:jc w:val="left"/>
        <w:rPr>
          <w:rFonts w:asciiTheme="majorHAnsi" w:eastAsia="Times New Roman" w:hAnsiTheme="majorHAnsi" w:cstheme="majorHAnsi"/>
          <w:color w:val="000000" w:themeColor="text1"/>
          <w:kern w:val="0"/>
          <w:u w:val="single"/>
          <w:lang w:bidi="ar-SA"/>
        </w:rPr>
      </w:pPr>
    </w:p>
    <w:p w14:paraId="46472C3B" w14:textId="77777777" w:rsidR="00B84E06" w:rsidRPr="00B84E06" w:rsidRDefault="00B84E06" w:rsidP="00B84E06">
      <w:pPr>
        <w:autoSpaceDE w:val="0"/>
        <w:autoSpaceDN w:val="0"/>
        <w:adjustRightInd w:val="0"/>
        <w:spacing w:before="0" w:after="0" w:line="240" w:lineRule="auto"/>
        <w:jc w:val="left"/>
        <w:rPr>
          <w:rFonts w:asciiTheme="majorHAnsi" w:eastAsia="Times New Roman" w:hAnsiTheme="majorHAnsi" w:cstheme="majorHAnsi"/>
          <w:color w:val="000000" w:themeColor="text1"/>
          <w:kern w:val="0"/>
          <w:u w:val="single"/>
          <w:lang w:bidi="ar-SA"/>
        </w:rPr>
      </w:pPr>
    </w:p>
    <w:p w14:paraId="16CD3EA1" w14:textId="12C0AD75" w:rsidR="0081438E" w:rsidRPr="00BA5B2E" w:rsidRDefault="00B84E06" w:rsidP="00BA5B2E">
      <w:pPr>
        <w:autoSpaceDE w:val="0"/>
        <w:autoSpaceDN w:val="0"/>
        <w:adjustRightInd w:val="0"/>
        <w:spacing w:before="0" w:after="0" w:line="240" w:lineRule="auto"/>
        <w:jc w:val="left"/>
        <w:rPr>
          <w:rFonts w:asciiTheme="majorHAnsi" w:eastAsia="Times New Roman" w:hAnsiTheme="majorHAnsi" w:cstheme="majorHAnsi"/>
          <w:color w:val="000000" w:themeColor="text1"/>
          <w:kern w:val="0"/>
          <w:lang w:bidi="ar-SA"/>
        </w:rPr>
      </w:pPr>
      <w:r w:rsidRPr="00B84E06">
        <w:rPr>
          <w:rFonts w:asciiTheme="majorHAnsi" w:eastAsia="Times New Roman" w:hAnsiTheme="majorHAnsi" w:cstheme="majorHAnsi"/>
          <w:color w:val="000000" w:themeColor="text1"/>
          <w:kern w:val="0"/>
          <w:u w:val="single"/>
          <w:lang w:bidi="ar-SA"/>
        </w:rPr>
        <w:lastRenderedPageBreak/>
        <w:t>private static bool ExisteColaborador(int cod</w:t>
      </w:r>
      <w:r w:rsidR="00D04C3B">
        <w:rPr>
          <w:rFonts w:asciiTheme="majorHAnsi" w:eastAsia="Times New Roman" w:hAnsiTheme="majorHAnsi" w:cstheme="majorHAnsi"/>
          <w:color w:val="000000" w:themeColor="text1"/>
          <w:kern w:val="0"/>
          <w:u w:val="single"/>
          <w:lang w:bidi="ar-SA"/>
        </w:rPr>
        <w:t>)</w:t>
      </w:r>
      <w:r>
        <w:rPr>
          <w:rFonts w:asciiTheme="majorHAnsi" w:eastAsia="Times New Roman" w:hAnsiTheme="majorHAnsi" w:cstheme="majorHAnsi"/>
          <w:color w:val="000000" w:themeColor="text1"/>
          <w:kern w:val="0"/>
          <w:lang w:bidi="ar-SA"/>
        </w:rPr>
        <w:t xml:space="preserve"> -&gt;</w:t>
      </w:r>
      <w:r w:rsidR="001348E0" w:rsidRPr="001348E0">
        <w:rPr>
          <w:rFonts w:asciiTheme="majorHAnsi" w:eastAsia="Times New Roman" w:hAnsiTheme="majorHAnsi" w:cstheme="majorHAnsi"/>
          <w:color w:val="000000" w:themeColor="text1"/>
          <w:kern w:val="0"/>
          <w:lang w:bidi="ar-SA"/>
        </w:rPr>
        <w:t xml:space="preserve"> </w:t>
      </w:r>
      <w:r w:rsidR="001348E0">
        <w:rPr>
          <w:rFonts w:asciiTheme="majorHAnsi" w:eastAsia="Times New Roman" w:hAnsiTheme="majorHAnsi" w:cstheme="majorHAnsi"/>
          <w:color w:val="000000" w:themeColor="text1"/>
          <w:kern w:val="0"/>
          <w:lang w:bidi="ar-SA"/>
        </w:rPr>
        <w:t>Responsável pela verificação do Colaborador no Array.</w:t>
      </w:r>
    </w:p>
    <w:p w14:paraId="5166FD24" w14:textId="171EE664" w:rsidR="00D04C3B" w:rsidRDefault="00D04C3B" w:rsidP="00D04C3B">
      <w:pPr>
        <w:rPr>
          <w:rFonts w:asciiTheme="majorHAnsi" w:eastAsia="Times New Roman" w:hAnsiTheme="majorHAnsi" w:cstheme="majorHAnsi"/>
          <w:color w:val="000000" w:themeColor="text1"/>
          <w:kern w:val="0"/>
          <w:lang w:bidi="ar-SA"/>
        </w:rPr>
      </w:pPr>
      <w:r>
        <w:rPr>
          <w:rFonts w:asciiTheme="majorHAnsi" w:eastAsia="Times New Roman" w:hAnsiTheme="majorHAnsi" w:cstheme="majorHAnsi"/>
          <w:color w:val="000000" w:themeColor="text1"/>
          <w:kern w:val="0"/>
          <w:lang w:bidi="ar-SA"/>
        </w:rPr>
        <w:t>Esta função irá percorrer todos os colaboradores, se encontrar um colaborador repetido, RETURN true, se não existir, RETURN false... Esta função é implementada na função “ResgistaColaborador”.</w:t>
      </w:r>
    </w:p>
    <w:p w14:paraId="31E97238" w14:textId="663365B6" w:rsidR="0081438E" w:rsidRDefault="0081438E"/>
    <w:p w14:paraId="5CD1E124" w14:textId="3585DEE7" w:rsidR="00D029F1" w:rsidRPr="004C01B6" w:rsidRDefault="004C01B6" w:rsidP="004C01B6">
      <w:pPr>
        <w:pStyle w:val="Ttulo3"/>
        <w:spacing w:beforeLines="120" w:before="288" w:afterLines="120" w:after="288"/>
        <w:jc w:val="left"/>
        <w:rPr>
          <w:sz w:val="28"/>
          <w:szCs w:val="28"/>
        </w:rPr>
      </w:pPr>
      <w:bookmarkStart w:id="31" w:name="_Toc38762960"/>
      <w:r>
        <w:rPr>
          <w:sz w:val="28"/>
          <w:szCs w:val="28"/>
        </w:rPr>
        <w:t>Equipamento</w:t>
      </w:r>
      <w:bookmarkEnd w:id="31"/>
    </w:p>
    <w:p w14:paraId="151E1C95" w14:textId="4D2E9709" w:rsidR="004C01B6" w:rsidRDefault="004C01B6" w:rsidP="004C01B6">
      <w:pPr>
        <w:rPr>
          <w:rFonts w:asciiTheme="majorHAnsi" w:eastAsia="Times New Roman" w:hAnsiTheme="majorHAnsi" w:cstheme="majorHAnsi"/>
          <w:kern w:val="0"/>
          <w:lang w:bidi="ar-SA"/>
        </w:rPr>
      </w:pPr>
      <w:r>
        <w:rPr>
          <w:rFonts w:asciiTheme="majorHAnsi" w:eastAsia="Times New Roman" w:hAnsiTheme="majorHAnsi" w:cstheme="majorHAnsi"/>
          <w:kern w:val="0"/>
          <w:lang w:bidi="ar-SA"/>
        </w:rPr>
        <w:t>Inicialmente é criado o “default Constructor” (Equipamento</w:t>
      </w:r>
      <w:r w:rsidR="0099493E">
        <w:rPr>
          <w:rFonts w:asciiTheme="majorHAnsi" w:eastAsia="Times New Roman" w:hAnsiTheme="majorHAnsi" w:cstheme="majorHAnsi"/>
          <w:kern w:val="0"/>
          <w:lang w:bidi="ar-SA"/>
        </w:rPr>
        <w:t xml:space="preserve"> </w:t>
      </w:r>
      <w:r>
        <w:rPr>
          <w:rFonts w:asciiTheme="majorHAnsi" w:eastAsia="Times New Roman" w:hAnsiTheme="majorHAnsi" w:cstheme="majorHAnsi"/>
          <w:kern w:val="0"/>
          <w:lang w:bidi="ar-SA"/>
        </w:rPr>
        <w:t xml:space="preserve">[] </w:t>
      </w:r>
      <w:r>
        <w:rPr>
          <w:rFonts w:asciiTheme="majorHAnsi" w:eastAsia="Times New Roman" w:hAnsiTheme="majorHAnsi" w:cstheme="majorHAnsi"/>
          <w:i/>
          <w:kern w:val="0"/>
          <w:lang w:bidi="ar-SA"/>
        </w:rPr>
        <w:t>equ</w:t>
      </w:r>
      <w:r>
        <w:rPr>
          <w:rFonts w:asciiTheme="majorHAnsi" w:eastAsia="Times New Roman" w:hAnsiTheme="majorHAnsi" w:cstheme="majorHAnsi"/>
          <w:kern w:val="0"/>
          <w:lang w:bidi="ar-SA"/>
        </w:rPr>
        <w:t>). Depois são implementadas 2 funções:</w:t>
      </w:r>
    </w:p>
    <w:p w14:paraId="5EEDC4C5" w14:textId="1769F928" w:rsidR="00D029F1" w:rsidRDefault="004C01B6">
      <w:pPr>
        <w:rPr>
          <w:rFonts w:asciiTheme="majorHAnsi" w:eastAsia="Times New Roman" w:hAnsiTheme="majorHAnsi" w:cstheme="majorHAnsi"/>
          <w:color w:val="000000" w:themeColor="text1"/>
          <w:kern w:val="0"/>
          <w:lang w:bidi="ar-SA"/>
        </w:rPr>
      </w:pPr>
      <w:r w:rsidRPr="004C01B6">
        <w:rPr>
          <w:rFonts w:asciiTheme="majorHAnsi" w:eastAsia="Times New Roman" w:hAnsiTheme="majorHAnsi" w:cstheme="majorHAnsi"/>
          <w:color w:val="000000" w:themeColor="text1"/>
          <w:kern w:val="0"/>
          <w:u w:val="single"/>
          <w:lang w:bidi="ar-SA"/>
        </w:rPr>
        <w:t>public static int RegistaEquipamento(Equipamento e)</w:t>
      </w:r>
      <w:r>
        <w:rPr>
          <w:rFonts w:asciiTheme="majorHAnsi" w:eastAsia="Times New Roman" w:hAnsiTheme="majorHAnsi" w:cstheme="majorHAnsi"/>
          <w:color w:val="000000" w:themeColor="text1"/>
          <w:kern w:val="0"/>
          <w:lang w:bidi="ar-SA"/>
        </w:rPr>
        <w:t xml:space="preserve"> -&gt;</w:t>
      </w:r>
      <w:r w:rsidR="001348E0">
        <w:rPr>
          <w:rFonts w:asciiTheme="majorHAnsi" w:eastAsia="Times New Roman" w:hAnsiTheme="majorHAnsi" w:cstheme="majorHAnsi"/>
          <w:color w:val="000000" w:themeColor="text1"/>
          <w:kern w:val="0"/>
          <w:lang w:bidi="ar-SA"/>
        </w:rPr>
        <w:t xml:space="preserve"> Responsável pelo registo de um Equipamento.</w:t>
      </w:r>
    </w:p>
    <w:p w14:paraId="77980B79" w14:textId="72D562F1" w:rsidR="00225E86" w:rsidRPr="00BA5B2E" w:rsidRDefault="00AE721C">
      <w:pPr>
        <w:rPr>
          <w:rFonts w:asciiTheme="majorHAnsi" w:eastAsia="Times New Roman" w:hAnsiTheme="majorHAnsi" w:cs="Arial"/>
          <w:color w:val="000000" w:themeColor="text1"/>
          <w:kern w:val="0"/>
          <w:lang w:bidi="ar-SA"/>
        </w:rPr>
      </w:pPr>
      <w:r>
        <w:rPr>
          <w:rFonts w:asciiTheme="majorHAnsi" w:eastAsia="Times New Roman" w:hAnsiTheme="majorHAnsi" w:cs="Arial"/>
          <w:color w:val="000000" w:themeColor="text1"/>
          <w:kern w:val="0"/>
          <w:u w:val="single"/>
          <w:lang w:bidi="ar-SA"/>
        </w:rPr>
        <w:t>equ</w:t>
      </w:r>
      <w:r w:rsidRPr="00241074">
        <w:rPr>
          <w:rFonts w:asciiTheme="majorHAnsi" w:eastAsia="Times New Roman" w:hAnsiTheme="majorHAnsi" w:cs="Arial"/>
          <w:kern w:val="0"/>
          <w:u w:val="single"/>
          <w:lang w:bidi="ar-SA"/>
        </w:rPr>
        <w:t>[total</w:t>
      </w:r>
      <w:r>
        <w:rPr>
          <w:rFonts w:asciiTheme="majorHAnsi" w:eastAsia="Times New Roman" w:hAnsiTheme="majorHAnsi" w:cs="Arial"/>
          <w:kern w:val="0"/>
          <w:u w:val="single"/>
          <w:lang w:bidi="ar-SA"/>
        </w:rPr>
        <w:t>Equ</w:t>
      </w:r>
      <w:r w:rsidRPr="00241074">
        <w:rPr>
          <w:rFonts w:asciiTheme="majorHAnsi" w:eastAsia="Times New Roman" w:hAnsiTheme="majorHAnsi" w:cs="Arial"/>
          <w:kern w:val="0"/>
          <w:u w:val="single"/>
          <w:lang w:bidi="ar-SA"/>
        </w:rPr>
        <w:t xml:space="preserve">++] = </w:t>
      </w:r>
      <w:r>
        <w:rPr>
          <w:rFonts w:asciiTheme="majorHAnsi" w:eastAsia="Times New Roman" w:hAnsiTheme="majorHAnsi" w:cs="Arial"/>
          <w:kern w:val="0"/>
          <w:u w:val="single"/>
          <w:lang w:bidi="ar-SA"/>
        </w:rPr>
        <w:t>e</w:t>
      </w:r>
      <w:r w:rsidRPr="00241074">
        <w:rPr>
          <w:rFonts w:asciiTheme="majorHAnsi" w:eastAsia="Times New Roman" w:hAnsiTheme="majorHAnsi" w:cs="Arial"/>
          <w:kern w:val="0"/>
          <w:u w:val="single"/>
          <w:lang w:bidi="ar-SA"/>
        </w:rPr>
        <w:t>;</w:t>
      </w:r>
      <w:r>
        <w:rPr>
          <w:rFonts w:asciiTheme="majorHAnsi" w:eastAsia="Times New Roman" w:hAnsiTheme="majorHAnsi" w:cs="Arial"/>
          <w:kern w:val="0"/>
          <w:u w:val="single"/>
          <w:lang w:bidi="ar-SA"/>
        </w:rPr>
        <w:t xml:space="preserve"> </w:t>
      </w:r>
      <w:r>
        <w:rPr>
          <w:rFonts w:asciiTheme="majorHAnsi" w:eastAsia="Times New Roman" w:hAnsiTheme="majorHAnsi" w:cs="Arial"/>
          <w:kern w:val="0"/>
          <w:lang w:bidi="ar-SA"/>
        </w:rPr>
        <w:t xml:space="preserve">-&gt; </w:t>
      </w:r>
      <w:r>
        <w:rPr>
          <w:rFonts w:asciiTheme="majorHAnsi" w:eastAsia="Times New Roman" w:hAnsiTheme="majorHAnsi" w:cstheme="majorHAnsi"/>
          <w:kern w:val="0"/>
          <w:lang w:bidi="ar-SA"/>
        </w:rPr>
        <w:t xml:space="preserve">adiciona um novo equipamento ao array de </w:t>
      </w:r>
      <w:r w:rsidR="001A1CD6">
        <w:rPr>
          <w:rFonts w:asciiTheme="majorHAnsi" w:eastAsia="Times New Roman" w:hAnsiTheme="majorHAnsi" w:cstheme="majorHAnsi"/>
          <w:kern w:val="0"/>
          <w:lang w:bidi="ar-SA"/>
        </w:rPr>
        <w:t>equipamentos</w:t>
      </w:r>
      <w:r>
        <w:rPr>
          <w:rFonts w:asciiTheme="majorHAnsi" w:eastAsia="Times New Roman" w:hAnsiTheme="majorHAnsi" w:cstheme="majorHAnsi"/>
          <w:kern w:val="0"/>
          <w:lang w:bidi="ar-SA"/>
        </w:rPr>
        <w:t>.</w:t>
      </w:r>
    </w:p>
    <w:p w14:paraId="42400B32" w14:textId="7F41A29F" w:rsidR="004C01B6" w:rsidRDefault="00225E86">
      <w:pPr>
        <w:rPr>
          <w:rFonts w:asciiTheme="majorHAnsi" w:eastAsia="Times New Roman" w:hAnsiTheme="majorHAnsi" w:cstheme="majorHAnsi"/>
          <w:color w:val="000000" w:themeColor="text1"/>
          <w:kern w:val="0"/>
          <w:lang w:bidi="ar-SA"/>
        </w:rPr>
      </w:pPr>
      <w:r>
        <w:rPr>
          <w:rFonts w:asciiTheme="majorHAnsi" w:eastAsia="Times New Roman" w:hAnsiTheme="majorHAnsi" w:cstheme="majorHAnsi"/>
          <w:color w:val="000000" w:themeColor="text1"/>
          <w:kern w:val="0"/>
          <w:lang w:bidi="ar-SA"/>
        </w:rPr>
        <w:t>Esta funç</w:t>
      </w:r>
      <w:r w:rsidR="001348E0">
        <w:rPr>
          <w:rFonts w:asciiTheme="majorHAnsi" w:eastAsia="Times New Roman" w:hAnsiTheme="majorHAnsi" w:cstheme="majorHAnsi"/>
          <w:color w:val="000000" w:themeColor="text1"/>
          <w:kern w:val="0"/>
          <w:lang w:bidi="ar-SA"/>
        </w:rPr>
        <w:t>ão começa por verificar se o</w:t>
      </w:r>
      <w:r>
        <w:rPr>
          <w:rFonts w:asciiTheme="majorHAnsi" w:eastAsia="Times New Roman" w:hAnsiTheme="majorHAnsi" w:cstheme="majorHAnsi"/>
          <w:color w:val="000000" w:themeColor="text1"/>
          <w:kern w:val="0"/>
          <w:lang w:bidi="ar-SA"/>
        </w:rPr>
        <w:t xml:space="preserve"> </w:t>
      </w:r>
      <w:r w:rsidR="001348E0">
        <w:rPr>
          <w:rFonts w:asciiTheme="majorHAnsi" w:eastAsia="Times New Roman" w:hAnsiTheme="majorHAnsi" w:cstheme="majorHAnsi"/>
          <w:color w:val="000000" w:themeColor="text1"/>
          <w:kern w:val="0"/>
          <w:lang w:bidi="ar-SA"/>
        </w:rPr>
        <w:t>Equipamento</w:t>
      </w:r>
      <w:r>
        <w:rPr>
          <w:rFonts w:asciiTheme="majorHAnsi" w:eastAsia="Times New Roman" w:hAnsiTheme="majorHAnsi" w:cstheme="majorHAnsi"/>
          <w:color w:val="000000" w:themeColor="text1"/>
          <w:kern w:val="0"/>
          <w:lang w:bidi="ar-SA"/>
        </w:rPr>
        <w:t xml:space="preserve"> tem espaço array reservado</w:t>
      </w:r>
      <w:r w:rsidR="001348E0">
        <w:rPr>
          <w:rFonts w:asciiTheme="majorHAnsi" w:eastAsia="Times New Roman" w:hAnsiTheme="majorHAnsi" w:cstheme="majorHAnsi"/>
          <w:color w:val="000000" w:themeColor="text1"/>
          <w:kern w:val="0"/>
          <w:lang w:bidi="ar-SA"/>
        </w:rPr>
        <w:t xml:space="preserve"> para guardar-lo</w:t>
      </w:r>
      <w:r>
        <w:rPr>
          <w:rFonts w:asciiTheme="majorHAnsi" w:eastAsia="Times New Roman" w:hAnsiTheme="majorHAnsi" w:cstheme="majorHAnsi"/>
          <w:color w:val="000000" w:themeColor="text1"/>
          <w:kern w:val="0"/>
          <w:lang w:bidi="ar-SA"/>
        </w:rPr>
        <w:t>s, se este existir, irá passar pela função “Existe</w:t>
      </w:r>
      <w:r w:rsidR="001348E0">
        <w:rPr>
          <w:rFonts w:asciiTheme="majorHAnsi" w:eastAsia="Times New Roman" w:hAnsiTheme="majorHAnsi" w:cstheme="majorHAnsi"/>
          <w:color w:val="000000" w:themeColor="text1"/>
          <w:kern w:val="0"/>
          <w:lang w:bidi="ar-SA"/>
        </w:rPr>
        <w:t>Equipamento</w:t>
      </w:r>
      <w:r>
        <w:rPr>
          <w:rFonts w:asciiTheme="majorHAnsi" w:eastAsia="Times New Roman" w:hAnsiTheme="majorHAnsi" w:cstheme="majorHAnsi"/>
          <w:color w:val="000000" w:themeColor="text1"/>
          <w:kern w:val="0"/>
          <w:lang w:bidi="ar-SA"/>
        </w:rPr>
        <w:t xml:space="preserve">” </w:t>
      </w:r>
      <w:r w:rsidRPr="0099493E">
        <w:t>para</w:t>
      </w:r>
      <w:r w:rsidR="001348E0">
        <w:rPr>
          <w:rFonts w:asciiTheme="majorHAnsi" w:eastAsia="Times New Roman" w:hAnsiTheme="majorHAnsi" w:cstheme="majorHAnsi"/>
          <w:color w:val="000000" w:themeColor="text1"/>
          <w:kern w:val="0"/>
          <w:lang w:bidi="ar-SA"/>
        </w:rPr>
        <w:t xml:space="preserve"> verificar se esse Equipamento</w:t>
      </w:r>
      <w:r>
        <w:rPr>
          <w:rFonts w:asciiTheme="majorHAnsi" w:eastAsia="Times New Roman" w:hAnsiTheme="majorHAnsi" w:cstheme="majorHAnsi"/>
          <w:color w:val="000000" w:themeColor="text1"/>
          <w:kern w:val="0"/>
          <w:lang w:bidi="ar-SA"/>
        </w:rPr>
        <w:t xml:space="preserve"> está presente no array, se estiver RETURN -1, se for nova, Return 1;</w:t>
      </w:r>
    </w:p>
    <w:p w14:paraId="14089D55" w14:textId="77777777" w:rsidR="00BA5B2E" w:rsidRDefault="00BA5B2E">
      <w:pPr>
        <w:rPr>
          <w:rFonts w:asciiTheme="majorHAnsi" w:eastAsia="Times New Roman" w:hAnsiTheme="majorHAnsi" w:cstheme="majorHAnsi"/>
          <w:color w:val="000000" w:themeColor="text1"/>
          <w:kern w:val="0"/>
          <w:lang w:bidi="ar-SA"/>
        </w:rPr>
      </w:pPr>
    </w:p>
    <w:p w14:paraId="7D88A8D7" w14:textId="61ED1A9B" w:rsidR="001348E0" w:rsidRDefault="004C01B6" w:rsidP="001348E0">
      <w:pPr>
        <w:rPr>
          <w:rFonts w:asciiTheme="majorHAnsi" w:eastAsia="Times New Roman" w:hAnsiTheme="majorHAnsi" w:cstheme="majorHAnsi"/>
          <w:color w:val="000000" w:themeColor="text1"/>
          <w:kern w:val="0"/>
          <w:lang w:bidi="ar-SA"/>
        </w:rPr>
      </w:pPr>
      <w:r w:rsidRPr="004C01B6">
        <w:rPr>
          <w:rFonts w:asciiTheme="majorHAnsi" w:eastAsia="Times New Roman" w:hAnsiTheme="majorHAnsi" w:cstheme="majorHAnsi"/>
          <w:color w:val="000000" w:themeColor="text1"/>
          <w:kern w:val="0"/>
          <w:u w:val="single"/>
          <w:lang w:bidi="ar-SA"/>
        </w:rPr>
        <w:t xml:space="preserve">private static bool ExisteEquipamento(int cod) </w:t>
      </w:r>
      <w:r>
        <w:rPr>
          <w:rFonts w:asciiTheme="majorHAnsi" w:eastAsia="Times New Roman" w:hAnsiTheme="majorHAnsi" w:cstheme="majorHAnsi"/>
          <w:color w:val="000000" w:themeColor="text1"/>
          <w:kern w:val="0"/>
          <w:lang w:bidi="ar-SA"/>
        </w:rPr>
        <w:t>-&gt;</w:t>
      </w:r>
      <w:r w:rsidR="001348E0">
        <w:rPr>
          <w:rFonts w:asciiTheme="majorHAnsi" w:eastAsia="Times New Roman" w:hAnsiTheme="majorHAnsi" w:cstheme="majorHAnsi"/>
          <w:color w:val="000000" w:themeColor="text1"/>
          <w:kern w:val="0"/>
          <w:lang w:bidi="ar-SA"/>
        </w:rPr>
        <w:t xml:space="preserve">  Responsável pela verificação do Equipamento no Array</w:t>
      </w:r>
      <w:r w:rsidR="00BA5B2E">
        <w:rPr>
          <w:rFonts w:asciiTheme="majorHAnsi" w:eastAsia="Times New Roman" w:hAnsiTheme="majorHAnsi" w:cstheme="majorHAnsi"/>
          <w:color w:val="000000" w:themeColor="text1"/>
          <w:kern w:val="0"/>
          <w:lang w:bidi="ar-SA"/>
        </w:rPr>
        <w:t>.</w:t>
      </w:r>
    </w:p>
    <w:p w14:paraId="14DECBA5" w14:textId="23396D37" w:rsidR="001348E0" w:rsidRDefault="001348E0" w:rsidP="001348E0">
      <w:pPr>
        <w:rPr>
          <w:rFonts w:asciiTheme="majorHAnsi" w:eastAsia="Times New Roman" w:hAnsiTheme="majorHAnsi" w:cstheme="majorHAnsi"/>
          <w:color w:val="000000" w:themeColor="text1"/>
          <w:kern w:val="0"/>
          <w:lang w:bidi="ar-SA"/>
        </w:rPr>
      </w:pPr>
      <w:r>
        <w:rPr>
          <w:rFonts w:asciiTheme="majorHAnsi" w:eastAsia="Times New Roman" w:hAnsiTheme="majorHAnsi" w:cstheme="majorHAnsi"/>
          <w:color w:val="000000" w:themeColor="text1"/>
          <w:kern w:val="0"/>
          <w:lang w:bidi="ar-SA"/>
        </w:rPr>
        <w:t xml:space="preserve">Esta função irá percorrer todas </w:t>
      </w:r>
      <w:r w:rsidR="006B5EEF">
        <w:rPr>
          <w:rFonts w:asciiTheme="majorHAnsi" w:eastAsia="Times New Roman" w:hAnsiTheme="majorHAnsi" w:cstheme="majorHAnsi"/>
          <w:color w:val="000000" w:themeColor="text1"/>
          <w:kern w:val="0"/>
          <w:lang w:bidi="ar-SA"/>
        </w:rPr>
        <w:t>os</w:t>
      </w:r>
      <w:r>
        <w:rPr>
          <w:rFonts w:asciiTheme="majorHAnsi" w:eastAsia="Times New Roman" w:hAnsiTheme="majorHAnsi" w:cstheme="majorHAnsi"/>
          <w:color w:val="000000" w:themeColor="text1"/>
          <w:kern w:val="0"/>
          <w:lang w:bidi="ar-SA"/>
        </w:rPr>
        <w:t xml:space="preserve"> Equipamentos, se encontrar um Equipamento repetido, RETURN true, se não existir, RETURN false... Esta função é implementada na função “ResgistaEquipamento”.</w:t>
      </w:r>
    </w:p>
    <w:p w14:paraId="5F6E4D94" w14:textId="77777777" w:rsidR="001348E0" w:rsidRPr="00486796" w:rsidRDefault="001348E0" w:rsidP="001348E0">
      <w:pPr>
        <w:rPr>
          <w:rFonts w:asciiTheme="majorHAnsi" w:eastAsia="Times New Roman" w:hAnsiTheme="majorHAnsi" w:cstheme="majorHAnsi"/>
          <w:color w:val="000000" w:themeColor="text1"/>
          <w:kern w:val="0"/>
          <w:lang w:bidi="ar-SA"/>
        </w:rPr>
      </w:pPr>
    </w:p>
    <w:p w14:paraId="162EC5F0" w14:textId="78D5B8B8" w:rsidR="00D029F1" w:rsidRPr="002373A0" w:rsidRDefault="00514828" w:rsidP="002373A0">
      <w:pPr>
        <w:pStyle w:val="Ttulo3"/>
        <w:spacing w:beforeLines="120" w:before="288" w:afterLines="120" w:after="288"/>
        <w:jc w:val="left"/>
        <w:rPr>
          <w:sz w:val="28"/>
          <w:szCs w:val="28"/>
        </w:rPr>
      </w:pPr>
      <w:bookmarkStart w:id="32" w:name="_Toc38762961"/>
      <w:r>
        <w:rPr>
          <w:sz w:val="28"/>
          <w:szCs w:val="28"/>
        </w:rPr>
        <w:t>Pessoa</w:t>
      </w:r>
      <w:bookmarkEnd w:id="32"/>
    </w:p>
    <w:p w14:paraId="529D56E2" w14:textId="38D3A459" w:rsidR="00D029F1" w:rsidRPr="002373A0" w:rsidRDefault="00276E2A">
      <w:pPr>
        <w:rPr>
          <w:rFonts w:asciiTheme="majorHAnsi" w:eastAsia="Times New Roman" w:hAnsiTheme="majorHAnsi" w:cstheme="majorHAnsi"/>
          <w:kern w:val="0"/>
          <w:lang w:bidi="ar-SA"/>
        </w:rPr>
      </w:pPr>
      <w:r>
        <w:rPr>
          <w:rFonts w:asciiTheme="majorHAnsi" w:eastAsia="Times New Roman" w:hAnsiTheme="majorHAnsi" w:cstheme="majorHAnsi"/>
          <w:kern w:val="0"/>
          <w:lang w:bidi="ar-SA"/>
        </w:rPr>
        <w:t>Inicialmente é criado o “default Constructor”</w:t>
      </w:r>
      <w:r w:rsidR="001A1CD6">
        <w:rPr>
          <w:rFonts w:asciiTheme="majorHAnsi" w:eastAsia="Times New Roman" w:hAnsiTheme="majorHAnsi" w:cstheme="majorHAnsi"/>
          <w:kern w:val="0"/>
          <w:lang w:bidi="ar-SA"/>
        </w:rPr>
        <w:t xml:space="preserve"> </w:t>
      </w:r>
      <w:r>
        <w:rPr>
          <w:rFonts w:asciiTheme="majorHAnsi" w:eastAsia="Times New Roman" w:hAnsiTheme="majorHAnsi" w:cstheme="majorHAnsi"/>
          <w:kern w:val="0"/>
          <w:lang w:bidi="ar-SA"/>
        </w:rPr>
        <w:t xml:space="preserve">(Pessoa[] </w:t>
      </w:r>
      <w:r>
        <w:rPr>
          <w:rFonts w:asciiTheme="majorHAnsi" w:eastAsia="Times New Roman" w:hAnsiTheme="majorHAnsi" w:cstheme="majorHAnsi"/>
          <w:i/>
          <w:kern w:val="0"/>
          <w:lang w:bidi="ar-SA"/>
        </w:rPr>
        <w:t>pes</w:t>
      </w:r>
      <w:r>
        <w:rPr>
          <w:rFonts w:asciiTheme="majorHAnsi" w:eastAsia="Times New Roman" w:hAnsiTheme="majorHAnsi" w:cstheme="majorHAnsi"/>
          <w:kern w:val="0"/>
          <w:lang w:bidi="ar-SA"/>
        </w:rPr>
        <w:t>). Depois são implementadas 2 funções:</w:t>
      </w:r>
    </w:p>
    <w:p w14:paraId="73C3B10A" w14:textId="45AC2560" w:rsidR="00D029F1" w:rsidRDefault="00276E2A">
      <w:pPr>
        <w:rPr>
          <w:rFonts w:asciiTheme="majorHAnsi" w:eastAsia="Times New Roman" w:hAnsiTheme="majorHAnsi" w:cstheme="majorHAnsi"/>
          <w:color w:val="000000" w:themeColor="text1"/>
          <w:kern w:val="0"/>
          <w:lang w:bidi="ar-SA"/>
        </w:rPr>
      </w:pPr>
      <w:r w:rsidRPr="00276E2A">
        <w:rPr>
          <w:rFonts w:asciiTheme="majorHAnsi" w:eastAsia="Times New Roman" w:hAnsiTheme="majorHAnsi" w:cstheme="majorHAnsi"/>
          <w:color w:val="000000" w:themeColor="text1"/>
          <w:kern w:val="0"/>
          <w:u w:val="single"/>
          <w:lang w:bidi="ar-SA"/>
        </w:rPr>
        <w:t>private static bool ExistePessoa(int nif</w:t>
      </w:r>
      <w:r w:rsidRPr="00276E2A">
        <w:rPr>
          <w:rFonts w:asciiTheme="majorHAnsi" w:eastAsia="Times New Roman" w:hAnsiTheme="majorHAnsi" w:cstheme="majorHAnsi"/>
          <w:color w:val="000000" w:themeColor="text1"/>
          <w:kern w:val="0"/>
          <w:lang w:bidi="ar-SA"/>
        </w:rPr>
        <w:t xml:space="preserve">) -&gt; Responsável pelo registo </w:t>
      </w:r>
      <w:r w:rsidR="001955A7">
        <w:rPr>
          <w:rFonts w:asciiTheme="majorHAnsi" w:eastAsia="Times New Roman" w:hAnsiTheme="majorHAnsi" w:cstheme="majorHAnsi"/>
          <w:color w:val="000000" w:themeColor="text1"/>
          <w:kern w:val="0"/>
          <w:lang w:bidi="ar-SA"/>
        </w:rPr>
        <w:t>de uma Pessoa</w:t>
      </w:r>
      <w:r w:rsidRPr="00276E2A">
        <w:rPr>
          <w:rFonts w:asciiTheme="majorHAnsi" w:eastAsia="Times New Roman" w:hAnsiTheme="majorHAnsi" w:cstheme="majorHAnsi"/>
          <w:color w:val="000000" w:themeColor="text1"/>
          <w:kern w:val="0"/>
          <w:lang w:bidi="ar-SA"/>
        </w:rPr>
        <w:t>.</w:t>
      </w:r>
    </w:p>
    <w:p w14:paraId="35E3F0C6" w14:textId="3D51BEED" w:rsidR="00CE1AB9" w:rsidRPr="00BA5B2E" w:rsidRDefault="001A1CD6" w:rsidP="00AE721C">
      <w:pPr>
        <w:rPr>
          <w:rFonts w:asciiTheme="majorHAnsi" w:eastAsia="Times New Roman" w:hAnsiTheme="majorHAnsi" w:cstheme="majorHAnsi"/>
          <w:kern w:val="0"/>
          <w:lang w:bidi="ar-SA"/>
        </w:rPr>
      </w:pPr>
      <w:r>
        <w:rPr>
          <w:rFonts w:asciiTheme="majorHAnsi" w:eastAsia="Times New Roman" w:hAnsiTheme="majorHAnsi" w:cs="Arial"/>
          <w:color w:val="000000" w:themeColor="text1"/>
          <w:kern w:val="0"/>
          <w:u w:val="single"/>
          <w:lang w:bidi="ar-SA"/>
        </w:rPr>
        <w:t>pes</w:t>
      </w:r>
      <w:r w:rsidR="00AE721C" w:rsidRPr="00241074">
        <w:rPr>
          <w:rFonts w:asciiTheme="majorHAnsi" w:eastAsia="Times New Roman" w:hAnsiTheme="majorHAnsi" w:cs="Arial"/>
          <w:kern w:val="0"/>
          <w:u w:val="single"/>
          <w:lang w:bidi="ar-SA"/>
        </w:rPr>
        <w:t>[total</w:t>
      </w:r>
      <w:r>
        <w:rPr>
          <w:rFonts w:asciiTheme="majorHAnsi" w:eastAsia="Times New Roman" w:hAnsiTheme="majorHAnsi" w:cs="Arial"/>
          <w:kern w:val="0"/>
          <w:u w:val="single"/>
          <w:lang w:bidi="ar-SA"/>
        </w:rPr>
        <w:t>Pes</w:t>
      </w:r>
      <w:r w:rsidR="00AE721C" w:rsidRPr="00241074">
        <w:rPr>
          <w:rFonts w:asciiTheme="majorHAnsi" w:eastAsia="Times New Roman" w:hAnsiTheme="majorHAnsi" w:cs="Arial"/>
          <w:kern w:val="0"/>
          <w:u w:val="single"/>
          <w:lang w:bidi="ar-SA"/>
        </w:rPr>
        <w:t>++] = c;</w:t>
      </w:r>
      <w:r w:rsidR="00AE721C">
        <w:rPr>
          <w:rFonts w:asciiTheme="majorHAnsi" w:eastAsia="Times New Roman" w:hAnsiTheme="majorHAnsi" w:cs="Arial"/>
          <w:kern w:val="0"/>
          <w:u w:val="single"/>
          <w:lang w:bidi="ar-SA"/>
        </w:rPr>
        <w:t xml:space="preserve"> </w:t>
      </w:r>
      <w:r w:rsidR="00AE721C">
        <w:rPr>
          <w:rFonts w:asciiTheme="majorHAnsi" w:eastAsia="Times New Roman" w:hAnsiTheme="majorHAnsi" w:cs="Arial"/>
          <w:kern w:val="0"/>
          <w:lang w:bidi="ar-SA"/>
        </w:rPr>
        <w:t xml:space="preserve">-&gt; </w:t>
      </w:r>
      <w:r w:rsidR="00AE721C">
        <w:rPr>
          <w:rFonts w:asciiTheme="majorHAnsi" w:eastAsia="Times New Roman" w:hAnsiTheme="majorHAnsi" w:cstheme="majorHAnsi"/>
          <w:kern w:val="0"/>
          <w:lang w:bidi="ar-SA"/>
        </w:rPr>
        <w:t>adiciona um</w:t>
      </w:r>
      <w:r>
        <w:rPr>
          <w:rFonts w:asciiTheme="majorHAnsi" w:eastAsia="Times New Roman" w:hAnsiTheme="majorHAnsi" w:cstheme="majorHAnsi"/>
          <w:kern w:val="0"/>
          <w:lang w:bidi="ar-SA"/>
        </w:rPr>
        <w:t>a</w:t>
      </w:r>
      <w:r w:rsidR="00AE721C">
        <w:rPr>
          <w:rFonts w:asciiTheme="majorHAnsi" w:eastAsia="Times New Roman" w:hAnsiTheme="majorHAnsi" w:cstheme="majorHAnsi"/>
          <w:kern w:val="0"/>
          <w:lang w:bidi="ar-SA"/>
        </w:rPr>
        <w:t xml:space="preserve"> nov</w:t>
      </w:r>
      <w:r>
        <w:rPr>
          <w:rFonts w:asciiTheme="majorHAnsi" w:eastAsia="Times New Roman" w:hAnsiTheme="majorHAnsi" w:cstheme="majorHAnsi"/>
          <w:kern w:val="0"/>
          <w:lang w:bidi="ar-SA"/>
        </w:rPr>
        <w:t>a</w:t>
      </w:r>
      <w:r w:rsidR="00AE721C">
        <w:rPr>
          <w:rFonts w:asciiTheme="majorHAnsi" w:eastAsia="Times New Roman" w:hAnsiTheme="majorHAnsi" w:cstheme="majorHAnsi"/>
          <w:kern w:val="0"/>
          <w:lang w:bidi="ar-SA"/>
        </w:rPr>
        <w:t xml:space="preserve"> </w:t>
      </w:r>
      <w:r>
        <w:rPr>
          <w:rFonts w:asciiTheme="majorHAnsi" w:eastAsia="Times New Roman" w:hAnsiTheme="majorHAnsi" w:cstheme="majorHAnsi"/>
          <w:kern w:val="0"/>
          <w:lang w:bidi="ar-SA"/>
        </w:rPr>
        <w:t>pessoa</w:t>
      </w:r>
      <w:r w:rsidR="00AE721C">
        <w:rPr>
          <w:rFonts w:asciiTheme="majorHAnsi" w:eastAsia="Times New Roman" w:hAnsiTheme="majorHAnsi" w:cstheme="majorHAnsi"/>
          <w:kern w:val="0"/>
          <w:lang w:bidi="ar-SA"/>
        </w:rPr>
        <w:t xml:space="preserve"> ao array de </w:t>
      </w:r>
      <w:r>
        <w:rPr>
          <w:rFonts w:asciiTheme="majorHAnsi" w:eastAsia="Times New Roman" w:hAnsiTheme="majorHAnsi" w:cstheme="majorHAnsi"/>
          <w:kern w:val="0"/>
          <w:lang w:bidi="ar-SA"/>
        </w:rPr>
        <w:t>pessoas</w:t>
      </w:r>
      <w:r w:rsidR="00AE721C">
        <w:rPr>
          <w:rFonts w:asciiTheme="majorHAnsi" w:eastAsia="Times New Roman" w:hAnsiTheme="majorHAnsi" w:cstheme="majorHAnsi"/>
          <w:kern w:val="0"/>
          <w:lang w:bidi="ar-SA"/>
        </w:rPr>
        <w:t>.</w:t>
      </w:r>
    </w:p>
    <w:p w14:paraId="7E7C229C" w14:textId="04165900" w:rsidR="00D029F1" w:rsidRDefault="0083624A">
      <w:pPr>
        <w:rPr>
          <w:rFonts w:asciiTheme="majorHAnsi" w:eastAsia="Times New Roman" w:hAnsiTheme="majorHAnsi" w:cstheme="majorHAnsi"/>
          <w:color w:val="000000" w:themeColor="text1"/>
          <w:kern w:val="0"/>
          <w:lang w:bidi="ar-SA"/>
        </w:rPr>
      </w:pPr>
      <w:r>
        <w:rPr>
          <w:rFonts w:asciiTheme="majorHAnsi" w:eastAsia="Times New Roman" w:hAnsiTheme="majorHAnsi" w:cstheme="majorHAnsi"/>
          <w:color w:val="000000" w:themeColor="text1"/>
          <w:kern w:val="0"/>
          <w:lang w:bidi="ar-SA"/>
        </w:rPr>
        <w:t xml:space="preserve">Esta função começa por verificar se a Pessoa tem espaço array reservado para </w:t>
      </w:r>
      <w:r w:rsidR="00A64E7E">
        <w:rPr>
          <w:rFonts w:asciiTheme="majorHAnsi" w:eastAsia="Times New Roman" w:hAnsiTheme="majorHAnsi" w:cstheme="majorHAnsi"/>
          <w:color w:val="000000" w:themeColor="text1"/>
          <w:kern w:val="0"/>
          <w:lang w:bidi="ar-SA"/>
        </w:rPr>
        <w:t>a</w:t>
      </w:r>
      <w:r w:rsidR="001A1CD6">
        <w:rPr>
          <w:rFonts w:asciiTheme="majorHAnsi" w:eastAsia="Times New Roman" w:hAnsiTheme="majorHAnsi" w:cstheme="majorHAnsi"/>
          <w:color w:val="000000" w:themeColor="text1"/>
          <w:kern w:val="0"/>
          <w:lang w:bidi="ar-SA"/>
        </w:rPr>
        <w:t>s guardar</w:t>
      </w:r>
      <w:r>
        <w:rPr>
          <w:rFonts w:asciiTheme="majorHAnsi" w:eastAsia="Times New Roman" w:hAnsiTheme="majorHAnsi" w:cstheme="majorHAnsi"/>
          <w:color w:val="000000" w:themeColor="text1"/>
          <w:kern w:val="0"/>
          <w:lang w:bidi="ar-SA"/>
        </w:rPr>
        <w:t>, se este existir, irá passar pela função “ExistePessoa” para verificar se essa Pessoa está presente no array, se estiver RETURN -1, se for nova, Return 1;</w:t>
      </w:r>
    </w:p>
    <w:p w14:paraId="686112BD" w14:textId="6F18D046" w:rsidR="00BA5B2E" w:rsidRDefault="00BA5B2E">
      <w:pPr>
        <w:rPr>
          <w:rFonts w:asciiTheme="majorHAnsi" w:eastAsia="Times New Roman" w:hAnsiTheme="majorHAnsi" w:cstheme="majorHAnsi"/>
          <w:color w:val="000000" w:themeColor="text1"/>
          <w:kern w:val="0"/>
          <w:lang w:bidi="ar-SA"/>
        </w:rPr>
      </w:pPr>
    </w:p>
    <w:p w14:paraId="25FAF1B0" w14:textId="77777777" w:rsidR="00BA5B2E" w:rsidRPr="00CE1AB9" w:rsidRDefault="00BA5B2E">
      <w:pPr>
        <w:rPr>
          <w:rFonts w:asciiTheme="majorHAnsi" w:eastAsia="Times New Roman" w:hAnsiTheme="majorHAnsi" w:cstheme="majorHAnsi"/>
          <w:color w:val="000000" w:themeColor="text1"/>
          <w:kern w:val="0"/>
          <w:lang w:bidi="ar-SA"/>
        </w:rPr>
      </w:pPr>
    </w:p>
    <w:p w14:paraId="37266575" w14:textId="199D07EB" w:rsidR="00D029F1" w:rsidRPr="00BA5B2E" w:rsidRDefault="00276E2A">
      <w:pPr>
        <w:rPr>
          <w:rFonts w:asciiTheme="majorHAnsi" w:eastAsia="Times New Roman" w:hAnsiTheme="majorHAnsi" w:cstheme="majorHAnsi"/>
          <w:color w:val="000000" w:themeColor="text1"/>
          <w:kern w:val="0"/>
          <w:lang w:bidi="ar-SA"/>
        </w:rPr>
      </w:pPr>
      <w:r w:rsidRPr="00276E2A">
        <w:rPr>
          <w:rFonts w:asciiTheme="majorHAnsi" w:eastAsia="Times New Roman" w:hAnsiTheme="majorHAnsi" w:cstheme="majorHAnsi"/>
          <w:color w:val="000000" w:themeColor="text1"/>
          <w:kern w:val="0"/>
          <w:u w:val="single"/>
          <w:lang w:bidi="ar-SA"/>
        </w:rPr>
        <w:lastRenderedPageBreak/>
        <w:t>public static int RegistaPessoa(Pessoa p)</w:t>
      </w:r>
      <w:r>
        <w:rPr>
          <w:rFonts w:asciiTheme="majorHAnsi" w:eastAsia="Times New Roman" w:hAnsiTheme="majorHAnsi" w:cstheme="majorHAnsi"/>
          <w:color w:val="000000" w:themeColor="text1"/>
          <w:kern w:val="0"/>
          <w:lang w:bidi="ar-SA"/>
        </w:rPr>
        <w:t xml:space="preserve"> </w:t>
      </w:r>
      <w:r w:rsidRPr="00276E2A">
        <w:rPr>
          <w:rFonts w:asciiTheme="majorHAnsi" w:eastAsia="Times New Roman" w:hAnsiTheme="majorHAnsi" w:cstheme="majorHAnsi"/>
          <w:color w:val="000000" w:themeColor="text1"/>
          <w:kern w:val="0"/>
          <w:lang w:bidi="ar-SA"/>
        </w:rPr>
        <w:t>-&gt;  Responsável pela verificaç</w:t>
      </w:r>
      <w:r w:rsidR="001955A7">
        <w:rPr>
          <w:rFonts w:asciiTheme="majorHAnsi" w:eastAsia="Times New Roman" w:hAnsiTheme="majorHAnsi" w:cstheme="majorHAnsi"/>
          <w:color w:val="000000" w:themeColor="text1"/>
          <w:kern w:val="0"/>
          <w:lang w:bidi="ar-SA"/>
        </w:rPr>
        <w:t>ão da Pessoa</w:t>
      </w:r>
      <w:r w:rsidRPr="00276E2A">
        <w:rPr>
          <w:rFonts w:asciiTheme="majorHAnsi" w:eastAsia="Times New Roman" w:hAnsiTheme="majorHAnsi" w:cstheme="majorHAnsi"/>
          <w:color w:val="000000" w:themeColor="text1"/>
          <w:kern w:val="0"/>
          <w:lang w:bidi="ar-SA"/>
        </w:rPr>
        <w:t xml:space="preserve"> no Array.</w:t>
      </w:r>
    </w:p>
    <w:p w14:paraId="69900C00" w14:textId="6C909918" w:rsidR="0083624A" w:rsidRDefault="0083624A" w:rsidP="0083624A">
      <w:pPr>
        <w:rPr>
          <w:rFonts w:asciiTheme="majorHAnsi" w:eastAsia="Times New Roman" w:hAnsiTheme="majorHAnsi" w:cstheme="majorHAnsi"/>
          <w:color w:val="000000" w:themeColor="text1"/>
          <w:kern w:val="0"/>
          <w:lang w:bidi="ar-SA"/>
        </w:rPr>
      </w:pPr>
      <w:r>
        <w:rPr>
          <w:rFonts w:asciiTheme="majorHAnsi" w:eastAsia="Times New Roman" w:hAnsiTheme="majorHAnsi" w:cstheme="majorHAnsi"/>
          <w:color w:val="000000" w:themeColor="text1"/>
          <w:kern w:val="0"/>
          <w:lang w:bidi="ar-SA"/>
        </w:rPr>
        <w:t>Esta função irá percorrer todas as Pessoas, se encontrar uma Pessoa repetida, RETURN true, se não existir, RETURN false... Esta função é implementada na função “ResgistaPessoa”.</w:t>
      </w:r>
    </w:p>
    <w:p w14:paraId="02FB0C93" w14:textId="2BCF7A1E" w:rsidR="00D029F1" w:rsidRDefault="00D029F1"/>
    <w:p w14:paraId="4C634A0A" w14:textId="5D0CB423" w:rsidR="00087A88" w:rsidRPr="00280BAC" w:rsidRDefault="00087A88" w:rsidP="00087A88">
      <w:pPr>
        <w:pStyle w:val="Ttulo3"/>
        <w:spacing w:beforeLines="120" w:before="288" w:afterLines="120" w:after="288"/>
        <w:jc w:val="left"/>
        <w:rPr>
          <w:sz w:val="28"/>
          <w:szCs w:val="28"/>
        </w:rPr>
      </w:pPr>
      <w:bookmarkStart w:id="33" w:name="_Toc38762962"/>
      <w:r w:rsidRPr="00FD0E71">
        <w:rPr>
          <w:sz w:val="28"/>
          <w:szCs w:val="28"/>
        </w:rPr>
        <w:t>Vulnerabilidade</w:t>
      </w:r>
      <w:bookmarkEnd w:id="33"/>
    </w:p>
    <w:p w14:paraId="0543D4D3" w14:textId="6696AC5A" w:rsidR="0056118D" w:rsidRDefault="00087A88" w:rsidP="00087A88">
      <w:pPr>
        <w:rPr>
          <w:rFonts w:asciiTheme="majorHAnsi" w:eastAsia="Times New Roman" w:hAnsiTheme="majorHAnsi" w:cstheme="majorHAnsi"/>
          <w:kern w:val="0"/>
          <w:lang w:bidi="ar-SA"/>
        </w:rPr>
      </w:pPr>
      <w:r>
        <w:rPr>
          <w:rFonts w:asciiTheme="majorHAnsi" w:eastAsia="Times New Roman" w:hAnsiTheme="majorHAnsi" w:cstheme="majorHAnsi"/>
          <w:kern w:val="0"/>
          <w:lang w:bidi="ar-SA"/>
        </w:rPr>
        <w:t>Inicialmente é criado o “default Constructor”</w:t>
      </w:r>
      <w:r w:rsidRPr="00B40EC0">
        <w:rPr>
          <w:rFonts w:asciiTheme="majorHAnsi" w:eastAsia="Times New Roman" w:hAnsiTheme="majorHAnsi" w:cstheme="majorHAnsi"/>
          <w:kern w:val="0"/>
          <w:lang w:bidi="ar-SA"/>
        </w:rPr>
        <w:t xml:space="preserve"> </w:t>
      </w:r>
      <w:r>
        <w:rPr>
          <w:rFonts w:asciiTheme="majorHAnsi" w:eastAsia="Times New Roman" w:hAnsiTheme="majorHAnsi" w:cstheme="majorHAnsi"/>
          <w:kern w:val="0"/>
          <w:lang w:bidi="ar-SA"/>
        </w:rPr>
        <w:t>(</w:t>
      </w:r>
      <w:r w:rsidR="00EE2F98">
        <w:rPr>
          <w:rFonts w:asciiTheme="majorHAnsi" w:eastAsia="Times New Roman" w:hAnsiTheme="majorHAnsi" w:cstheme="majorHAnsi"/>
          <w:kern w:val="0"/>
          <w:lang w:bidi="ar-SA"/>
        </w:rPr>
        <w:t>Vulnerabilidade [</w:t>
      </w:r>
      <w:r w:rsidR="0056118D">
        <w:rPr>
          <w:rFonts w:asciiTheme="majorHAnsi" w:eastAsia="Times New Roman" w:hAnsiTheme="majorHAnsi" w:cstheme="majorHAnsi"/>
          <w:kern w:val="0"/>
          <w:lang w:bidi="ar-SA"/>
        </w:rPr>
        <w:t xml:space="preserve">] </w:t>
      </w:r>
      <w:r w:rsidR="0056118D" w:rsidRPr="0056118D">
        <w:rPr>
          <w:rFonts w:asciiTheme="majorHAnsi" w:eastAsia="Times New Roman" w:hAnsiTheme="majorHAnsi" w:cstheme="majorHAnsi"/>
          <w:i/>
          <w:kern w:val="0"/>
          <w:lang w:bidi="ar-SA"/>
        </w:rPr>
        <w:t>vul</w:t>
      </w:r>
      <w:r>
        <w:rPr>
          <w:rFonts w:asciiTheme="majorHAnsi" w:eastAsia="Times New Roman" w:hAnsiTheme="majorHAnsi" w:cstheme="majorHAnsi"/>
          <w:kern w:val="0"/>
          <w:lang w:bidi="ar-SA"/>
        </w:rPr>
        <w:t>). Depois são implementadas 2 funções:</w:t>
      </w:r>
    </w:p>
    <w:p w14:paraId="3CE74CCE" w14:textId="4E71424B" w:rsidR="0056118D" w:rsidRPr="0056118D" w:rsidRDefault="0056118D" w:rsidP="0056118D">
      <w:pPr>
        <w:rPr>
          <w:rFonts w:asciiTheme="majorHAnsi" w:eastAsia="Times New Roman" w:hAnsiTheme="majorHAnsi" w:cstheme="majorHAnsi"/>
          <w:color w:val="000000" w:themeColor="text1"/>
          <w:kern w:val="0"/>
          <w:lang w:bidi="ar-SA"/>
        </w:rPr>
      </w:pPr>
      <w:r w:rsidRPr="0056118D">
        <w:rPr>
          <w:rFonts w:asciiTheme="majorHAnsi" w:eastAsia="Times New Roman" w:hAnsiTheme="majorHAnsi" w:cstheme="majorHAnsi"/>
          <w:color w:val="000000" w:themeColor="text1"/>
          <w:kern w:val="0"/>
          <w:u w:val="single"/>
          <w:lang w:bidi="ar-SA"/>
        </w:rPr>
        <w:t>public static int RegistaVulnerabilidade(Vulnerabilidade v)</w:t>
      </w:r>
      <w:r>
        <w:rPr>
          <w:rFonts w:asciiTheme="majorHAnsi" w:eastAsia="Times New Roman" w:hAnsiTheme="majorHAnsi" w:cstheme="majorHAnsi"/>
          <w:color w:val="000000" w:themeColor="text1"/>
          <w:kern w:val="0"/>
          <w:lang w:bidi="ar-SA"/>
        </w:rPr>
        <w:t xml:space="preserve"> -&gt; Responsável pelo registo de uma Vulnerabiliadde.</w:t>
      </w:r>
    </w:p>
    <w:p w14:paraId="7A101FD1" w14:textId="45258944" w:rsidR="00CE1AB9" w:rsidRPr="00BA5B2E" w:rsidRDefault="001A1CD6" w:rsidP="001A1CD6">
      <w:pPr>
        <w:rPr>
          <w:rFonts w:asciiTheme="majorHAnsi" w:eastAsia="Times New Roman" w:hAnsiTheme="majorHAnsi" w:cstheme="majorHAnsi"/>
          <w:kern w:val="0"/>
          <w:lang w:bidi="ar-SA"/>
        </w:rPr>
      </w:pPr>
      <w:r>
        <w:rPr>
          <w:rFonts w:asciiTheme="majorHAnsi" w:eastAsia="Times New Roman" w:hAnsiTheme="majorHAnsi" w:cs="Arial"/>
          <w:color w:val="000000" w:themeColor="text1"/>
          <w:kern w:val="0"/>
          <w:u w:val="single"/>
          <w:lang w:bidi="ar-SA"/>
        </w:rPr>
        <w:t>vul</w:t>
      </w:r>
      <w:r w:rsidRPr="00241074">
        <w:rPr>
          <w:rFonts w:asciiTheme="majorHAnsi" w:eastAsia="Times New Roman" w:hAnsiTheme="majorHAnsi" w:cs="Arial"/>
          <w:kern w:val="0"/>
          <w:u w:val="single"/>
          <w:lang w:bidi="ar-SA"/>
        </w:rPr>
        <w:t>[total</w:t>
      </w:r>
      <w:r>
        <w:rPr>
          <w:rFonts w:asciiTheme="majorHAnsi" w:eastAsia="Times New Roman" w:hAnsiTheme="majorHAnsi" w:cs="Arial"/>
          <w:kern w:val="0"/>
          <w:u w:val="single"/>
          <w:lang w:bidi="ar-SA"/>
        </w:rPr>
        <w:t>Vul</w:t>
      </w:r>
      <w:r w:rsidRPr="00241074">
        <w:rPr>
          <w:rFonts w:asciiTheme="majorHAnsi" w:eastAsia="Times New Roman" w:hAnsiTheme="majorHAnsi" w:cs="Arial"/>
          <w:kern w:val="0"/>
          <w:u w:val="single"/>
          <w:lang w:bidi="ar-SA"/>
        </w:rPr>
        <w:t xml:space="preserve">++] = </w:t>
      </w:r>
      <w:r>
        <w:rPr>
          <w:rFonts w:asciiTheme="majorHAnsi" w:eastAsia="Times New Roman" w:hAnsiTheme="majorHAnsi" w:cs="Arial"/>
          <w:kern w:val="0"/>
          <w:u w:val="single"/>
          <w:lang w:bidi="ar-SA"/>
        </w:rPr>
        <w:t>v</w:t>
      </w:r>
      <w:r w:rsidRPr="00241074">
        <w:rPr>
          <w:rFonts w:asciiTheme="majorHAnsi" w:eastAsia="Times New Roman" w:hAnsiTheme="majorHAnsi" w:cs="Arial"/>
          <w:kern w:val="0"/>
          <w:u w:val="single"/>
          <w:lang w:bidi="ar-SA"/>
        </w:rPr>
        <w:t>;</w:t>
      </w:r>
      <w:r>
        <w:rPr>
          <w:rFonts w:asciiTheme="majorHAnsi" w:eastAsia="Times New Roman" w:hAnsiTheme="majorHAnsi" w:cs="Arial"/>
          <w:kern w:val="0"/>
          <w:u w:val="single"/>
          <w:lang w:bidi="ar-SA"/>
        </w:rPr>
        <w:t xml:space="preserve"> </w:t>
      </w:r>
      <w:r>
        <w:rPr>
          <w:rFonts w:asciiTheme="majorHAnsi" w:eastAsia="Times New Roman" w:hAnsiTheme="majorHAnsi" w:cs="Arial"/>
          <w:kern w:val="0"/>
          <w:lang w:bidi="ar-SA"/>
        </w:rPr>
        <w:t xml:space="preserve">-&gt; </w:t>
      </w:r>
      <w:r>
        <w:rPr>
          <w:rFonts w:asciiTheme="majorHAnsi" w:eastAsia="Times New Roman" w:hAnsiTheme="majorHAnsi" w:cstheme="majorHAnsi"/>
          <w:kern w:val="0"/>
          <w:lang w:bidi="ar-SA"/>
        </w:rPr>
        <w:t>adiciona uma nova vulnerabilidade ao array de vulnerabilidaes.</w:t>
      </w:r>
    </w:p>
    <w:p w14:paraId="28B076E4" w14:textId="4C0FD5B0" w:rsidR="00D029F1" w:rsidRDefault="00E14366">
      <w:pPr>
        <w:rPr>
          <w:rFonts w:asciiTheme="majorHAnsi" w:eastAsia="Times New Roman" w:hAnsiTheme="majorHAnsi" w:cstheme="majorHAnsi"/>
          <w:color w:val="000000" w:themeColor="text1"/>
          <w:kern w:val="0"/>
          <w:lang w:bidi="ar-SA"/>
        </w:rPr>
      </w:pPr>
      <w:r>
        <w:rPr>
          <w:rFonts w:asciiTheme="majorHAnsi" w:eastAsia="Times New Roman" w:hAnsiTheme="majorHAnsi" w:cstheme="majorHAnsi"/>
          <w:color w:val="000000" w:themeColor="text1"/>
          <w:kern w:val="0"/>
          <w:lang w:bidi="ar-SA"/>
        </w:rPr>
        <w:t xml:space="preserve">Esta função começa por verificar se a Vulnerablidade tem espaço array reservado para </w:t>
      </w:r>
      <w:r w:rsidR="00A64E7E">
        <w:rPr>
          <w:rFonts w:asciiTheme="majorHAnsi" w:eastAsia="Times New Roman" w:hAnsiTheme="majorHAnsi" w:cstheme="majorHAnsi"/>
          <w:color w:val="000000" w:themeColor="text1"/>
          <w:kern w:val="0"/>
          <w:lang w:bidi="ar-SA"/>
        </w:rPr>
        <w:t>as guardar</w:t>
      </w:r>
      <w:r>
        <w:rPr>
          <w:rFonts w:asciiTheme="majorHAnsi" w:eastAsia="Times New Roman" w:hAnsiTheme="majorHAnsi" w:cstheme="majorHAnsi"/>
          <w:color w:val="000000" w:themeColor="text1"/>
          <w:kern w:val="0"/>
          <w:lang w:bidi="ar-SA"/>
        </w:rPr>
        <w:t>, se este existir, irá passar pela função “ExisteVulnerablidade” para verificar se essa Vulnerabilidade está presente no array, se estiver RETURN -1, se for nova, Return 1;</w:t>
      </w:r>
    </w:p>
    <w:p w14:paraId="16858E91" w14:textId="77777777" w:rsidR="00BA5B2E" w:rsidRPr="00CE1AB9" w:rsidRDefault="00BA5B2E">
      <w:pPr>
        <w:rPr>
          <w:rFonts w:asciiTheme="majorHAnsi" w:eastAsia="Times New Roman" w:hAnsiTheme="majorHAnsi" w:cstheme="majorHAnsi"/>
          <w:color w:val="000000" w:themeColor="text1"/>
          <w:kern w:val="0"/>
          <w:lang w:bidi="ar-SA"/>
        </w:rPr>
      </w:pPr>
    </w:p>
    <w:p w14:paraId="3BE33C27" w14:textId="7422A86F" w:rsidR="00CE1AB9" w:rsidRPr="00BA5B2E" w:rsidRDefault="0056118D">
      <w:pPr>
        <w:rPr>
          <w:rFonts w:asciiTheme="majorHAnsi" w:eastAsia="Times New Roman" w:hAnsiTheme="majorHAnsi" w:cstheme="majorHAnsi"/>
          <w:color w:val="000000" w:themeColor="text1"/>
          <w:kern w:val="0"/>
          <w:lang w:bidi="ar-SA"/>
        </w:rPr>
      </w:pPr>
      <w:r w:rsidRPr="00C26F20">
        <w:rPr>
          <w:rFonts w:asciiTheme="majorHAnsi" w:eastAsia="Times New Roman" w:hAnsiTheme="majorHAnsi" w:cstheme="majorHAnsi"/>
          <w:color w:val="000000" w:themeColor="text1"/>
          <w:kern w:val="0"/>
          <w:u w:val="single"/>
          <w:lang w:bidi="ar-SA"/>
        </w:rPr>
        <w:t>private static bool ExisteVulnerabilidade(int cod</w:t>
      </w:r>
      <w:r w:rsidRPr="0056118D">
        <w:rPr>
          <w:rFonts w:asciiTheme="majorHAnsi" w:eastAsia="Times New Roman" w:hAnsiTheme="majorHAnsi" w:cstheme="majorHAnsi"/>
          <w:color w:val="000000" w:themeColor="text1"/>
          <w:kern w:val="0"/>
          <w:lang w:bidi="ar-SA"/>
        </w:rPr>
        <w:t>)</w:t>
      </w:r>
      <w:r>
        <w:rPr>
          <w:rFonts w:asciiTheme="majorHAnsi" w:eastAsia="Times New Roman" w:hAnsiTheme="majorHAnsi" w:cstheme="majorHAnsi"/>
          <w:color w:val="000000" w:themeColor="text1"/>
          <w:kern w:val="0"/>
          <w:lang w:bidi="ar-SA"/>
        </w:rPr>
        <w:t xml:space="preserve"> -&gt; </w:t>
      </w:r>
      <w:r w:rsidRPr="00276E2A">
        <w:rPr>
          <w:rFonts w:asciiTheme="majorHAnsi" w:eastAsia="Times New Roman" w:hAnsiTheme="majorHAnsi" w:cstheme="majorHAnsi"/>
          <w:color w:val="000000" w:themeColor="text1"/>
          <w:kern w:val="0"/>
          <w:lang w:bidi="ar-SA"/>
        </w:rPr>
        <w:t>Responsável pela verificaç</w:t>
      </w:r>
      <w:r>
        <w:rPr>
          <w:rFonts w:asciiTheme="majorHAnsi" w:eastAsia="Times New Roman" w:hAnsiTheme="majorHAnsi" w:cstheme="majorHAnsi"/>
          <w:color w:val="000000" w:themeColor="text1"/>
          <w:kern w:val="0"/>
          <w:lang w:bidi="ar-SA"/>
        </w:rPr>
        <w:t xml:space="preserve">ão da </w:t>
      </w:r>
      <w:r w:rsidR="00C26F20">
        <w:rPr>
          <w:rFonts w:asciiTheme="majorHAnsi" w:eastAsia="Times New Roman" w:hAnsiTheme="majorHAnsi" w:cstheme="majorHAnsi"/>
          <w:color w:val="000000" w:themeColor="text1"/>
          <w:kern w:val="0"/>
          <w:lang w:bidi="ar-SA"/>
        </w:rPr>
        <w:t>Vulnerabilidade</w:t>
      </w:r>
      <w:r w:rsidRPr="00276E2A">
        <w:rPr>
          <w:rFonts w:asciiTheme="majorHAnsi" w:eastAsia="Times New Roman" w:hAnsiTheme="majorHAnsi" w:cstheme="majorHAnsi"/>
          <w:color w:val="000000" w:themeColor="text1"/>
          <w:kern w:val="0"/>
          <w:lang w:bidi="ar-SA"/>
        </w:rPr>
        <w:t xml:space="preserve"> no Array</w:t>
      </w:r>
      <w:r>
        <w:rPr>
          <w:rFonts w:asciiTheme="majorHAnsi" w:eastAsia="Times New Roman" w:hAnsiTheme="majorHAnsi" w:cstheme="majorHAnsi"/>
          <w:color w:val="000000" w:themeColor="text1"/>
          <w:kern w:val="0"/>
          <w:lang w:bidi="ar-SA"/>
        </w:rPr>
        <w:t>.</w:t>
      </w:r>
    </w:p>
    <w:p w14:paraId="6FD90C9C" w14:textId="796DB941" w:rsidR="00D029F1" w:rsidRPr="00DB2BF3" w:rsidRDefault="00E14366">
      <w:pPr>
        <w:rPr>
          <w:rFonts w:asciiTheme="majorHAnsi" w:eastAsia="Times New Roman" w:hAnsiTheme="majorHAnsi" w:cstheme="majorHAnsi"/>
          <w:color w:val="000000" w:themeColor="text1"/>
          <w:kern w:val="0"/>
          <w:lang w:bidi="ar-SA"/>
        </w:rPr>
      </w:pPr>
      <w:r>
        <w:rPr>
          <w:rFonts w:asciiTheme="majorHAnsi" w:eastAsia="Times New Roman" w:hAnsiTheme="majorHAnsi" w:cstheme="majorHAnsi"/>
          <w:color w:val="000000" w:themeColor="text1"/>
          <w:kern w:val="0"/>
          <w:lang w:bidi="ar-SA"/>
        </w:rPr>
        <w:t>Esta função irá percorrer todas as Vulnerabilidades, se encontrar uma Vulnerabilidade repetida, RETURN true, se não existir, RETURN false... Esta função é implementada na função “ResgistaVulnerabilidade</w:t>
      </w:r>
      <w:r w:rsidR="00DB2BF3">
        <w:rPr>
          <w:rFonts w:asciiTheme="majorHAnsi" w:eastAsia="Times New Roman" w:hAnsiTheme="majorHAnsi" w:cstheme="majorHAnsi"/>
          <w:color w:val="000000" w:themeColor="text1"/>
          <w:kern w:val="0"/>
          <w:lang w:bidi="ar-SA"/>
        </w:rPr>
        <w:t>”.</w:t>
      </w:r>
    </w:p>
    <w:p w14:paraId="1748BAB4" w14:textId="67EF0C2C" w:rsidR="00D029F1" w:rsidRPr="00F6436B" w:rsidRDefault="00D029F1" w:rsidP="00D029F1">
      <w:pPr>
        <w:pStyle w:val="Ttulo1"/>
      </w:pPr>
      <w:bookmarkStart w:id="34" w:name="_Toc38762963"/>
      <w:r w:rsidRPr="00F6436B">
        <w:lastRenderedPageBreak/>
        <w:t>Conclusão</w:t>
      </w:r>
      <w:bookmarkStart w:id="35" w:name="_GoBack"/>
      <w:bookmarkEnd w:id="34"/>
      <w:bookmarkEnd w:id="35"/>
    </w:p>
    <w:p w14:paraId="5C2F4FF3" w14:textId="28F77908" w:rsidR="00D029F1" w:rsidRPr="00F6436B" w:rsidRDefault="00F6436B" w:rsidP="00F6436B">
      <w:r w:rsidRPr="00F6436B">
        <w:t>O programa nesta fase inicial apresenta todos os requisitos e encontra-se visualmente agradável e de forma organizada. O código tem os comentários necessários para que qualquer pessoa consiga facilmente perceber do que cada parte se trata.</w:t>
      </w:r>
    </w:p>
    <w:p w14:paraId="479924B8" w14:textId="08D71613" w:rsidR="00D029F1" w:rsidRPr="00F6436B" w:rsidRDefault="00D029F1"/>
    <w:p w14:paraId="53801C4C" w14:textId="77777777" w:rsidR="005521C0" w:rsidRDefault="00F6436B">
      <w:r w:rsidRPr="00F6436B">
        <w:t>Com esta parte do trabalho prático, as nossas capacidades com a linguagem C# foram remodeladas</w:t>
      </w:r>
      <w:r>
        <w:t xml:space="preserve"> e</w:t>
      </w:r>
      <w:r w:rsidRPr="00F6436B">
        <w:t xml:space="preserve"> </w:t>
      </w:r>
      <w:r w:rsidR="00AE02B7">
        <w:t>melhorad</w:t>
      </w:r>
      <w:r w:rsidR="00EE2F98">
        <w:t>as</w:t>
      </w:r>
      <w:r w:rsidR="00FB0209">
        <w:t xml:space="preserve"> principalmente no que toca a classes e ao paradigma POO</w:t>
      </w:r>
      <w:r w:rsidR="00EE2F98">
        <w:t>.</w:t>
      </w:r>
    </w:p>
    <w:p w14:paraId="1308A04A" w14:textId="77777777" w:rsidR="005521C0" w:rsidRDefault="005521C0"/>
    <w:p w14:paraId="349929C0" w14:textId="5E1FD147" w:rsidR="00FB0209" w:rsidRDefault="005521C0" w:rsidP="005163F4">
      <w:r>
        <w:t xml:space="preserve">O programa encontra-se </w:t>
      </w:r>
      <w:r w:rsidR="00782A77">
        <w:t xml:space="preserve">alojado no seguinte repositório GitHub: </w:t>
      </w:r>
      <w:hyperlink r:id="rId15" w:history="1">
        <w:r w:rsidR="005163F4" w:rsidRPr="008F3BA0">
          <w:rPr>
            <w:rStyle w:val="Hiperligao"/>
            <w:rFonts w:asciiTheme="majorHAnsi" w:hAnsiTheme="majorHAnsi" w:cstheme="majorHAnsi"/>
          </w:rPr>
          <w:t>https://github.com/carlosantos2103/19432_19433_LP2</w:t>
        </w:r>
      </w:hyperlink>
      <w:r w:rsidR="00FB0209">
        <w:br w:type="page"/>
      </w:r>
    </w:p>
    <w:p w14:paraId="4A93F0B3" w14:textId="6C9B08B0" w:rsidR="00FB0209" w:rsidRDefault="00E236FA" w:rsidP="00CD5D17">
      <w:pPr>
        <w:pStyle w:val="Ttulo1"/>
        <w:numPr>
          <w:ilvl w:val="0"/>
          <w:numId w:val="0"/>
        </w:numPr>
        <w:ind w:left="431"/>
      </w:pPr>
      <w:bookmarkStart w:id="36" w:name="_Toc38762964"/>
      <w:r>
        <w:lastRenderedPageBreak/>
        <w:t>Bibli</w:t>
      </w:r>
      <w:r w:rsidR="00CD5D17">
        <w:t>ografia</w:t>
      </w:r>
      <w:bookmarkEnd w:id="36"/>
    </w:p>
    <w:p w14:paraId="37E355D2" w14:textId="67B396A7" w:rsidR="00E236FA" w:rsidRDefault="00D31D27" w:rsidP="00E236FA">
      <w:pPr>
        <w:pStyle w:val="Corpodetexto"/>
        <w:rPr>
          <w:b/>
          <w:bCs/>
        </w:rPr>
      </w:pPr>
      <w:hyperlink r:id="rId16" w:history="1">
        <w:r w:rsidR="00E236FA" w:rsidRPr="007C5C57">
          <w:rPr>
            <w:rStyle w:val="Hiperligao"/>
            <w:rFonts w:ascii="Calibri" w:hAnsi="Calibri" w:cs="font298"/>
            <w:b/>
            <w:bCs/>
            <w:sz w:val="22"/>
            <w:szCs w:val="22"/>
          </w:rPr>
          <w:t>https://mydataprivacy.eu/o-regulamento/</w:t>
        </w:r>
      </w:hyperlink>
    </w:p>
    <w:p w14:paraId="33D785F4" w14:textId="77777777" w:rsidR="00E236FA" w:rsidRDefault="00E236FA" w:rsidP="00E236FA">
      <w:pPr>
        <w:pStyle w:val="Default"/>
        <w:rPr>
          <w:sz w:val="22"/>
          <w:szCs w:val="22"/>
        </w:rPr>
      </w:pPr>
    </w:p>
    <w:p w14:paraId="1E7157B0" w14:textId="23FFC4B4" w:rsidR="00E236FA" w:rsidRDefault="00D31D27" w:rsidP="00E236FA">
      <w:pPr>
        <w:pStyle w:val="Default"/>
        <w:rPr>
          <w:b/>
          <w:bCs/>
          <w:sz w:val="22"/>
          <w:szCs w:val="22"/>
        </w:rPr>
      </w:pPr>
      <w:hyperlink r:id="rId17" w:history="1">
        <w:r w:rsidR="00E236FA" w:rsidRPr="007C5C57">
          <w:rPr>
            <w:rStyle w:val="Hiperligao"/>
            <w:rFonts w:ascii="Calibri" w:hAnsi="Calibri" w:cs="Calibri"/>
            <w:b/>
            <w:bCs/>
            <w:sz w:val="22"/>
            <w:szCs w:val="22"/>
          </w:rPr>
          <w:t>https://eur-lex.europa.eu/legal-content/PT/TXT/HTML/?uri=OJ:L:2016:119:FULL</w:t>
        </w:r>
      </w:hyperlink>
    </w:p>
    <w:p w14:paraId="00A807B5" w14:textId="6FDA22AE" w:rsidR="00E236FA" w:rsidRDefault="00E236FA" w:rsidP="00E236FA">
      <w:pPr>
        <w:pStyle w:val="Default"/>
        <w:rPr>
          <w:sz w:val="22"/>
          <w:szCs w:val="22"/>
        </w:rPr>
      </w:pPr>
      <w:r>
        <w:rPr>
          <w:b/>
          <w:bCs/>
          <w:sz w:val="22"/>
          <w:szCs w:val="22"/>
        </w:rPr>
        <w:t xml:space="preserve"> </w:t>
      </w:r>
    </w:p>
    <w:p w14:paraId="19FC630D" w14:textId="6E5FE4D1" w:rsidR="00E236FA" w:rsidRDefault="00D31D27" w:rsidP="00E236FA">
      <w:pPr>
        <w:pStyle w:val="Corpodetexto"/>
        <w:rPr>
          <w:b/>
          <w:bCs/>
        </w:rPr>
      </w:pPr>
      <w:hyperlink r:id="rId18" w:history="1">
        <w:r w:rsidR="00E236FA" w:rsidRPr="007C5C57">
          <w:rPr>
            <w:rStyle w:val="Hiperligao"/>
            <w:rFonts w:ascii="Calibri" w:hAnsi="Calibri" w:cs="font298"/>
            <w:b/>
            <w:bCs/>
            <w:sz w:val="22"/>
            <w:szCs w:val="22"/>
          </w:rPr>
          <w:t>https://gdprapp.com/</w:t>
        </w:r>
      </w:hyperlink>
    </w:p>
    <w:p w14:paraId="10ADFD63" w14:textId="77777777" w:rsidR="00E236FA" w:rsidRPr="00E236FA" w:rsidRDefault="00E236FA" w:rsidP="00E236FA">
      <w:pPr>
        <w:pStyle w:val="Corpodetexto"/>
        <w:rPr>
          <w:b/>
          <w:bCs/>
        </w:rPr>
      </w:pPr>
    </w:p>
    <w:sectPr w:rsidR="00E236FA" w:rsidRPr="00E236FA" w:rsidSect="009B1A10">
      <w:headerReference w:type="default" r:id="rId19"/>
      <w:footerReference w:type="first" r:id="rId20"/>
      <w:type w:val="oddPage"/>
      <w:pgSz w:w="11905" w:h="16837"/>
      <w:pgMar w:top="1814" w:right="1247" w:bottom="1134" w:left="1814" w:header="720" w:footer="720" w:gutter="227"/>
      <w:pgNumType w:start="1"/>
      <w:cols w:space="720"/>
      <w:formProt w:val="0"/>
      <w:titlePg/>
      <w:docGrid w:linePitch="299"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48207" w14:textId="77777777" w:rsidR="00D231AD" w:rsidRDefault="00D231AD">
      <w:pPr>
        <w:spacing w:line="240" w:lineRule="auto"/>
      </w:pPr>
      <w:r>
        <w:separator/>
      </w:r>
    </w:p>
  </w:endnote>
  <w:endnote w:type="continuationSeparator" w:id="0">
    <w:p w14:paraId="07A85951" w14:textId="77777777" w:rsidR="00D231AD" w:rsidRDefault="00D231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ucida Sans Unicode">
    <w:panose1 w:val="020B0602030504020204"/>
    <w:charset w:val="00"/>
    <w:family w:val="swiss"/>
    <w:pitch w:val="variable"/>
    <w:sig w:usb0="80000AFF" w:usb1="0000396B" w:usb2="00000000" w:usb3="00000000" w:csb0="000000BF" w:csb1="00000000"/>
  </w:font>
  <w:font w:name="font298">
    <w:altName w:val="Calibri"/>
    <w:charset w:val="00"/>
    <w:family w:val="auto"/>
    <w:pitch w:val="variable"/>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6FEA2" w14:textId="77777777" w:rsidR="009B1A10" w:rsidRDefault="009B1A10">
    <w:pPr>
      <w:pStyle w:val="Rodap"/>
      <w:jc w:val="right"/>
    </w:pPr>
  </w:p>
  <w:p w14:paraId="0BB34799" w14:textId="77777777" w:rsidR="009B1A10" w:rsidRDefault="009B1A1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A6796" w14:textId="04D12F28" w:rsidR="009B1A10" w:rsidRDefault="009B1A10" w:rsidP="003D1248">
    <w:pPr>
      <w:pStyle w:val="Rodap"/>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II</w:t>
    </w:r>
    <w:r>
      <w:rPr>
        <w:rStyle w:val="Nmerodepgina"/>
      </w:rPr>
      <w:fldChar w:fldCharType="end"/>
    </w:r>
  </w:p>
  <w:p w14:paraId="301FE295" w14:textId="77777777" w:rsidR="009B1A10" w:rsidRDefault="009B1A10" w:rsidP="003D1248">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9F86E" w14:textId="66FF36B4" w:rsidR="009B1A10" w:rsidRPr="009B1A10" w:rsidRDefault="009B1A10" w:rsidP="009B1A10">
    <w:pPr>
      <w:pStyle w:val="Cabealho"/>
      <w:tabs>
        <w:tab w:val="clear" w:pos="4252"/>
        <w:tab w:val="clear" w:pos="8504"/>
        <w:tab w:val="right" w:pos="8789"/>
      </w:tabs>
      <w:rPr>
        <w:color w:val="17365D"/>
        <w:sz w:val="20"/>
      </w:rPr>
    </w:pPr>
    <w:r>
      <w:rPr>
        <w:color w:val="17365D"/>
        <w:sz w:val="20"/>
      </w:rPr>
      <w:t>Trabalho Prático 1</w:t>
    </w:r>
    <w:r>
      <w:rPr>
        <w:color w:val="17365D"/>
        <w:sz w:val="20"/>
      </w:rPr>
      <w:tab/>
    </w:r>
    <w:r w:rsidRPr="009B1A10">
      <w:rPr>
        <w:color w:val="17365D"/>
        <w:sz w:val="20"/>
      </w:rPr>
      <w:fldChar w:fldCharType="begin"/>
    </w:r>
    <w:r w:rsidRPr="009B1A10">
      <w:rPr>
        <w:color w:val="17365D"/>
        <w:sz w:val="20"/>
      </w:rPr>
      <w:instrText>PAGE   \* MERGEFORMAT</w:instrText>
    </w:r>
    <w:r w:rsidRPr="009B1A10">
      <w:rPr>
        <w:color w:val="17365D"/>
        <w:sz w:val="20"/>
      </w:rPr>
      <w:fldChar w:fldCharType="separate"/>
    </w:r>
    <w:r w:rsidRPr="009B1A10">
      <w:rPr>
        <w:color w:val="17365D"/>
        <w:sz w:val="20"/>
      </w:rPr>
      <w:t>1</w:t>
    </w:r>
    <w:r w:rsidRPr="009B1A10">
      <w:rPr>
        <w:color w:val="17365D"/>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C1595" w14:textId="77777777" w:rsidR="009B1A10" w:rsidRDefault="009B1A1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A017E" w14:textId="34C43A59" w:rsidR="009B1A10" w:rsidRPr="00E00A00" w:rsidRDefault="009B1A10" w:rsidP="00BB3DFA">
    <w:pPr>
      <w:pStyle w:val="Cabealho"/>
      <w:tabs>
        <w:tab w:val="clear" w:pos="4252"/>
        <w:tab w:val="clear" w:pos="8504"/>
        <w:tab w:val="right" w:pos="8789"/>
      </w:tabs>
      <w:rPr>
        <w:color w:val="17365D"/>
        <w:sz w:val="20"/>
      </w:rPr>
    </w:pPr>
    <w:r>
      <w:rPr>
        <w:color w:val="17365D"/>
        <w:sz w:val="20"/>
      </w:rPr>
      <w:t>Trabalho Prático 1</w:t>
    </w:r>
    <w:r>
      <w:rPr>
        <w:color w:val="17365D"/>
        <w:sz w:val="20"/>
      </w:rPr>
      <w:tab/>
    </w:r>
    <w:r w:rsidRPr="009B1A10">
      <w:rPr>
        <w:color w:val="17365D"/>
        <w:sz w:val="20"/>
      </w:rPr>
      <w:fldChar w:fldCharType="begin"/>
    </w:r>
    <w:r w:rsidRPr="009B1A10">
      <w:rPr>
        <w:color w:val="17365D"/>
        <w:sz w:val="20"/>
      </w:rPr>
      <w:instrText>PAGE   \* MERGEFORMAT</w:instrText>
    </w:r>
    <w:r w:rsidRPr="009B1A10">
      <w:rPr>
        <w:color w:val="17365D"/>
        <w:sz w:val="20"/>
      </w:rPr>
      <w:fldChar w:fldCharType="separate"/>
    </w:r>
    <w:r w:rsidRPr="009B1A10">
      <w:rPr>
        <w:color w:val="17365D"/>
        <w:sz w:val="20"/>
      </w:rPr>
      <w:t>1</w:t>
    </w:r>
    <w:r w:rsidRPr="009B1A10">
      <w:rPr>
        <w:color w:val="17365D"/>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D9A69" w14:textId="77777777" w:rsidR="00D231AD" w:rsidRDefault="00D231AD">
      <w:pPr>
        <w:spacing w:line="240" w:lineRule="auto"/>
      </w:pPr>
      <w:r>
        <w:separator/>
      </w:r>
    </w:p>
  </w:footnote>
  <w:footnote w:type="continuationSeparator" w:id="0">
    <w:p w14:paraId="037139BD" w14:textId="77777777" w:rsidR="00D231AD" w:rsidRDefault="00D231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28244" w14:textId="606EB850" w:rsidR="009B1A10" w:rsidRPr="009B1A10" w:rsidRDefault="009B1A10" w:rsidP="009B1A10">
    <w:pPr>
      <w:jc w:val="left"/>
      <w:rPr>
        <w:color w:val="17365D"/>
        <w:sz w:val="20"/>
      </w:rPr>
    </w:pPr>
    <w:r w:rsidRPr="00E00A00">
      <w:rPr>
        <w:color w:val="17365D"/>
        <w:sz w:val="16"/>
      </w:rPr>
      <w:t>Licenciatura em Engenharia de Sistemas Informáticos</w:t>
    </w:r>
    <w:r w:rsidRPr="00E00A00">
      <w:rPr>
        <w:color w:val="17365D"/>
        <w:sz w:val="16"/>
      </w:rPr>
      <w:br/>
    </w:r>
    <w:r>
      <w:rPr>
        <w:color w:val="17365D"/>
        <w:sz w:val="20"/>
      </w:rPr>
      <w:t>Carlos Santos/Rúben Silva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57F73" w14:textId="77777777" w:rsidR="009B1A10" w:rsidRPr="009165C9" w:rsidRDefault="009B1A10" w:rsidP="009B1A10">
    <w:pPr>
      <w:jc w:val="left"/>
      <w:rPr>
        <w:color w:val="17365D"/>
        <w:sz w:val="20"/>
      </w:rPr>
    </w:pPr>
    <w:r w:rsidRPr="00E00A00">
      <w:rPr>
        <w:color w:val="17365D"/>
        <w:sz w:val="16"/>
      </w:rPr>
      <w:t>Licenciatura em Engenharia de Sistemas Informáticos</w:t>
    </w:r>
    <w:r w:rsidRPr="00E00A00">
      <w:rPr>
        <w:color w:val="17365D"/>
        <w:sz w:val="16"/>
      </w:rPr>
      <w:br/>
    </w:r>
    <w:r>
      <w:rPr>
        <w:color w:val="17365D"/>
        <w:sz w:val="20"/>
      </w:rPr>
      <w:t>Carlos Santos/Rúben Silva</w:t>
    </w:r>
  </w:p>
  <w:p w14:paraId="469F3E54" w14:textId="4FECB8F5" w:rsidR="009B1A10" w:rsidRPr="00E00A00" w:rsidRDefault="009B1A10" w:rsidP="00293768">
    <w:pPr>
      <w:jc w:val="left"/>
      <w:rPr>
        <w:color w:val="17365D"/>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b/>
        <w:i/>
      </w:rPr>
    </w:lvl>
    <w:lvl w:ilvl="1">
      <w:start w:val="1"/>
      <w:numFmt w:val="decimal"/>
      <w:lvlText w:val="%2."/>
      <w:lvlJc w:val="left"/>
      <w:pPr>
        <w:tabs>
          <w:tab w:val="num" w:pos="1080"/>
        </w:tabs>
        <w:ind w:left="1080" w:hanging="360"/>
      </w:pPr>
      <w:rPr>
        <w:b/>
        <w:i/>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Arial" w:hAnsi="Arial"/>
        <w:b/>
        <w:i/>
      </w:rPr>
    </w:lvl>
    <w:lvl w:ilvl="1">
      <w:start w:val="1"/>
      <w:numFmt w:val="decimal"/>
      <w:lvlText w:val="%2."/>
      <w:lvlJc w:val="left"/>
      <w:pPr>
        <w:tabs>
          <w:tab w:val="num" w:pos="1080"/>
        </w:tabs>
        <w:ind w:left="1080" w:hanging="360"/>
      </w:pPr>
      <w:rPr>
        <w:b/>
        <w:i/>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4" w15:restartNumberingAfterBreak="0">
    <w:nsid w:val="1E136A8D"/>
    <w:multiLevelType w:val="hybridMultilevel"/>
    <w:tmpl w:val="E88240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076E88"/>
    <w:multiLevelType w:val="multilevel"/>
    <w:tmpl w:val="E4DC4E36"/>
    <w:lvl w:ilvl="0">
      <w:start w:val="1"/>
      <w:numFmt w:val="decimal"/>
      <w:pStyle w:val="Ttulo1"/>
      <w:lvlText w:val="%1"/>
      <w:lvlJc w:val="left"/>
      <w:pPr>
        <w:ind w:left="431" w:hanging="431"/>
      </w:pPr>
      <w:rPr>
        <w:rFonts w:hint="default"/>
      </w:rPr>
    </w:lvl>
    <w:lvl w:ilvl="1">
      <w:start w:val="1"/>
      <w:numFmt w:val="decimal"/>
      <w:pStyle w:val="Ttulo2"/>
      <w:lvlText w:val="%1.%2"/>
      <w:lvlJc w:val="left"/>
      <w:pPr>
        <w:ind w:left="941" w:hanging="431"/>
      </w:pPr>
      <w:rPr>
        <w:rFonts w:hint="default"/>
      </w:rPr>
    </w:lvl>
    <w:lvl w:ilvl="2">
      <w:start w:val="1"/>
      <w:numFmt w:val="decimal"/>
      <w:pStyle w:val="Ttulo3"/>
      <w:lvlText w:val="%1.%2.%3"/>
      <w:lvlJc w:val="left"/>
      <w:pPr>
        <w:ind w:left="1451" w:hanging="431"/>
      </w:pPr>
      <w:rPr>
        <w:rFonts w:hint="default"/>
      </w:rPr>
    </w:lvl>
    <w:lvl w:ilvl="3">
      <w:start w:val="1"/>
      <w:numFmt w:val="decimal"/>
      <w:pStyle w:val="Ttulo4"/>
      <w:lvlText w:val="%1.%2.%3.%4"/>
      <w:lvlJc w:val="left"/>
      <w:pPr>
        <w:ind w:left="1961" w:hanging="431"/>
      </w:pPr>
      <w:rPr>
        <w:rFonts w:hint="default"/>
      </w:rPr>
    </w:lvl>
    <w:lvl w:ilvl="4">
      <w:start w:val="1"/>
      <w:numFmt w:val="decimal"/>
      <w:pStyle w:val="Ttulo5"/>
      <w:lvlText w:val="%1.%2.%3.%4.%5"/>
      <w:lvlJc w:val="left"/>
      <w:pPr>
        <w:ind w:left="2471" w:hanging="431"/>
      </w:pPr>
      <w:rPr>
        <w:rFonts w:hint="default"/>
      </w:rPr>
    </w:lvl>
    <w:lvl w:ilvl="5">
      <w:start w:val="1"/>
      <w:numFmt w:val="decimal"/>
      <w:pStyle w:val="Ttulo6"/>
      <w:lvlText w:val="%1.%2.%3.%4.%5.%6"/>
      <w:lvlJc w:val="left"/>
      <w:pPr>
        <w:ind w:left="2981" w:hanging="431"/>
      </w:pPr>
      <w:rPr>
        <w:rFonts w:hint="default"/>
      </w:rPr>
    </w:lvl>
    <w:lvl w:ilvl="6">
      <w:start w:val="1"/>
      <w:numFmt w:val="decimal"/>
      <w:pStyle w:val="Ttulo7"/>
      <w:lvlText w:val="%1.%2.%3.%4.%5.%6.%7"/>
      <w:lvlJc w:val="left"/>
      <w:pPr>
        <w:ind w:left="3491" w:hanging="431"/>
      </w:pPr>
      <w:rPr>
        <w:rFonts w:hint="default"/>
      </w:rPr>
    </w:lvl>
    <w:lvl w:ilvl="7">
      <w:start w:val="1"/>
      <w:numFmt w:val="decimal"/>
      <w:pStyle w:val="Ttulo8"/>
      <w:lvlText w:val="%1.%2.%3.%4.%5.%6.%7.%8"/>
      <w:lvlJc w:val="left"/>
      <w:pPr>
        <w:ind w:left="4001" w:hanging="431"/>
      </w:pPr>
      <w:rPr>
        <w:rFonts w:hint="default"/>
      </w:rPr>
    </w:lvl>
    <w:lvl w:ilvl="8">
      <w:start w:val="1"/>
      <w:numFmt w:val="decimal"/>
      <w:pStyle w:val="Ttulo9"/>
      <w:lvlText w:val="%1.%2.%3.%4.%5.%6.%7.%8.%9"/>
      <w:lvlJc w:val="left"/>
      <w:pPr>
        <w:ind w:left="4511" w:hanging="431"/>
      </w:pPr>
      <w:rPr>
        <w:rFonts w:hint="default"/>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embedSystemFonts/>
  <w:mirrorMargins/>
  <w:proofState w:spelling="clean" w:grammar="clean"/>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4097"/>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118"/>
    <w:rsid w:val="00012C52"/>
    <w:rsid w:val="0002325C"/>
    <w:rsid w:val="0002726E"/>
    <w:rsid w:val="00067B4E"/>
    <w:rsid w:val="00087A88"/>
    <w:rsid w:val="00096E51"/>
    <w:rsid w:val="000A43CC"/>
    <w:rsid w:val="000B388A"/>
    <w:rsid w:val="000B6E7B"/>
    <w:rsid w:val="000D15C1"/>
    <w:rsid w:val="000D5EE7"/>
    <w:rsid w:val="000D7293"/>
    <w:rsid w:val="00105C44"/>
    <w:rsid w:val="00125020"/>
    <w:rsid w:val="0013115B"/>
    <w:rsid w:val="00132369"/>
    <w:rsid w:val="001348E0"/>
    <w:rsid w:val="00145960"/>
    <w:rsid w:val="00154628"/>
    <w:rsid w:val="00160FEF"/>
    <w:rsid w:val="00165C4D"/>
    <w:rsid w:val="00192D78"/>
    <w:rsid w:val="001955A7"/>
    <w:rsid w:val="0019713C"/>
    <w:rsid w:val="001A1CD6"/>
    <w:rsid w:val="001B7D8F"/>
    <w:rsid w:val="0022033A"/>
    <w:rsid w:val="00224289"/>
    <w:rsid w:val="00225E86"/>
    <w:rsid w:val="00226ED8"/>
    <w:rsid w:val="002373A0"/>
    <w:rsid w:val="00241074"/>
    <w:rsid w:val="00243AF3"/>
    <w:rsid w:val="00247AC0"/>
    <w:rsid w:val="00276E2A"/>
    <w:rsid w:val="0027772C"/>
    <w:rsid w:val="00280BAC"/>
    <w:rsid w:val="0028548B"/>
    <w:rsid w:val="00285501"/>
    <w:rsid w:val="00291247"/>
    <w:rsid w:val="00293768"/>
    <w:rsid w:val="002C55AC"/>
    <w:rsid w:val="002E5247"/>
    <w:rsid w:val="002E6E6A"/>
    <w:rsid w:val="002F183F"/>
    <w:rsid w:val="002F305A"/>
    <w:rsid w:val="002F46F2"/>
    <w:rsid w:val="00305635"/>
    <w:rsid w:val="00315A91"/>
    <w:rsid w:val="00326E35"/>
    <w:rsid w:val="00353027"/>
    <w:rsid w:val="00357A88"/>
    <w:rsid w:val="003A170E"/>
    <w:rsid w:val="003A5CCC"/>
    <w:rsid w:val="003B0383"/>
    <w:rsid w:val="003B42F0"/>
    <w:rsid w:val="003D1248"/>
    <w:rsid w:val="003D5B1F"/>
    <w:rsid w:val="003F44DC"/>
    <w:rsid w:val="003F6770"/>
    <w:rsid w:val="00402F4C"/>
    <w:rsid w:val="00413F12"/>
    <w:rsid w:val="00422218"/>
    <w:rsid w:val="00435407"/>
    <w:rsid w:val="00452235"/>
    <w:rsid w:val="0048360F"/>
    <w:rsid w:val="00485FDE"/>
    <w:rsid w:val="00486796"/>
    <w:rsid w:val="00490B11"/>
    <w:rsid w:val="004961C0"/>
    <w:rsid w:val="004B34D8"/>
    <w:rsid w:val="004C01B6"/>
    <w:rsid w:val="004D2D84"/>
    <w:rsid w:val="004D4642"/>
    <w:rsid w:val="00514828"/>
    <w:rsid w:val="005163F4"/>
    <w:rsid w:val="00534518"/>
    <w:rsid w:val="00535585"/>
    <w:rsid w:val="0053657B"/>
    <w:rsid w:val="005410EE"/>
    <w:rsid w:val="00541681"/>
    <w:rsid w:val="005521C0"/>
    <w:rsid w:val="00552D4F"/>
    <w:rsid w:val="0056118D"/>
    <w:rsid w:val="0057232F"/>
    <w:rsid w:val="0059536F"/>
    <w:rsid w:val="00597AA1"/>
    <w:rsid w:val="005A236D"/>
    <w:rsid w:val="005D20C3"/>
    <w:rsid w:val="005E0934"/>
    <w:rsid w:val="005E1441"/>
    <w:rsid w:val="00623550"/>
    <w:rsid w:val="006936B3"/>
    <w:rsid w:val="006A0F1E"/>
    <w:rsid w:val="006B2DE1"/>
    <w:rsid w:val="006B5EEF"/>
    <w:rsid w:val="006C0452"/>
    <w:rsid w:val="0070692C"/>
    <w:rsid w:val="00711BDB"/>
    <w:rsid w:val="00713086"/>
    <w:rsid w:val="00756349"/>
    <w:rsid w:val="00760BB9"/>
    <w:rsid w:val="00782A77"/>
    <w:rsid w:val="007A251A"/>
    <w:rsid w:val="007C276B"/>
    <w:rsid w:val="007C4575"/>
    <w:rsid w:val="007C7F01"/>
    <w:rsid w:val="008024F3"/>
    <w:rsid w:val="0081438E"/>
    <w:rsid w:val="00822930"/>
    <w:rsid w:val="00835CF6"/>
    <w:rsid w:val="0083624A"/>
    <w:rsid w:val="00871554"/>
    <w:rsid w:val="008835E7"/>
    <w:rsid w:val="00895DED"/>
    <w:rsid w:val="008A312A"/>
    <w:rsid w:val="008C2E07"/>
    <w:rsid w:val="008D48E4"/>
    <w:rsid w:val="008D5532"/>
    <w:rsid w:val="008F0C51"/>
    <w:rsid w:val="008F3BA0"/>
    <w:rsid w:val="009165C9"/>
    <w:rsid w:val="00923973"/>
    <w:rsid w:val="009303C7"/>
    <w:rsid w:val="00946182"/>
    <w:rsid w:val="00964865"/>
    <w:rsid w:val="00985E6E"/>
    <w:rsid w:val="0099493E"/>
    <w:rsid w:val="009B1A10"/>
    <w:rsid w:val="009B3652"/>
    <w:rsid w:val="009C09B1"/>
    <w:rsid w:val="009C5959"/>
    <w:rsid w:val="009D2AD4"/>
    <w:rsid w:val="009D3273"/>
    <w:rsid w:val="00A03F3D"/>
    <w:rsid w:val="00A077B2"/>
    <w:rsid w:val="00A357DF"/>
    <w:rsid w:val="00A44AF9"/>
    <w:rsid w:val="00A64E7E"/>
    <w:rsid w:val="00A83F79"/>
    <w:rsid w:val="00A8615C"/>
    <w:rsid w:val="00A903CB"/>
    <w:rsid w:val="00A94F2B"/>
    <w:rsid w:val="00AA4FC6"/>
    <w:rsid w:val="00AE02B7"/>
    <w:rsid w:val="00AE721C"/>
    <w:rsid w:val="00AF46BF"/>
    <w:rsid w:val="00AF6889"/>
    <w:rsid w:val="00B23081"/>
    <w:rsid w:val="00B36383"/>
    <w:rsid w:val="00B40EC0"/>
    <w:rsid w:val="00B537E7"/>
    <w:rsid w:val="00B61157"/>
    <w:rsid w:val="00B80319"/>
    <w:rsid w:val="00B84E06"/>
    <w:rsid w:val="00BA5B2E"/>
    <w:rsid w:val="00BB3DFA"/>
    <w:rsid w:val="00BB4E9B"/>
    <w:rsid w:val="00BC10F6"/>
    <w:rsid w:val="00BD588E"/>
    <w:rsid w:val="00BF5DD5"/>
    <w:rsid w:val="00C16D2D"/>
    <w:rsid w:val="00C26F20"/>
    <w:rsid w:val="00C46D78"/>
    <w:rsid w:val="00C507D5"/>
    <w:rsid w:val="00C64603"/>
    <w:rsid w:val="00C6794A"/>
    <w:rsid w:val="00CD5D17"/>
    <w:rsid w:val="00CE1AB9"/>
    <w:rsid w:val="00D029F1"/>
    <w:rsid w:val="00D04C3B"/>
    <w:rsid w:val="00D1566B"/>
    <w:rsid w:val="00D15953"/>
    <w:rsid w:val="00D16BFC"/>
    <w:rsid w:val="00D231AD"/>
    <w:rsid w:val="00D31D27"/>
    <w:rsid w:val="00D5410B"/>
    <w:rsid w:val="00D82316"/>
    <w:rsid w:val="00D962D4"/>
    <w:rsid w:val="00DA1DA7"/>
    <w:rsid w:val="00DB2BF3"/>
    <w:rsid w:val="00DB78A3"/>
    <w:rsid w:val="00DC431A"/>
    <w:rsid w:val="00DF24F9"/>
    <w:rsid w:val="00DF40EA"/>
    <w:rsid w:val="00DF6118"/>
    <w:rsid w:val="00E00A00"/>
    <w:rsid w:val="00E01EC9"/>
    <w:rsid w:val="00E1085D"/>
    <w:rsid w:val="00E11179"/>
    <w:rsid w:val="00E14366"/>
    <w:rsid w:val="00E236FA"/>
    <w:rsid w:val="00E4183B"/>
    <w:rsid w:val="00E470EE"/>
    <w:rsid w:val="00E604C6"/>
    <w:rsid w:val="00E8387D"/>
    <w:rsid w:val="00E9095F"/>
    <w:rsid w:val="00EC3846"/>
    <w:rsid w:val="00ED709F"/>
    <w:rsid w:val="00EE2F98"/>
    <w:rsid w:val="00EE37B0"/>
    <w:rsid w:val="00EF135F"/>
    <w:rsid w:val="00F01C6E"/>
    <w:rsid w:val="00F234F6"/>
    <w:rsid w:val="00F6436B"/>
    <w:rsid w:val="00F8316D"/>
    <w:rsid w:val="00F84290"/>
    <w:rsid w:val="00F87A87"/>
    <w:rsid w:val="00F90037"/>
    <w:rsid w:val="00FB0209"/>
    <w:rsid w:val="00FB0979"/>
    <w:rsid w:val="00FD0E71"/>
    <w:rsid w:val="00FD327A"/>
    <w:rsid w:val="00FD67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oNotEmbedSmartTags/>
  <w:decimalSymbol w:val=","/>
  <w:listSeparator w:val=";"/>
  <w14:docId w14:val="1B20A330"/>
  <w14:defaultImageDpi w14:val="300"/>
  <w15:docId w15:val="{D2E5C401-2107-420F-B250-225B711A9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before="120" w:after="120" w:line="300"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293"/>
    <w:rPr>
      <w:rFonts w:ascii="Calibri" w:eastAsia="Lucida Sans Unicode" w:hAnsi="Calibri" w:cs="font298"/>
      <w:kern w:val="1"/>
      <w:sz w:val="22"/>
      <w:szCs w:val="22"/>
      <w:lang w:val="pt-PT" w:bidi="en-US"/>
    </w:rPr>
  </w:style>
  <w:style w:type="paragraph" w:styleId="Ttulo1">
    <w:name w:val="heading 1"/>
    <w:basedOn w:val="Normal"/>
    <w:next w:val="Corpodetexto"/>
    <w:qFormat/>
    <w:rsid w:val="00C46D78"/>
    <w:pPr>
      <w:keepNext/>
      <w:pageBreakBefore/>
      <w:numPr>
        <w:numId w:val="5"/>
      </w:numPr>
      <w:spacing w:before="3000" w:after="600"/>
      <w:outlineLvl w:val="0"/>
    </w:pPr>
    <w:rPr>
      <w:rFonts w:ascii="Cambria" w:hAnsi="Cambria"/>
      <w:b/>
      <w:bCs/>
      <w:color w:val="365F91"/>
      <w:sz w:val="28"/>
      <w:szCs w:val="28"/>
    </w:rPr>
  </w:style>
  <w:style w:type="paragraph" w:styleId="Ttulo2">
    <w:name w:val="heading 2"/>
    <w:basedOn w:val="Normal"/>
    <w:next w:val="Corpodetexto"/>
    <w:qFormat/>
    <w:pPr>
      <w:keepNext/>
      <w:numPr>
        <w:ilvl w:val="1"/>
        <w:numId w:val="5"/>
      </w:numPr>
      <w:spacing w:before="720" w:after="480"/>
      <w:outlineLvl w:val="1"/>
    </w:pPr>
    <w:rPr>
      <w:rFonts w:ascii="Cambria" w:hAnsi="Cambria"/>
      <w:b/>
      <w:bCs/>
      <w:color w:val="4F81BD"/>
      <w:sz w:val="26"/>
      <w:szCs w:val="26"/>
    </w:rPr>
  </w:style>
  <w:style w:type="paragraph" w:styleId="Ttulo3">
    <w:name w:val="heading 3"/>
    <w:basedOn w:val="Normal"/>
    <w:next w:val="Corpodetexto"/>
    <w:qFormat/>
    <w:rsid w:val="003D1248"/>
    <w:pPr>
      <w:keepNext/>
      <w:numPr>
        <w:ilvl w:val="2"/>
        <w:numId w:val="5"/>
      </w:numPr>
      <w:spacing w:before="480" w:after="240"/>
      <w:outlineLvl w:val="2"/>
    </w:pPr>
    <w:rPr>
      <w:rFonts w:ascii="Cambria" w:hAnsi="Cambria"/>
      <w:b/>
      <w:bCs/>
      <w:color w:val="4F81BD"/>
    </w:rPr>
  </w:style>
  <w:style w:type="paragraph" w:styleId="Ttulo4">
    <w:name w:val="heading 4"/>
    <w:basedOn w:val="Normal"/>
    <w:next w:val="Corpodetexto"/>
    <w:link w:val="Ttulo4Carter"/>
    <w:qFormat/>
    <w:pPr>
      <w:keepNext/>
      <w:numPr>
        <w:ilvl w:val="3"/>
        <w:numId w:val="5"/>
      </w:numPr>
      <w:spacing w:before="200"/>
      <w:outlineLvl w:val="3"/>
    </w:pPr>
    <w:rPr>
      <w:rFonts w:ascii="Cambria" w:hAnsi="Cambria"/>
      <w:b/>
      <w:bCs/>
      <w:i/>
      <w:iCs/>
      <w:color w:val="4F81BD"/>
    </w:rPr>
  </w:style>
  <w:style w:type="paragraph" w:styleId="Ttulo5">
    <w:name w:val="heading 5"/>
    <w:basedOn w:val="Normal"/>
    <w:next w:val="Corpodetexto"/>
    <w:qFormat/>
    <w:pPr>
      <w:keepNext/>
      <w:numPr>
        <w:ilvl w:val="4"/>
        <w:numId w:val="5"/>
      </w:numPr>
      <w:spacing w:before="200"/>
      <w:outlineLvl w:val="4"/>
    </w:pPr>
    <w:rPr>
      <w:rFonts w:ascii="Cambria" w:hAnsi="Cambria"/>
      <w:color w:val="243F60"/>
    </w:rPr>
  </w:style>
  <w:style w:type="paragraph" w:styleId="Ttulo6">
    <w:name w:val="heading 6"/>
    <w:basedOn w:val="Normal"/>
    <w:next w:val="Corpodetexto"/>
    <w:qFormat/>
    <w:pPr>
      <w:keepNext/>
      <w:numPr>
        <w:ilvl w:val="5"/>
        <w:numId w:val="5"/>
      </w:numPr>
      <w:spacing w:before="200"/>
      <w:outlineLvl w:val="5"/>
    </w:pPr>
    <w:rPr>
      <w:rFonts w:ascii="Cambria" w:hAnsi="Cambria"/>
      <w:i/>
      <w:iCs/>
      <w:color w:val="243F60"/>
    </w:rPr>
  </w:style>
  <w:style w:type="paragraph" w:styleId="Ttulo7">
    <w:name w:val="heading 7"/>
    <w:basedOn w:val="Normal"/>
    <w:next w:val="Corpodetexto"/>
    <w:qFormat/>
    <w:pPr>
      <w:keepNext/>
      <w:numPr>
        <w:ilvl w:val="6"/>
        <w:numId w:val="5"/>
      </w:numPr>
      <w:spacing w:before="200"/>
      <w:outlineLvl w:val="6"/>
    </w:pPr>
    <w:rPr>
      <w:rFonts w:ascii="Cambria" w:hAnsi="Cambria"/>
      <w:i/>
      <w:iCs/>
      <w:color w:val="404040"/>
    </w:rPr>
  </w:style>
  <w:style w:type="paragraph" w:styleId="Ttulo8">
    <w:name w:val="heading 8"/>
    <w:basedOn w:val="Normal"/>
    <w:next w:val="Corpodetexto"/>
    <w:qFormat/>
    <w:pPr>
      <w:keepNext/>
      <w:numPr>
        <w:ilvl w:val="7"/>
        <w:numId w:val="5"/>
      </w:numPr>
      <w:spacing w:before="200"/>
      <w:outlineLvl w:val="7"/>
    </w:pPr>
    <w:rPr>
      <w:rFonts w:ascii="Cambria" w:hAnsi="Cambria"/>
      <w:color w:val="4F81BD"/>
      <w:sz w:val="20"/>
      <w:szCs w:val="20"/>
    </w:rPr>
  </w:style>
  <w:style w:type="paragraph" w:styleId="Ttulo9">
    <w:name w:val="heading 9"/>
    <w:basedOn w:val="Normal"/>
    <w:next w:val="Corpodetexto"/>
    <w:qFormat/>
    <w:pPr>
      <w:keepNext/>
      <w:numPr>
        <w:ilvl w:val="8"/>
        <w:numId w:val="5"/>
      </w:numPr>
      <w:spacing w:before="200"/>
      <w:outlineLvl w:val="8"/>
    </w:pPr>
    <w:rPr>
      <w:rFonts w:ascii="Cambria" w:hAnsi="Cambria"/>
      <w:i/>
      <w:iCs/>
      <w:color w:val="404040"/>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PageNumber1">
    <w:name w:val="Page Number1"/>
  </w:style>
  <w:style w:type="character" w:customStyle="1" w:styleId="EstiloLegendaArialNoNegritoCarcter">
    <w:name w:val="Estilo Legenda + Arial Não Negrito Carácter"/>
    <w:rPr>
      <w:rFonts w:ascii="Arial" w:hAnsi="Arial" w:cs="Arial"/>
      <w:b/>
      <w:bCs/>
      <w:sz w:val="22"/>
      <w:szCs w:val="22"/>
      <w:lang w:val="pt-PT" w:eastAsia="ar-SA" w:bidi="ar-SA"/>
    </w:rPr>
  </w:style>
  <w:style w:type="character" w:styleId="Hiperligao">
    <w:name w:val="Hyperlink"/>
    <w:uiPriority w:val="99"/>
    <w:rPr>
      <w:rFonts w:ascii="Arial" w:hAnsi="Arial" w:cs="Arial"/>
      <w:color w:val="0000FF"/>
      <w:sz w:val="20"/>
      <w:szCs w:val="20"/>
      <w:u w:val="single"/>
    </w:rPr>
  </w:style>
  <w:style w:type="character" w:customStyle="1" w:styleId="RodapCarcter">
    <w:name w:val="Rodapé Carácter"/>
    <w:rPr>
      <w:sz w:val="22"/>
      <w:szCs w:val="22"/>
    </w:rPr>
  </w:style>
  <w:style w:type="character" w:customStyle="1" w:styleId="Ttulo1Carcter">
    <w:name w:val="Título 1 Carácter"/>
    <w:rPr>
      <w:rFonts w:ascii="Cambria" w:hAnsi="Cambria" w:cs="font298"/>
      <w:b/>
      <w:bCs/>
      <w:color w:val="365F91"/>
      <w:sz w:val="28"/>
      <w:szCs w:val="28"/>
    </w:rPr>
  </w:style>
  <w:style w:type="character" w:customStyle="1" w:styleId="Ttulo2Carcter">
    <w:name w:val="Título 2 Carácter"/>
    <w:rPr>
      <w:rFonts w:ascii="Cambria" w:hAnsi="Cambria" w:cs="font298"/>
      <w:b/>
      <w:bCs/>
      <w:color w:val="4F81BD"/>
      <w:sz w:val="26"/>
      <w:szCs w:val="26"/>
    </w:rPr>
  </w:style>
  <w:style w:type="character" w:customStyle="1" w:styleId="Ttulo3Carcter">
    <w:name w:val="Título 3 Carácter"/>
    <w:rPr>
      <w:rFonts w:ascii="Cambria" w:hAnsi="Cambria" w:cs="font298"/>
      <w:b/>
      <w:bCs/>
      <w:color w:val="4F81BD"/>
    </w:rPr>
  </w:style>
  <w:style w:type="character" w:customStyle="1" w:styleId="Ttulo4Carcter">
    <w:name w:val="Título 4 Carácter"/>
    <w:rPr>
      <w:rFonts w:ascii="Cambria" w:hAnsi="Cambria" w:cs="font298"/>
      <w:b/>
      <w:bCs/>
      <w:i/>
      <w:iCs/>
      <w:color w:val="4F81BD"/>
    </w:rPr>
  </w:style>
  <w:style w:type="character" w:customStyle="1" w:styleId="Ttulo5Carcter">
    <w:name w:val="Título 5 Carácter"/>
    <w:rPr>
      <w:rFonts w:ascii="Cambria" w:hAnsi="Cambria" w:cs="font298"/>
      <w:color w:val="243F60"/>
    </w:rPr>
  </w:style>
  <w:style w:type="character" w:customStyle="1" w:styleId="Ttulo6Carcter">
    <w:name w:val="Título 6 Carácter"/>
    <w:rPr>
      <w:rFonts w:ascii="Cambria" w:hAnsi="Cambria" w:cs="font298"/>
      <w:i/>
      <w:iCs/>
      <w:color w:val="243F60"/>
    </w:rPr>
  </w:style>
  <w:style w:type="character" w:customStyle="1" w:styleId="Ttulo7Carcter">
    <w:name w:val="Título 7 Carácter"/>
    <w:rPr>
      <w:rFonts w:ascii="Cambria" w:hAnsi="Cambria" w:cs="font298"/>
      <w:i/>
      <w:iCs/>
      <w:color w:val="404040"/>
    </w:rPr>
  </w:style>
  <w:style w:type="character" w:customStyle="1" w:styleId="Ttulo8Carcter">
    <w:name w:val="Título 8 Carácter"/>
    <w:rPr>
      <w:rFonts w:ascii="Cambria" w:hAnsi="Cambria" w:cs="font298"/>
      <w:color w:val="4F81BD"/>
      <w:sz w:val="20"/>
      <w:szCs w:val="20"/>
    </w:rPr>
  </w:style>
  <w:style w:type="character" w:customStyle="1" w:styleId="Ttulo9Carcter">
    <w:name w:val="Título 9 Carácter"/>
    <w:rPr>
      <w:rFonts w:ascii="Cambria" w:hAnsi="Cambria" w:cs="font298"/>
      <w:i/>
      <w:iCs/>
      <w:color w:val="404040"/>
      <w:sz w:val="20"/>
      <w:szCs w:val="20"/>
    </w:rPr>
  </w:style>
  <w:style w:type="character" w:customStyle="1" w:styleId="TtuloCarcter">
    <w:name w:val="Título Carácter"/>
    <w:rPr>
      <w:rFonts w:ascii="Cambria" w:hAnsi="Cambria" w:cs="font298"/>
      <w:color w:val="17365D"/>
      <w:spacing w:val="5"/>
      <w:kern w:val="1"/>
      <w:sz w:val="52"/>
      <w:szCs w:val="52"/>
    </w:rPr>
  </w:style>
  <w:style w:type="character" w:customStyle="1" w:styleId="SubttuloCarcter">
    <w:name w:val="Subtítulo Carácter"/>
    <w:rPr>
      <w:rFonts w:ascii="Cambria" w:hAnsi="Cambria" w:cs="font298"/>
      <w:i/>
      <w:iCs/>
      <w:color w:val="4F81BD"/>
      <w:spacing w:val="15"/>
      <w:sz w:val="24"/>
      <w:szCs w:val="24"/>
    </w:rPr>
  </w:style>
  <w:style w:type="character" w:styleId="Forte">
    <w:name w:val="Strong"/>
    <w:qFormat/>
    <w:rPr>
      <w:b/>
      <w:bCs/>
    </w:rPr>
  </w:style>
  <w:style w:type="character" w:styleId="nfase">
    <w:name w:val="Emphasis"/>
    <w:qFormat/>
    <w:rPr>
      <w:i/>
      <w:iCs/>
    </w:rPr>
  </w:style>
  <w:style w:type="character" w:customStyle="1" w:styleId="CitaoCarcter">
    <w:name w:val="Citação Carácter"/>
    <w:rPr>
      <w:i/>
      <w:iCs/>
      <w:color w:val="000000"/>
    </w:rPr>
  </w:style>
  <w:style w:type="character" w:customStyle="1" w:styleId="CitaoIntensaCarcter">
    <w:name w:val="Citação Intensa Carácter"/>
    <w:rPr>
      <w:b/>
      <w:bCs/>
      <w:i/>
      <w:iCs/>
      <w:color w:val="4F81BD"/>
    </w:rPr>
  </w:style>
  <w:style w:type="character" w:styleId="nfaseDiscreta">
    <w:name w:val="Subtle Emphasis"/>
    <w:qFormat/>
    <w:rPr>
      <w:i/>
      <w:iCs/>
      <w:color w:val="808080"/>
    </w:rPr>
  </w:style>
  <w:style w:type="character" w:styleId="nfaseIntensa">
    <w:name w:val="Intense Emphasis"/>
    <w:qFormat/>
    <w:rPr>
      <w:b/>
      <w:bCs/>
      <w:i/>
      <w:iCs/>
      <w:color w:val="4F81BD"/>
    </w:rPr>
  </w:style>
  <w:style w:type="character" w:styleId="RefernciaDiscreta">
    <w:name w:val="Subtle Reference"/>
    <w:qFormat/>
    <w:rPr>
      <w:smallCaps/>
      <w:color w:val="C0504D"/>
      <w:u w:val="single"/>
    </w:rPr>
  </w:style>
  <w:style w:type="character" w:styleId="RefernciaIntensa">
    <w:name w:val="Intense Reference"/>
    <w:qFormat/>
    <w:rPr>
      <w:b/>
      <w:bCs/>
      <w:smallCaps/>
      <w:color w:val="C0504D"/>
      <w:spacing w:val="5"/>
      <w:u w:val="single"/>
    </w:rPr>
  </w:style>
  <w:style w:type="character" w:styleId="TtulodoLivro">
    <w:name w:val="Book Title"/>
    <w:qFormat/>
    <w:rPr>
      <w:b/>
      <w:bCs/>
      <w:smallCaps/>
      <w:spacing w:val="5"/>
    </w:rPr>
  </w:style>
  <w:style w:type="character" w:customStyle="1" w:styleId="ListLabel1">
    <w:name w:val="ListLabel 1"/>
    <w:rPr>
      <w:b/>
      <w:i/>
    </w:rPr>
  </w:style>
  <w:style w:type="paragraph" w:customStyle="1" w:styleId="Heading">
    <w:name w:val="Heading"/>
    <w:basedOn w:val="Normal"/>
    <w:next w:val="Corpodetexto"/>
    <w:pPr>
      <w:keepNext/>
      <w:spacing w:before="240"/>
    </w:pPr>
    <w:rPr>
      <w:rFonts w:ascii="Arial" w:hAnsi="Arial" w:cs="Tahoma"/>
      <w:sz w:val="28"/>
      <w:szCs w:val="28"/>
    </w:rPr>
  </w:style>
  <w:style w:type="paragraph" w:styleId="Corpodetexto">
    <w:name w:val="Body Text"/>
    <w:basedOn w:val="Normal"/>
  </w:style>
  <w:style w:type="paragraph" w:styleId="Lista">
    <w:name w:val="List"/>
    <w:basedOn w:val="Corpodetexto"/>
    <w:rPr>
      <w:rFonts w:cs="Tahoma"/>
    </w:rPr>
  </w:style>
  <w:style w:type="paragraph" w:styleId="Legenda">
    <w:name w:val="caption"/>
    <w:basedOn w:val="Normal"/>
    <w:qFormat/>
    <w:rsid w:val="00435407"/>
    <w:pPr>
      <w:suppressLineNumbers/>
      <w:jc w:val="center"/>
    </w:pPr>
    <w:rPr>
      <w:rFonts w:cs="Tahoma"/>
      <w:iCs/>
      <w:sz w:val="20"/>
      <w:szCs w:val="20"/>
    </w:rPr>
  </w:style>
  <w:style w:type="paragraph" w:customStyle="1" w:styleId="Index">
    <w:name w:val="Index"/>
    <w:basedOn w:val="Normal"/>
    <w:pPr>
      <w:suppressLineNumbers/>
    </w:pPr>
    <w:rPr>
      <w:rFonts w:cs="Tahoma"/>
    </w:rPr>
  </w:style>
  <w:style w:type="paragraph" w:styleId="Cabealho">
    <w:name w:val="header"/>
    <w:basedOn w:val="Normal"/>
    <w:link w:val="CabealhoCarter"/>
    <w:uiPriority w:val="99"/>
    <w:qFormat/>
    <w:pPr>
      <w:suppressLineNumbers/>
      <w:tabs>
        <w:tab w:val="center" w:pos="4252"/>
        <w:tab w:val="right" w:pos="8504"/>
      </w:tabs>
    </w:pPr>
  </w:style>
  <w:style w:type="paragraph" w:styleId="Rodap">
    <w:name w:val="footer"/>
    <w:basedOn w:val="Normal"/>
    <w:link w:val="RodapCarter"/>
    <w:uiPriority w:val="99"/>
    <w:qFormat/>
    <w:pPr>
      <w:suppressLineNumbers/>
      <w:tabs>
        <w:tab w:val="center" w:pos="4252"/>
        <w:tab w:val="right" w:pos="8504"/>
      </w:tabs>
    </w:pPr>
  </w:style>
  <w:style w:type="paragraph" w:customStyle="1" w:styleId="EstiloLegendaArialNoNegrito">
    <w:name w:val="Estilo Legenda + Arial Não Negrito"/>
    <w:pPr>
      <w:keepNext/>
      <w:widowControl w:val="0"/>
      <w:suppressAutoHyphens/>
      <w:spacing w:after="200" w:line="276" w:lineRule="auto"/>
      <w:jc w:val="center"/>
    </w:pPr>
    <w:rPr>
      <w:rFonts w:ascii="Calibri" w:eastAsia="Lucida Sans Unicode" w:hAnsi="Calibri" w:cs="Arial"/>
      <w:kern w:val="1"/>
      <w:sz w:val="22"/>
      <w:szCs w:val="22"/>
      <w:lang w:bidi="en-US"/>
    </w:rPr>
  </w:style>
  <w:style w:type="paragraph" w:styleId="ndice1">
    <w:name w:val="toc 1"/>
    <w:basedOn w:val="Normal"/>
    <w:uiPriority w:val="39"/>
    <w:pPr>
      <w:tabs>
        <w:tab w:val="left" w:pos="660"/>
        <w:tab w:val="right" w:pos="8835"/>
      </w:tabs>
      <w:spacing w:before="240"/>
    </w:pPr>
    <w:rPr>
      <w:rFonts w:cs="Arial"/>
      <w:bCs/>
      <w:smallCaps/>
      <w:sz w:val="24"/>
      <w:szCs w:val="24"/>
    </w:rPr>
  </w:style>
  <w:style w:type="paragraph" w:styleId="ndice2">
    <w:name w:val="toc 2"/>
    <w:basedOn w:val="Normal"/>
    <w:uiPriority w:val="39"/>
    <w:pPr>
      <w:tabs>
        <w:tab w:val="left" w:pos="943"/>
        <w:tab w:val="right" w:pos="9118"/>
      </w:tabs>
      <w:ind w:left="283"/>
    </w:pPr>
    <w:rPr>
      <w:bCs/>
      <w:sz w:val="20"/>
      <w:szCs w:val="20"/>
    </w:rPr>
  </w:style>
  <w:style w:type="paragraph" w:styleId="ndice3">
    <w:name w:val="toc 3"/>
    <w:basedOn w:val="Normal"/>
    <w:uiPriority w:val="39"/>
    <w:pPr>
      <w:tabs>
        <w:tab w:val="left" w:pos="1320"/>
        <w:tab w:val="right" w:pos="9055"/>
      </w:tabs>
      <w:ind w:left="220"/>
    </w:pPr>
    <w:rPr>
      <w:rFonts w:ascii="Times New Roman" w:hAnsi="Times New Roman"/>
      <w:sz w:val="20"/>
      <w:szCs w:val="20"/>
    </w:rPr>
  </w:style>
  <w:style w:type="paragraph" w:customStyle="1" w:styleId="TableofFigures1">
    <w:name w:val="Table of Figures1"/>
    <w:basedOn w:val="Normal"/>
    <w:pPr>
      <w:ind w:left="440" w:hanging="440"/>
    </w:pPr>
    <w:rPr>
      <w:sz w:val="20"/>
    </w:rPr>
  </w:style>
  <w:style w:type="paragraph" w:customStyle="1" w:styleId="EscolhaA">
    <w:name w:val="Escolha A"/>
    <w:basedOn w:val="Normal"/>
    <w:rPr>
      <w:rFonts w:ascii="Century Gothic" w:hAnsi="Century Gothic"/>
    </w:rPr>
  </w:style>
  <w:style w:type="paragraph" w:customStyle="1" w:styleId="Itens01">
    <w:name w:val="Itens01"/>
    <w:basedOn w:val="Normal"/>
    <w:pPr>
      <w:spacing w:before="60"/>
      <w:ind w:left="851" w:hanging="425"/>
    </w:pPr>
  </w:style>
  <w:style w:type="paragraph" w:customStyle="1" w:styleId="Numerado1">
    <w:name w:val="Numerado (1)"/>
    <w:basedOn w:val="Normal"/>
    <w:rPr>
      <w:rFonts w:ascii="Century Gothic" w:hAnsi="Century Gothic"/>
    </w:rPr>
  </w:style>
  <w:style w:type="paragraph" w:customStyle="1" w:styleId="Itens02">
    <w:name w:val="Itens02"/>
    <w:pPr>
      <w:widowControl w:val="0"/>
      <w:suppressAutoHyphens/>
      <w:spacing w:after="200" w:line="276" w:lineRule="auto"/>
      <w:ind w:left="1276" w:hanging="425"/>
    </w:pPr>
    <w:rPr>
      <w:rFonts w:eastAsia="Lucida Sans Unicode" w:cs="font298"/>
      <w:kern w:val="1"/>
      <w:sz w:val="22"/>
      <w:szCs w:val="22"/>
      <w:lang w:bidi="en-US"/>
    </w:rPr>
  </w:style>
  <w:style w:type="paragraph" w:customStyle="1" w:styleId="Itens03">
    <w:name w:val="Itens03"/>
    <w:basedOn w:val="Itens02"/>
    <w:pPr>
      <w:spacing w:before="60"/>
      <w:ind w:left="850"/>
    </w:pPr>
  </w:style>
  <w:style w:type="paragraph" w:customStyle="1" w:styleId="Itens04">
    <w:name w:val="Itens04"/>
    <w:basedOn w:val="Itens02"/>
  </w:style>
  <w:style w:type="paragraph" w:customStyle="1" w:styleId="Caption1">
    <w:name w:val="Caption1"/>
    <w:basedOn w:val="Normal"/>
    <w:pPr>
      <w:spacing w:line="100" w:lineRule="atLeast"/>
    </w:pPr>
    <w:rPr>
      <w:b/>
      <w:bCs/>
      <w:color w:val="4F81BD"/>
      <w:sz w:val="18"/>
      <w:szCs w:val="18"/>
    </w:rPr>
  </w:style>
  <w:style w:type="paragraph" w:customStyle="1" w:styleId="EstiloTtulo312ptNoNegrito">
    <w:name w:val="Estilo Título 3 + 12 pt Não Negrito"/>
    <w:pPr>
      <w:widowControl w:val="0"/>
      <w:suppressAutoHyphens/>
      <w:spacing w:after="200" w:line="276" w:lineRule="auto"/>
    </w:pPr>
    <w:rPr>
      <w:rFonts w:ascii="Arial" w:eastAsia="Lucida Sans Unicode" w:hAnsi="Arial" w:cs="font298"/>
      <w:b/>
      <w:bCs/>
      <w:kern w:val="1"/>
      <w:sz w:val="24"/>
      <w:szCs w:val="22"/>
      <w:lang w:bidi="en-US"/>
    </w:rPr>
  </w:style>
  <w:style w:type="paragraph" w:styleId="Textodebalo">
    <w:name w:val="Balloon Text"/>
    <w:basedOn w:val="Normal"/>
    <w:rPr>
      <w:rFonts w:ascii="Tahoma" w:hAnsi="Tahoma" w:cs="Tahoma"/>
      <w:sz w:val="16"/>
      <w:szCs w:val="16"/>
    </w:rPr>
  </w:style>
  <w:style w:type="paragraph" w:customStyle="1" w:styleId="AllCapsCentered">
    <w:name w:val="All Caps Centered"/>
    <w:basedOn w:val="Normal"/>
    <w:pPr>
      <w:spacing w:line="480" w:lineRule="auto"/>
      <w:jc w:val="center"/>
    </w:pPr>
    <w:rPr>
      <w:b/>
      <w:caps/>
      <w:sz w:val="24"/>
      <w:szCs w:val="20"/>
    </w:rPr>
  </w:style>
  <w:style w:type="paragraph" w:customStyle="1" w:styleId="StyleCentered">
    <w:name w:val="Style Centered"/>
    <w:basedOn w:val="Normal"/>
    <w:pPr>
      <w:spacing w:line="100" w:lineRule="atLeast"/>
      <w:jc w:val="center"/>
    </w:pPr>
    <w:rPr>
      <w:sz w:val="24"/>
      <w:szCs w:val="20"/>
    </w:rPr>
  </w:style>
  <w:style w:type="paragraph" w:styleId="Ttulo">
    <w:name w:val="Title"/>
    <w:basedOn w:val="Normal"/>
    <w:next w:val="Subttulo"/>
    <w:qFormat/>
    <w:pPr>
      <w:pBdr>
        <w:bottom w:val="single" w:sz="8" w:space="4" w:color="808080"/>
      </w:pBdr>
      <w:spacing w:after="300" w:line="100" w:lineRule="atLeast"/>
      <w:jc w:val="center"/>
    </w:pPr>
    <w:rPr>
      <w:rFonts w:ascii="Cambria" w:hAnsi="Cambria"/>
      <w:b/>
      <w:bCs/>
      <w:color w:val="17365D"/>
      <w:spacing w:val="5"/>
      <w:sz w:val="52"/>
      <w:szCs w:val="52"/>
    </w:rPr>
  </w:style>
  <w:style w:type="paragraph" w:styleId="Subttulo">
    <w:name w:val="Subtitle"/>
    <w:basedOn w:val="Normal"/>
    <w:next w:val="Corpodetexto"/>
    <w:qFormat/>
    <w:pPr>
      <w:jc w:val="center"/>
    </w:pPr>
    <w:rPr>
      <w:rFonts w:ascii="Cambria" w:hAnsi="Cambria"/>
      <w:i/>
      <w:iCs/>
      <w:color w:val="4F81BD"/>
      <w:spacing w:val="15"/>
      <w:sz w:val="24"/>
      <w:szCs w:val="24"/>
    </w:rPr>
  </w:style>
  <w:style w:type="paragraph" w:styleId="SemEspaamento">
    <w:name w:val="No Spacing"/>
    <w:qFormat/>
    <w:pPr>
      <w:suppressAutoHyphens/>
      <w:spacing w:line="100" w:lineRule="atLeast"/>
    </w:pPr>
    <w:rPr>
      <w:rFonts w:ascii="Calibri" w:eastAsia="Lucida Sans Unicode" w:hAnsi="Calibri" w:cs="font298"/>
      <w:kern w:val="1"/>
      <w:sz w:val="22"/>
      <w:szCs w:val="22"/>
      <w:lang w:bidi="en-US"/>
    </w:rPr>
  </w:style>
  <w:style w:type="paragraph" w:styleId="PargrafodaLista">
    <w:name w:val="List Paragraph"/>
    <w:basedOn w:val="Normal"/>
    <w:qFormat/>
    <w:pPr>
      <w:ind w:left="720"/>
    </w:pPr>
  </w:style>
  <w:style w:type="paragraph" w:styleId="Citao">
    <w:name w:val="Quote"/>
    <w:basedOn w:val="Normal"/>
    <w:qFormat/>
    <w:rPr>
      <w:i/>
      <w:iCs/>
      <w:color w:val="000000"/>
    </w:rPr>
  </w:style>
  <w:style w:type="paragraph" w:styleId="CitaoIntensa">
    <w:name w:val="Intense Quote"/>
    <w:basedOn w:val="Normal"/>
    <w:qFormat/>
    <w:pPr>
      <w:pBdr>
        <w:bottom w:val="single" w:sz="4" w:space="4" w:color="808080"/>
      </w:pBdr>
      <w:spacing w:before="200" w:after="280"/>
      <w:ind w:left="936" w:right="936"/>
    </w:pPr>
    <w:rPr>
      <w:b/>
      <w:bCs/>
      <w:i/>
      <w:iCs/>
      <w:color w:val="4F81BD"/>
    </w:rPr>
  </w:style>
  <w:style w:type="paragraph" w:customStyle="1" w:styleId="ContentsHeading">
    <w:name w:val="Contents Heading"/>
    <w:pPr>
      <w:widowControl w:val="0"/>
      <w:suppressLineNumbers/>
      <w:suppressAutoHyphens/>
      <w:spacing w:after="200" w:line="276" w:lineRule="auto"/>
    </w:pPr>
    <w:rPr>
      <w:rFonts w:ascii="Calibri" w:eastAsia="Lucida Sans Unicode" w:hAnsi="Calibri" w:cs="font298"/>
      <w:b/>
      <w:bCs/>
      <w:kern w:val="1"/>
      <w:sz w:val="32"/>
      <w:szCs w:val="32"/>
      <w:lang w:bidi="en-US"/>
    </w:rPr>
  </w:style>
  <w:style w:type="paragraph" w:customStyle="1" w:styleId="Seccao">
    <w:name w:val="Seccao"/>
    <w:basedOn w:val="Normal"/>
    <w:qFormat/>
    <w:rsid w:val="003D1248"/>
    <w:pPr>
      <w:keepNext/>
      <w:spacing w:before="960" w:after="360"/>
    </w:pPr>
    <w:rPr>
      <w:rFonts w:ascii="Cambria" w:hAnsi="Cambria" w:cs="Arial"/>
      <w:b/>
      <w:color w:val="365F91"/>
      <w:sz w:val="28"/>
      <w:szCs w:val="28"/>
    </w:rPr>
  </w:style>
  <w:style w:type="character" w:styleId="Nmerodepgina">
    <w:name w:val="page number"/>
    <w:basedOn w:val="Tipodeletrapredefinidodopargrafo"/>
    <w:uiPriority w:val="99"/>
    <w:semiHidden/>
    <w:unhideWhenUsed/>
    <w:rsid w:val="003A170E"/>
  </w:style>
  <w:style w:type="paragraph" w:styleId="ndicedeilustraes">
    <w:name w:val="table of figures"/>
    <w:basedOn w:val="Normal"/>
    <w:next w:val="Normal"/>
    <w:uiPriority w:val="99"/>
    <w:unhideWhenUsed/>
    <w:rsid w:val="003D1248"/>
    <w:pPr>
      <w:ind w:left="440" w:hanging="440"/>
    </w:pPr>
  </w:style>
  <w:style w:type="character" w:customStyle="1" w:styleId="Ttulo4Carter">
    <w:name w:val="Título 4 Caráter"/>
    <w:basedOn w:val="Tipodeletrapredefinidodopargrafo"/>
    <w:link w:val="Ttulo4"/>
    <w:rsid w:val="00713086"/>
    <w:rPr>
      <w:rFonts w:ascii="Cambria" w:eastAsia="Lucida Sans Unicode" w:hAnsi="Cambria" w:cs="font298"/>
      <w:b/>
      <w:bCs/>
      <w:i/>
      <w:iCs/>
      <w:color w:val="4F81BD"/>
      <w:kern w:val="1"/>
      <w:sz w:val="22"/>
      <w:szCs w:val="22"/>
      <w:lang w:bidi="en-US"/>
    </w:rPr>
  </w:style>
  <w:style w:type="character" w:customStyle="1" w:styleId="CabealhoCarter">
    <w:name w:val="Cabeçalho Caráter"/>
    <w:basedOn w:val="Tipodeletrapredefinidodopargrafo"/>
    <w:link w:val="Cabealho"/>
    <w:uiPriority w:val="99"/>
    <w:rsid w:val="00145960"/>
    <w:rPr>
      <w:rFonts w:ascii="Calibri" w:eastAsia="Lucida Sans Unicode" w:hAnsi="Calibri" w:cs="font298"/>
      <w:kern w:val="1"/>
      <w:sz w:val="22"/>
      <w:szCs w:val="22"/>
      <w:lang w:bidi="en-US"/>
    </w:rPr>
  </w:style>
  <w:style w:type="paragraph" w:customStyle="1" w:styleId="Default">
    <w:name w:val="Default"/>
    <w:rsid w:val="00353027"/>
    <w:pPr>
      <w:autoSpaceDE w:val="0"/>
      <w:autoSpaceDN w:val="0"/>
      <w:adjustRightInd w:val="0"/>
      <w:spacing w:before="0" w:after="0" w:line="240" w:lineRule="auto"/>
      <w:jc w:val="left"/>
    </w:pPr>
    <w:rPr>
      <w:rFonts w:ascii="Calibri" w:hAnsi="Calibri" w:cs="Calibri"/>
      <w:color w:val="000000"/>
      <w:sz w:val="24"/>
      <w:szCs w:val="24"/>
      <w:lang w:val="pt-PT"/>
    </w:rPr>
  </w:style>
  <w:style w:type="character" w:styleId="MenoNoResolvida">
    <w:name w:val="Unresolved Mention"/>
    <w:basedOn w:val="Tipodeletrapredefinidodopargrafo"/>
    <w:uiPriority w:val="99"/>
    <w:semiHidden/>
    <w:unhideWhenUsed/>
    <w:rsid w:val="00E236FA"/>
    <w:rPr>
      <w:color w:val="605E5C"/>
      <w:shd w:val="clear" w:color="auto" w:fill="E1DFDD"/>
    </w:rPr>
  </w:style>
  <w:style w:type="character" w:styleId="Hiperligaovisitada">
    <w:name w:val="FollowedHyperlink"/>
    <w:basedOn w:val="Tipodeletrapredefinidodopargrafo"/>
    <w:uiPriority w:val="99"/>
    <w:semiHidden/>
    <w:unhideWhenUsed/>
    <w:rsid w:val="00E236FA"/>
    <w:rPr>
      <w:color w:val="800080" w:themeColor="followedHyperlink"/>
      <w:u w:val="single"/>
    </w:rPr>
  </w:style>
  <w:style w:type="character" w:customStyle="1" w:styleId="RodapCarter">
    <w:name w:val="Rodapé Caráter"/>
    <w:basedOn w:val="Tipodeletrapredefinidodopargrafo"/>
    <w:link w:val="Rodap"/>
    <w:uiPriority w:val="99"/>
    <w:rsid w:val="002F305A"/>
    <w:rPr>
      <w:rFonts w:ascii="Calibri" w:eastAsia="Lucida Sans Unicode" w:hAnsi="Calibri" w:cs="font298"/>
      <w:kern w:val="1"/>
      <w:sz w:val="22"/>
      <w:szCs w:val="22"/>
      <w:lang w:val="pt-PT"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hyperlink" Target="https://gdprapp.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eur-lex.europa.eu/legal-content/PT/TXT/HTML/?uri=OJ:L:2016:119:FULL" TargetMode="External"/><Relationship Id="rId2" Type="http://schemas.openxmlformats.org/officeDocument/2006/relationships/numbering" Target="numbering.xml"/><Relationship Id="rId16" Type="http://schemas.openxmlformats.org/officeDocument/2006/relationships/hyperlink" Target="https://mydataprivacy.eu/o-regulamento/"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carlosantos2103/19432_19433_LP2" TargetMode="External"/><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7C7D92-3C0E-4BBC-9E9D-F31809DCE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18</Pages>
  <Words>2319</Words>
  <Characters>12524</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&gt;</vt:lpstr>
      <vt:lpstr>&gt;</vt:lpstr>
    </vt:vector>
  </TitlesOfParts>
  <Company/>
  <LinksUpToDate>false</LinksUpToDate>
  <CharactersWithSpaces>14814</CharactersWithSpaces>
  <SharedDoc>false</SharedDoc>
  <HLinks>
    <vt:vector size="30" baseType="variant">
      <vt:variant>
        <vt:i4>3014710</vt:i4>
      </vt:variant>
      <vt:variant>
        <vt:i4>26</vt:i4>
      </vt:variant>
      <vt:variant>
        <vt:i4>0</vt:i4>
      </vt:variant>
      <vt:variant>
        <vt:i4>5</vt:i4>
      </vt:variant>
      <vt:variant>
        <vt:lpwstr/>
      </vt:variant>
      <vt:variant>
        <vt:lpwstr>_toc197</vt:lpwstr>
      </vt:variant>
      <vt:variant>
        <vt:i4>3014709</vt:i4>
      </vt:variant>
      <vt:variant>
        <vt:i4>23</vt:i4>
      </vt:variant>
      <vt:variant>
        <vt:i4>0</vt:i4>
      </vt:variant>
      <vt:variant>
        <vt:i4>5</vt:i4>
      </vt:variant>
      <vt:variant>
        <vt:lpwstr/>
      </vt:variant>
      <vt:variant>
        <vt:lpwstr>_toc194</vt:lpwstr>
      </vt:variant>
      <vt:variant>
        <vt:i4>3080244</vt:i4>
      </vt:variant>
      <vt:variant>
        <vt:i4>20</vt:i4>
      </vt:variant>
      <vt:variant>
        <vt:i4>0</vt:i4>
      </vt:variant>
      <vt:variant>
        <vt:i4>5</vt:i4>
      </vt:variant>
      <vt:variant>
        <vt:lpwstr/>
      </vt:variant>
      <vt:variant>
        <vt:lpwstr>_toc185</vt:lpwstr>
      </vt:variant>
      <vt:variant>
        <vt:i4>2555957</vt:i4>
      </vt:variant>
      <vt:variant>
        <vt:i4>17</vt:i4>
      </vt:variant>
      <vt:variant>
        <vt:i4>0</vt:i4>
      </vt:variant>
      <vt:variant>
        <vt:i4>5</vt:i4>
      </vt:variant>
      <vt:variant>
        <vt:lpwstr/>
      </vt:variant>
      <vt:variant>
        <vt:lpwstr>_toc104</vt:lpwstr>
      </vt:variant>
      <vt:variant>
        <vt:i4>2555955</vt:i4>
      </vt:variant>
      <vt:variant>
        <vt:i4>14</vt:i4>
      </vt:variant>
      <vt:variant>
        <vt:i4>0</vt:i4>
      </vt:variant>
      <vt:variant>
        <vt:i4>5</vt:i4>
      </vt:variant>
      <vt:variant>
        <vt:lpwstr/>
      </vt:variant>
      <vt:variant>
        <vt:lpwstr>_toc102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&gt;</dc:title>
  <dc:subject/>
  <dc:creator>jcs jcs</dc:creator>
  <cp:keywords/>
  <cp:lastModifiedBy>Carlos Santos</cp:lastModifiedBy>
  <cp:revision>157</cp:revision>
  <cp:lastPrinted>2020-04-26T12:55:00Z</cp:lastPrinted>
  <dcterms:created xsi:type="dcterms:W3CDTF">2020-04-24T19:53:00Z</dcterms:created>
  <dcterms:modified xsi:type="dcterms:W3CDTF">2020-04-26T12:55:00Z</dcterms:modified>
</cp:coreProperties>
</file>